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806" w:rsidRDefault="00887806" w:rsidP="00A9452D">
      <w:pPr>
        <w:jc w:val="center"/>
      </w:pPr>
      <w:r>
        <w:rPr>
          <w:rFonts w:ascii="Times New Roman" w:eastAsia="Times New Roman"/>
          <w:b/>
          <w:bCs/>
          <w:sz w:val="36"/>
          <w:u w:val="single" w:color="000000"/>
          <w:lang w:val="fr-FR"/>
        </w:rPr>
        <w:t>CURRICULUM VITAE</w:t>
      </w:r>
    </w:p>
    <w:p w:rsidR="00887806" w:rsidRPr="00BD5859" w:rsidRDefault="00887806" w:rsidP="00A9452D">
      <w:pPr>
        <w:pStyle w:val="Heading1"/>
        <w:widowControl w:val="0"/>
        <w:numPr>
          <w:ilvl w:val="0"/>
          <w:numId w:val="2"/>
        </w:numPr>
        <w:tabs>
          <w:tab w:val="left" w:pos="432"/>
        </w:tabs>
        <w:ind w:left="432" w:hanging="432"/>
        <w:jc w:val="right"/>
        <w:rPr>
          <w:rFonts w:ascii="Times New Roman" w:hAnsi="Times New Roman" w:cs="Times New Roman"/>
          <w:szCs w:val="24"/>
        </w:rPr>
      </w:pPr>
      <w:r w:rsidRPr="00BD5859">
        <w:rPr>
          <w:rFonts w:ascii="Times New Roman" w:hAnsi="Times New Roman" w:cs="Times New Roman"/>
          <w:szCs w:val="24"/>
        </w:rPr>
        <w:t>ASHVIN J PANDYA</w:t>
      </w:r>
    </w:p>
    <w:p w:rsidR="00887806" w:rsidRDefault="00887806" w:rsidP="00A9452D">
      <w:pPr>
        <w:jc w:val="right"/>
        <w:rPr>
          <w:rFonts w:cstheme="minorBidi"/>
        </w:rPr>
      </w:pPr>
      <w:r>
        <w:rPr>
          <w:rFonts w:ascii="Times New Roman" w:eastAsia="Times New Roman" w:cstheme="minorBidi"/>
          <w:b/>
          <w:sz w:val="22"/>
          <w:u w:color="000000"/>
          <w:lang w:val="fr-FR"/>
        </w:rPr>
        <w:t>#13 Vihal Park-2,</w:t>
      </w:r>
    </w:p>
    <w:p w:rsidR="00887806" w:rsidRDefault="00887806" w:rsidP="00A9452D">
      <w:pPr>
        <w:jc w:val="right"/>
        <w:rPr>
          <w:rFonts w:cstheme="minorBidi"/>
        </w:rPr>
      </w:pPr>
      <w:proofErr w:type="spellStart"/>
      <w:r>
        <w:rPr>
          <w:rFonts w:ascii="Times New Roman" w:eastAsia="Times New Roman" w:cstheme="minorBidi"/>
          <w:b/>
          <w:sz w:val="22"/>
          <w:u w:color="000000"/>
        </w:rPr>
        <w:t>Nr</w:t>
      </w:r>
      <w:proofErr w:type="spellEnd"/>
      <w:r>
        <w:rPr>
          <w:rFonts w:ascii="Times New Roman" w:eastAsia="Times New Roman" w:cstheme="minorBidi"/>
          <w:b/>
          <w:sz w:val="22"/>
          <w:u w:color="000000"/>
        </w:rPr>
        <w:t xml:space="preserve">. </w:t>
      </w:r>
      <w:proofErr w:type="spellStart"/>
      <w:r>
        <w:rPr>
          <w:rFonts w:ascii="Times New Roman" w:eastAsia="Times New Roman" w:cstheme="minorBidi"/>
          <w:b/>
          <w:sz w:val="22"/>
          <w:u w:color="000000"/>
        </w:rPr>
        <w:t>Maheshwari</w:t>
      </w:r>
      <w:proofErr w:type="spellEnd"/>
      <w:r>
        <w:rPr>
          <w:rFonts w:ascii="Times New Roman" w:eastAsia="Times New Roman" w:cstheme="minorBidi"/>
          <w:b/>
          <w:sz w:val="22"/>
          <w:u w:color="000000"/>
        </w:rPr>
        <w:t xml:space="preserve"> Road,</w:t>
      </w:r>
    </w:p>
    <w:p w:rsidR="00887806" w:rsidRDefault="00887806" w:rsidP="00A9452D">
      <w:pPr>
        <w:jc w:val="right"/>
        <w:rPr>
          <w:rFonts w:cstheme="minorBidi"/>
        </w:rPr>
      </w:pPr>
      <w:proofErr w:type="spellStart"/>
      <w:r>
        <w:rPr>
          <w:rFonts w:ascii="Times New Roman" w:eastAsia="Times New Roman" w:cstheme="minorBidi"/>
          <w:b/>
          <w:sz w:val="22"/>
          <w:u w:color="000000"/>
        </w:rPr>
        <w:t>Odhav</w:t>
      </w:r>
      <w:proofErr w:type="spellEnd"/>
      <w:r>
        <w:rPr>
          <w:rFonts w:ascii="Times New Roman" w:eastAsia="Times New Roman" w:cstheme="minorBidi"/>
          <w:b/>
          <w:sz w:val="22"/>
          <w:u w:color="000000"/>
        </w:rPr>
        <w:t>,</w:t>
      </w:r>
    </w:p>
    <w:p w:rsidR="00887806" w:rsidRDefault="00887806" w:rsidP="00A9452D">
      <w:pPr>
        <w:jc w:val="right"/>
        <w:rPr>
          <w:rFonts w:cstheme="minorBidi"/>
        </w:rPr>
      </w:pPr>
      <w:r>
        <w:rPr>
          <w:rFonts w:ascii="Times New Roman" w:eastAsia="Times New Roman" w:cstheme="minorBidi"/>
          <w:b/>
          <w:sz w:val="22"/>
          <w:u w:color="000000"/>
        </w:rPr>
        <w:t>AHMEDABAD - 382415</w:t>
      </w:r>
    </w:p>
    <w:p w:rsidR="00887806" w:rsidRDefault="00887806" w:rsidP="00A9452D">
      <w:pPr>
        <w:jc w:val="right"/>
        <w:rPr>
          <w:rFonts w:cstheme="minorBidi"/>
        </w:rPr>
      </w:pPr>
      <w:r>
        <w:rPr>
          <w:rFonts w:ascii="Times New Roman" w:eastAsia="Times New Roman" w:cstheme="minorBidi"/>
          <w:b/>
          <w:sz w:val="22"/>
          <w:u w:color="000000"/>
          <w:lang w:val="it-IT"/>
        </w:rPr>
        <w:t>Mobile  No. : 7016946961</w:t>
      </w:r>
    </w:p>
    <w:p w:rsidR="00887806" w:rsidRDefault="00887806" w:rsidP="00A9452D">
      <w:pPr>
        <w:pBdr>
          <w:bottom w:val="single" w:sz="8" w:space="1" w:color="000001"/>
        </w:pBdr>
        <w:rPr>
          <w:rFonts w:cstheme="minorBidi"/>
        </w:rPr>
      </w:pPr>
      <w:r>
        <w:rPr>
          <w:rFonts w:ascii="Times New Roman" w:eastAsia="Times New Roman" w:cstheme="minorBidi"/>
          <w:b/>
          <w:sz w:val="22"/>
          <w:u w:color="000000"/>
        </w:rPr>
        <w:tab/>
      </w:r>
      <w:r>
        <w:rPr>
          <w:rFonts w:ascii="Times New Roman" w:eastAsia="Times New Roman" w:cstheme="minorBidi"/>
          <w:b/>
          <w:sz w:val="22"/>
          <w:u w:color="000000"/>
        </w:rPr>
        <w:tab/>
      </w:r>
      <w:r>
        <w:rPr>
          <w:rFonts w:ascii="Times New Roman" w:eastAsia="Times New Roman" w:cstheme="minorBidi"/>
          <w:b/>
          <w:sz w:val="22"/>
          <w:u w:color="000000"/>
        </w:rPr>
        <w:tab/>
      </w:r>
      <w:r>
        <w:rPr>
          <w:rFonts w:ascii="Times New Roman" w:eastAsia="Times New Roman" w:cstheme="minorBidi"/>
          <w:b/>
          <w:sz w:val="22"/>
          <w:u w:color="000000"/>
        </w:rPr>
        <w:tab/>
      </w:r>
      <w:r>
        <w:rPr>
          <w:rFonts w:ascii="Times New Roman" w:eastAsia="Times New Roman" w:cstheme="minorBidi"/>
          <w:b/>
          <w:sz w:val="22"/>
          <w:u w:color="000000"/>
        </w:rPr>
        <w:tab/>
      </w:r>
      <w:r>
        <w:rPr>
          <w:rFonts w:ascii="Times New Roman" w:eastAsia="Times New Roman" w:cstheme="minorBidi"/>
          <w:b/>
          <w:sz w:val="22"/>
          <w:u w:color="000000"/>
        </w:rPr>
        <w:tab/>
      </w:r>
      <w:r>
        <w:rPr>
          <w:rFonts w:ascii="Times New Roman" w:eastAsia="Times New Roman" w:cstheme="minorBidi"/>
          <w:b/>
          <w:sz w:val="22"/>
          <w:u w:color="000000"/>
        </w:rPr>
        <w:tab/>
        <w:t xml:space="preserve">                                                                                                        Email: </w:t>
      </w:r>
      <w:hyperlink r:id="rId5" w:history="1">
        <w:r w:rsidRPr="004B5F63">
          <w:rPr>
            <w:rStyle w:val="Hyperlink"/>
            <w:rFonts w:ascii="Times New Roman" w:eastAsia="Times New Roman" w:cstheme="minorBidi"/>
            <w:b/>
            <w:sz w:val="22"/>
          </w:rPr>
          <w:t>Pandyaauditya@gmail.com</w:t>
        </w:r>
      </w:hyperlink>
      <w:r>
        <w:rPr>
          <w:rFonts w:ascii="Times New Roman" w:eastAsia="Times New Roman" w:cstheme="minorBidi"/>
          <w:b/>
          <w:sz w:val="22"/>
          <w:u w:color="000000"/>
        </w:rPr>
        <w:t xml:space="preserve"> </w:t>
      </w:r>
    </w:p>
    <w:p w:rsidR="00887806" w:rsidRDefault="00887806" w:rsidP="00A9452D">
      <w:pPr>
        <w:rPr>
          <w:rFonts w:ascii="Times New Roman" w:cstheme="minorBidi"/>
          <w:sz w:val="22"/>
          <w:u w:color="000000"/>
        </w:rPr>
      </w:pPr>
    </w:p>
    <w:p w:rsidR="00887806" w:rsidRDefault="00887806" w:rsidP="00A9452D">
      <w:pPr>
        <w:rPr>
          <w:rFonts w:cstheme="minorBidi"/>
        </w:rPr>
      </w:pPr>
      <w:r>
        <w:rPr>
          <w:rFonts w:ascii="Times New Roman" w:eastAsia="Times New Roman" w:cstheme="minorBidi"/>
          <w:b/>
          <w:sz w:val="28"/>
          <w:u w:val="single" w:color="000000"/>
        </w:rPr>
        <w:t>Objective</w:t>
      </w:r>
      <w:r>
        <w:rPr>
          <w:rFonts w:ascii="Times New Roman" w:eastAsia="Times New Roman" w:cstheme="minorBidi"/>
          <w:b/>
          <w:sz w:val="28"/>
          <w:u w:color="000000"/>
        </w:rPr>
        <w:t xml:space="preserve">: </w:t>
      </w:r>
    </w:p>
    <w:p w:rsidR="00887806" w:rsidRDefault="00887806" w:rsidP="00A9452D">
      <w:pPr>
        <w:rPr>
          <w:rFonts w:ascii="Times New Roman" w:cstheme="minorBidi"/>
          <w:b/>
          <w:sz w:val="28"/>
          <w:u w:color="000000"/>
        </w:rPr>
      </w:pPr>
    </w:p>
    <w:p w:rsidR="00887806" w:rsidRDefault="00887806" w:rsidP="00A9452D">
      <w:pPr>
        <w:numPr>
          <w:ilvl w:val="0"/>
          <w:numId w:val="3"/>
        </w:numPr>
        <w:tabs>
          <w:tab w:val="left" w:pos="2160"/>
        </w:tabs>
        <w:ind w:hanging="436"/>
        <w:rPr>
          <w:rFonts w:cstheme="minorBidi"/>
        </w:rPr>
      </w:pPr>
      <w:r>
        <w:rPr>
          <w:rFonts w:ascii="Times New Roman" w:eastAsia="Times New Roman" w:cstheme="minorBidi"/>
          <w:sz w:val="22"/>
          <w:u w:color="000000"/>
        </w:rPr>
        <w:t>Prove myself as a good asset to any organization I work for, and work towards a progress path with great dedication and involvement.</w:t>
      </w:r>
    </w:p>
    <w:p w:rsidR="00887806" w:rsidRDefault="00887806" w:rsidP="00A9452D">
      <w:pPr>
        <w:tabs>
          <w:tab w:val="left" w:pos="2160"/>
        </w:tabs>
        <w:ind w:left="720"/>
        <w:rPr>
          <w:rFonts w:ascii="Times New Roman" w:cstheme="minorBidi"/>
          <w:sz w:val="22"/>
          <w:u w:color="000000"/>
        </w:rPr>
      </w:pPr>
    </w:p>
    <w:p w:rsidR="00887806" w:rsidRDefault="00887806" w:rsidP="00A9452D">
      <w:pPr>
        <w:rPr>
          <w:rFonts w:cstheme="minorBidi"/>
        </w:rPr>
      </w:pPr>
      <w:r>
        <w:rPr>
          <w:rFonts w:ascii="Times New Roman" w:eastAsia="Times New Roman" w:cstheme="minorBidi"/>
          <w:b/>
          <w:sz w:val="28"/>
          <w:u w:val="single" w:color="000000"/>
        </w:rPr>
        <w:t xml:space="preserve">Key Strengths: </w:t>
      </w:r>
    </w:p>
    <w:p w:rsidR="00887806" w:rsidRDefault="00887806" w:rsidP="00A9452D">
      <w:pPr>
        <w:jc w:val="both"/>
        <w:rPr>
          <w:rFonts w:ascii="Times New Roman" w:cstheme="minorBidi"/>
          <w:b/>
          <w:sz w:val="22"/>
          <w:u w:color="000000"/>
        </w:rPr>
      </w:pPr>
    </w:p>
    <w:p w:rsidR="00887806" w:rsidRDefault="00887806" w:rsidP="00A9452D">
      <w:pPr>
        <w:numPr>
          <w:ilvl w:val="0"/>
          <w:numId w:val="3"/>
        </w:numPr>
        <w:tabs>
          <w:tab w:val="left" w:pos="2127"/>
        </w:tabs>
        <w:ind w:left="709" w:hanging="425"/>
        <w:jc w:val="both"/>
        <w:rPr>
          <w:rFonts w:cstheme="minorBidi"/>
        </w:rPr>
      </w:pPr>
      <w:r>
        <w:rPr>
          <w:rFonts w:ascii="Times New Roman" w:eastAsia="Times New Roman" w:cstheme="minorBidi"/>
          <w:sz w:val="22"/>
          <w:u w:color="000000"/>
        </w:rPr>
        <w:t>Positive attitude</w:t>
      </w:r>
    </w:p>
    <w:p w:rsidR="00887806" w:rsidRDefault="00887806" w:rsidP="00A9452D">
      <w:pPr>
        <w:numPr>
          <w:ilvl w:val="0"/>
          <w:numId w:val="3"/>
        </w:numPr>
        <w:tabs>
          <w:tab w:val="left" w:pos="2127"/>
        </w:tabs>
        <w:ind w:left="709" w:hanging="425"/>
        <w:jc w:val="both"/>
        <w:rPr>
          <w:rFonts w:cstheme="minorBidi"/>
        </w:rPr>
      </w:pPr>
      <w:r>
        <w:rPr>
          <w:rFonts w:ascii="Times New Roman" w:eastAsia="Times New Roman" w:cstheme="minorBidi"/>
          <w:sz w:val="22"/>
          <w:u w:color="000000"/>
        </w:rPr>
        <w:t>High Commitment level</w:t>
      </w:r>
    </w:p>
    <w:p w:rsidR="00887806" w:rsidRDefault="00887806" w:rsidP="00A9452D">
      <w:pPr>
        <w:numPr>
          <w:ilvl w:val="0"/>
          <w:numId w:val="3"/>
        </w:numPr>
        <w:tabs>
          <w:tab w:val="left" w:pos="2127"/>
        </w:tabs>
        <w:ind w:left="709" w:hanging="425"/>
        <w:jc w:val="both"/>
        <w:rPr>
          <w:rFonts w:cstheme="minorBidi"/>
        </w:rPr>
      </w:pPr>
      <w:r>
        <w:rPr>
          <w:rFonts w:ascii="Times New Roman" w:eastAsia="Times New Roman" w:cstheme="minorBidi"/>
          <w:sz w:val="22"/>
          <w:u w:color="000000"/>
        </w:rPr>
        <w:t>Passionate and proactive.</w:t>
      </w:r>
    </w:p>
    <w:p w:rsidR="00887806" w:rsidRDefault="00887806" w:rsidP="00A9452D">
      <w:pPr>
        <w:numPr>
          <w:ilvl w:val="0"/>
          <w:numId w:val="3"/>
        </w:numPr>
        <w:tabs>
          <w:tab w:val="left" w:pos="2127"/>
        </w:tabs>
        <w:ind w:left="709" w:hanging="425"/>
        <w:jc w:val="both"/>
        <w:rPr>
          <w:rFonts w:cstheme="minorBidi"/>
        </w:rPr>
      </w:pPr>
      <w:r>
        <w:rPr>
          <w:rFonts w:ascii="Times New Roman" w:eastAsia="Times New Roman" w:cstheme="minorBidi"/>
          <w:sz w:val="22"/>
          <w:u w:color="000000"/>
        </w:rPr>
        <w:t>Hardworking and trustworthy.</w:t>
      </w:r>
    </w:p>
    <w:p w:rsidR="00887806" w:rsidRDefault="00887806" w:rsidP="00A9452D">
      <w:pPr>
        <w:rPr>
          <w:rFonts w:ascii="Times New Roman" w:cstheme="minorBidi"/>
          <w:b/>
          <w:sz w:val="22"/>
          <w:u w:color="000000"/>
        </w:rPr>
      </w:pPr>
    </w:p>
    <w:p w:rsidR="00887806" w:rsidRDefault="00887806" w:rsidP="00A9452D">
      <w:pPr>
        <w:rPr>
          <w:rFonts w:cstheme="minorBidi"/>
        </w:rPr>
      </w:pPr>
      <w:r>
        <w:rPr>
          <w:rFonts w:ascii="Times New Roman" w:eastAsia="Times New Roman" w:cstheme="minorBidi"/>
          <w:b/>
          <w:sz w:val="28"/>
          <w:u w:val="single" w:color="000000"/>
        </w:rPr>
        <w:t>Current Job Detail:</w:t>
      </w:r>
    </w:p>
    <w:p w:rsidR="00887806" w:rsidRDefault="00887806" w:rsidP="00A9452D">
      <w:pPr>
        <w:rPr>
          <w:rFonts w:ascii="Times New Roman" w:cstheme="minorBidi"/>
          <w:b/>
          <w:sz w:val="28"/>
          <w:u w:val="single" w:color="000000"/>
        </w:rPr>
      </w:pPr>
    </w:p>
    <w:p w:rsidR="00887806" w:rsidRDefault="00887806" w:rsidP="00A9452D">
      <w:pPr>
        <w:rPr>
          <w:rFonts w:cstheme="minorBidi"/>
        </w:rPr>
      </w:pPr>
      <w:r>
        <w:rPr>
          <w:rFonts w:ascii="Times New Roman" w:eastAsia="Times New Roman" w:cstheme="minorBidi"/>
          <w:u w:color="000000"/>
        </w:rPr>
        <w:t xml:space="preserve">1   Working with </w:t>
      </w:r>
      <w:r w:rsidR="006302EC">
        <w:rPr>
          <w:rFonts w:ascii="Times New Roman" w:eastAsia="Times New Roman" w:cstheme="minorBidi"/>
          <w:u w:color="000000"/>
        </w:rPr>
        <w:t>Iconic Fashion retail Ltd</w:t>
      </w:r>
      <w:bookmarkStart w:id="0" w:name="_GoBack"/>
      <w:bookmarkEnd w:id="0"/>
      <w:r>
        <w:rPr>
          <w:rFonts w:ascii="Times New Roman" w:eastAsia="Times New Roman" w:cstheme="minorBidi"/>
          <w:b/>
          <w:u w:color="000000"/>
        </w:rPr>
        <w:t xml:space="preserve"> As Warehouse manager</w:t>
      </w:r>
    </w:p>
    <w:p w:rsidR="00887806" w:rsidRDefault="00887806" w:rsidP="00A9452D">
      <w:pPr>
        <w:rPr>
          <w:rFonts w:cstheme="minorBidi"/>
        </w:rPr>
      </w:pPr>
      <w:r>
        <w:rPr>
          <w:rFonts w:ascii="Times New Roman" w:eastAsia="Times New Roman" w:cstheme="minorBidi"/>
          <w:u w:color="000000"/>
        </w:rPr>
        <w:t xml:space="preserve">     Ahmedabad .March </w:t>
      </w:r>
      <w:r>
        <w:rPr>
          <w:rFonts w:ascii="Times New Roman" w:eastAsia="Times New Roman" w:cstheme="minorBidi"/>
          <w:u w:color="000000"/>
        </w:rPr>
        <w:t>–</w:t>
      </w:r>
      <w:r>
        <w:rPr>
          <w:rFonts w:ascii="Times New Roman" w:eastAsia="Times New Roman" w:cstheme="minorBidi"/>
          <w:u w:color="000000"/>
        </w:rPr>
        <w:t xml:space="preserve"> 2018 Till Date</w:t>
      </w:r>
    </w:p>
    <w:p w:rsidR="00887806" w:rsidRDefault="00887806" w:rsidP="00A9452D">
      <w:pPr>
        <w:rPr>
          <w:rFonts w:cstheme="minorBidi"/>
        </w:rPr>
      </w:pPr>
    </w:p>
    <w:p w:rsidR="00887806" w:rsidRDefault="00887806" w:rsidP="00A9452D">
      <w:pPr>
        <w:ind w:firstLine="360"/>
        <w:rPr>
          <w:rFonts w:cstheme="minorBidi"/>
        </w:rPr>
      </w:pPr>
      <w:r>
        <w:rPr>
          <w:rFonts w:ascii="Times New Roman" w:eastAsia="Times New Roman" w:cstheme="minorBidi"/>
          <w:b/>
          <w:u w:val="single" w:color="000000"/>
        </w:rPr>
        <w:t>Job Description</w:t>
      </w:r>
      <w:r>
        <w:rPr>
          <w:rFonts w:ascii="Times New Roman" w:eastAsia="Times New Roman" w:cstheme="minorBidi"/>
          <w:u w:color="000000"/>
        </w:rPr>
        <w:t xml:space="preserve">: </w:t>
      </w:r>
    </w:p>
    <w:p w:rsidR="00887806" w:rsidRDefault="00887806" w:rsidP="00A9452D">
      <w:pPr>
        <w:ind w:firstLine="360"/>
        <w:rPr>
          <w:rFonts w:ascii="Times New Roman" w:cstheme="minorBidi"/>
          <w:sz w:val="22"/>
          <w:u w:color="000000"/>
        </w:rPr>
      </w:pPr>
    </w:p>
    <w:p w:rsidR="00887806" w:rsidRPr="008756AE" w:rsidRDefault="00887806" w:rsidP="00A9452D">
      <w:pPr>
        <w:numPr>
          <w:ilvl w:val="0"/>
          <w:numId w:val="3"/>
        </w:numPr>
        <w:tabs>
          <w:tab w:val="left" w:pos="2160"/>
        </w:tabs>
        <w:rPr>
          <w:rFonts w:cstheme="minorBidi"/>
        </w:rPr>
      </w:pPr>
      <w:r>
        <w:rPr>
          <w:rFonts w:ascii="Times New Roman" w:eastAsia="Times New Roman" w:cstheme="minorBidi"/>
          <w:sz w:val="22"/>
          <w:u w:color="000000"/>
        </w:rPr>
        <w:t>Independently handling all the backend activities like Inward, Outward &amp; stock replenishment and stock taking along with all the SAP activities &amp; reporting.</w:t>
      </w:r>
    </w:p>
    <w:p w:rsidR="00887806" w:rsidRDefault="00887806" w:rsidP="00A9452D">
      <w:pPr>
        <w:numPr>
          <w:ilvl w:val="0"/>
          <w:numId w:val="3"/>
        </w:numPr>
        <w:tabs>
          <w:tab w:val="left" w:pos="2160"/>
        </w:tabs>
        <w:rPr>
          <w:rFonts w:cstheme="minorBidi"/>
        </w:rPr>
      </w:pPr>
      <w:r>
        <w:rPr>
          <w:rFonts w:ascii="Times New Roman" w:eastAsia="Times New Roman" w:cstheme="minorBidi"/>
          <w:sz w:val="22"/>
          <w:u w:color="000000"/>
        </w:rPr>
        <w:t>Handling all the Inward &amp; Out activities in running store and managing all the SAP activities for inventory management.</w:t>
      </w:r>
    </w:p>
    <w:p w:rsidR="00887806" w:rsidRPr="000B442D" w:rsidRDefault="00887806" w:rsidP="00A9452D">
      <w:pPr>
        <w:numPr>
          <w:ilvl w:val="0"/>
          <w:numId w:val="3"/>
        </w:numPr>
        <w:tabs>
          <w:tab w:val="left" w:pos="2160"/>
        </w:tabs>
        <w:rPr>
          <w:rFonts w:cstheme="minorBidi"/>
        </w:rPr>
      </w:pPr>
      <w:r>
        <w:rPr>
          <w:rFonts w:ascii="Times New Roman" w:eastAsia="Times New Roman" w:cstheme="minorBidi"/>
          <w:sz w:val="22"/>
          <w:u w:color="000000"/>
        </w:rPr>
        <w:t>Daily co ordination with the DC (Distribution Centre) to manage material flow at store.</w:t>
      </w:r>
    </w:p>
    <w:p w:rsidR="000B442D" w:rsidRPr="00FC3116" w:rsidRDefault="008121C8" w:rsidP="00A9452D">
      <w:pPr>
        <w:numPr>
          <w:ilvl w:val="0"/>
          <w:numId w:val="3"/>
        </w:numPr>
        <w:tabs>
          <w:tab w:val="left" w:pos="2160"/>
        </w:tabs>
        <w:rPr>
          <w:rFonts w:cstheme="minorBidi"/>
        </w:rPr>
      </w:pPr>
      <w:r>
        <w:rPr>
          <w:rFonts w:ascii="Times New Roman" w:eastAsia="Times New Roman" w:cstheme="minorBidi"/>
          <w:sz w:val="22"/>
          <w:u w:color="000000"/>
        </w:rPr>
        <w:t>Arrange Transport ,</w:t>
      </w:r>
      <w:proofErr w:type="spellStart"/>
      <w:r>
        <w:rPr>
          <w:rFonts w:ascii="Times New Roman" w:eastAsia="Times New Roman" w:cstheme="minorBidi"/>
          <w:sz w:val="22"/>
          <w:u w:color="000000"/>
        </w:rPr>
        <w:t>Logistic,Vehicle</w:t>
      </w:r>
      <w:proofErr w:type="spellEnd"/>
      <w:r>
        <w:rPr>
          <w:rFonts w:ascii="Times New Roman" w:eastAsia="Times New Roman" w:cstheme="minorBidi"/>
          <w:sz w:val="22"/>
          <w:u w:color="000000"/>
        </w:rPr>
        <w:t xml:space="preserve"> </w:t>
      </w:r>
      <w:r w:rsidR="00535C4C">
        <w:rPr>
          <w:rFonts w:ascii="Times New Roman" w:eastAsia="Times New Roman" w:cstheme="minorBidi"/>
          <w:sz w:val="22"/>
          <w:u w:color="000000"/>
        </w:rPr>
        <w:t xml:space="preserve">Staff And Labour </w:t>
      </w:r>
    </w:p>
    <w:p w:rsidR="007D0669" w:rsidRPr="007D0669" w:rsidRDefault="00FC3116" w:rsidP="00A9452D">
      <w:pPr>
        <w:numPr>
          <w:ilvl w:val="0"/>
          <w:numId w:val="3"/>
        </w:numPr>
        <w:tabs>
          <w:tab w:val="left" w:pos="2160"/>
        </w:tabs>
        <w:rPr>
          <w:rFonts w:cstheme="minorBidi"/>
        </w:rPr>
      </w:pPr>
      <w:proofErr w:type="spellStart"/>
      <w:r>
        <w:rPr>
          <w:rFonts w:ascii="Times New Roman" w:eastAsia="Times New Roman" w:cstheme="minorBidi"/>
          <w:sz w:val="22"/>
          <w:u w:color="000000"/>
        </w:rPr>
        <w:t>EWaybill</w:t>
      </w:r>
      <w:proofErr w:type="spellEnd"/>
      <w:r>
        <w:rPr>
          <w:rFonts w:ascii="Times New Roman" w:eastAsia="Times New Roman" w:cstheme="minorBidi"/>
          <w:sz w:val="22"/>
          <w:u w:color="000000"/>
        </w:rPr>
        <w:t xml:space="preserve"> </w:t>
      </w:r>
      <w:r w:rsidR="00CC1B07">
        <w:rPr>
          <w:rFonts w:ascii="Times New Roman" w:eastAsia="Times New Roman" w:cstheme="minorBidi"/>
          <w:sz w:val="22"/>
          <w:u w:color="000000"/>
        </w:rPr>
        <w:t>,Invoice ,LR Tracking ,Shipments</w:t>
      </w:r>
    </w:p>
    <w:p w:rsidR="00FC3116" w:rsidRPr="00707453" w:rsidRDefault="007D0669" w:rsidP="00A9452D">
      <w:pPr>
        <w:numPr>
          <w:ilvl w:val="0"/>
          <w:numId w:val="3"/>
        </w:numPr>
        <w:tabs>
          <w:tab w:val="left" w:pos="2160"/>
        </w:tabs>
        <w:rPr>
          <w:rFonts w:cstheme="minorBidi"/>
        </w:rPr>
      </w:pPr>
      <w:r>
        <w:rPr>
          <w:rFonts w:ascii="Times New Roman" w:eastAsia="Times New Roman" w:cstheme="minorBidi"/>
          <w:sz w:val="22"/>
          <w:u w:color="000000"/>
        </w:rPr>
        <w:t xml:space="preserve">Petty Cash </w:t>
      </w:r>
      <w:r w:rsidR="00707453">
        <w:rPr>
          <w:rFonts w:ascii="Times New Roman" w:eastAsia="Times New Roman" w:cstheme="minorBidi"/>
          <w:sz w:val="22"/>
          <w:u w:color="000000"/>
        </w:rPr>
        <w:t xml:space="preserve">Management </w:t>
      </w:r>
    </w:p>
    <w:p w:rsidR="00707453" w:rsidRPr="009E3C24" w:rsidRDefault="00707453" w:rsidP="00A9452D">
      <w:pPr>
        <w:numPr>
          <w:ilvl w:val="0"/>
          <w:numId w:val="3"/>
        </w:numPr>
        <w:tabs>
          <w:tab w:val="left" w:pos="2160"/>
        </w:tabs>
        <w:rPr>
          <w:rFonts w:cstheme="minorBidi"/>
        </w:rPr>
      </w:pPr>
      <w:r>
        <w:rPr>
          <w:rFonts w:ascii="Times New Roman" w:eastAsia="Times New Roman" w:cstheme="minorBidi"/>
          <w:sz w:val="22"/>
          <w:u w:color="000000"/>
        </w:rPr>
        <w:t xml:space="preserve">Cash </w:t>
      </w:r>
      <w:r w:rsidR="009E3C24">
        <w:rPr>
          <w:rFonts w:ascii="Times New Roman" w:eastAsia="Times New Roman" w:cstheme="minorBidi"/>
          <w:sz w:val="22"/>
          <w:u w:color="000000"/>
        </w:rPr>
        <w:t>Transaction</w:t>
      </w:r>
      <w:r>
        <w:rPr>
          <w:rFonts w:ascii="Times New Roman" w:eastAsia="Times New Roman" w:cstheme="minorBidi"/>
          <w:sz w:val="22"/>
          <w:u w:color="000000"/>
        </w:rPr>
        <w:t xml:space="preserve"> ,Banking </w:t>
      </w:r>
    </w:p>
    <w:p w:rsidR="009E3C24" w:rsidRPr="00E310A6" w:rsidRDefault="009E3C24" w:rsidP="00A9452D">
      <w:pPr>
        <w:numPr>
          <w:ilvl w:val="0"/>
          <w:numId w:val="3"/>
        </w:numPr>
        <w:tabs>
          <w:tab w:val="left" w:pos="2160"/>
        </w:tabs>
        <w:rPr>
          <w:rFonts w:cstheme="minorBidi"/>
        </w:rPr>
      </w:pPr>
      <w:r>
        <w:rPr>
          <w:rFonts w:ascii="Times New Roman" w:eastAsia="Times New Roman" w:cstheme="minorBidi"/>
          <w:sz w:val="22"/>
          <w:u w:color="000000"/>
        </w:rPr>
        <w:t xml:space="preserve">Back Office </w:t>
      </w:r>
      <w:proofErr w:type="spellStart"/>
      <w:r>
        <w:rPr>
          <w:rFonts w:ascii="Times New Roman" w:eastAsia="Times New Roman" w:cstheme="minorBidi"/>
          <w:sz w:val="22"/>
          <w:u w:color="000000"/>
        </w:rPr>
        <w:t>Opration</w:t>
      </w:r>
      <w:proofErr w:type="spellEnd"/>
      <w:r>
        <w:rPr>
          <w:rFonts w:ascii="Times New Roman" w:eastAsia="Times New Roman" w:cstheme="minorBidi"/>
          <w:sz w:val="22"/>
          <w:u w:color="000000"/>
        </w:rPr>
        <w:t xml:space="preserve"> </w:t>
      </w:r>
    </w:p>
    <w:p w:rsidR="00E310A6" w:rsidRDefault="00E310A6" w:rsidP="00A9452D">
      <w:pPr>
        <w:numPr>
          <w:ilvl w:val="0"/>
          <w:numId w:val="3"/>
        </w:numPr>
        <w:tabs>
          <w:tab w:val="left" w:pos="2160"/>
        </w:tabs>
        <w:rPr>
          <w:rFonts w:cstheme="minorBidi"/>
        </w:rPr>
      </w:pPr>
      <w:r>
        <w:rPr>
          <w:rFonts w:ascii="Times New Roman" w:eastAsia="Times New Roman" w:cstheme="minorBidi"/>
          <w:sz w:val="22"/>
          <w:u w:color="000000"/>
        </w:rPr>
        <w:t xml:space="preserve">Manage parts ,machine and Inventory </w:t>
      </w:r>
    </w:p>
    <w:p w:rsidR="00887806" w:rsidRDefault="00887806" w:rsidP="00A9452D">
      <w:pPr>
        <w:tabs>
          <w:tab w:val="left" w:pos="2160"/>
        </w:tabs>
        <w:ind w:left="720"/>
        <w:rPr>
          <w:rFonts w:ascii="Times New Roman" w:cstheme="minorBidi"/>
          <w:sz w:val="22"/>
          <w:u w:color="000000"/>
        </w:rPr>
      </w:pPr>
    </w:p>
    <w:p w:rsidR="00887806" w:rsidRDefault="00887806" w:rsidP="00A9452D">
      <w:pPr>
        <w:tabs>
          <w:tab w:val="left" w:pos="2160"/>
        </w:tabs>
        <w:ind w:left="720"/>
        <w:rPr>
          <w:rFonts w:ascii="Times New Roman" w:cstheme="minorBidi"/>
          <w:sz w:val="22"/>
          <w:u w:color="000000"/>
        </w:rPr>
      </w:pPr>
    </w:p>
    <w:p w:rsidR="00887806" w:rsidRDefault="00887806" w:rsidP="00A9452D">
      <w:pPr>
        <w:rPr>
          <w:rFonts w:ascii="Times New Roman" w:eastAsia="Times New Roman" w:cstheme="minorBidi"/>
          <w:b/>
          <w:sz w:val="28"/>
          <w:u w:val="single" w:color="000000"/>
        </w:rPr>
      </w:pPr>
      <w:r>
        <w:rPr>
          <w:rFonts w:ascii="Times New Roman" w:eastAsia="Times New Roman" w:cstheme="minorBidi"/>
          <w:b/>
          <w:sz w:val="28"/>
          <w:u w:val="single" w:color="000000"/>
        </w:rPr>
        <w:t xml:space="preserve">Previous Experience: </w:t>
      </w:r>
    </w:p>
    <w:p w:rsidR="00887806" w:rsidRDefault="00887806" w:rsidP="00A9452D">
      <w:pPr>
        <w:rPr>
          <w:rFonts w:cstheme="minorBidi"/>
        </w:rPr>
      </w:pPr>
      <w:r>
        <w:rPr>
          <w:rFonts w:ascii="Times New Roman" w:eastAsia="Times New Roman" w:cstheme="minorBidi"/>
          <w:u w:color="000000"/>
        </w:rPr>
        <w:t xml:space="preserve">  1.Working with </w:t>
      </w:r>
      <w:r>
        <w:rPr>
          <w:rFonts w:ascii="Times New Roman" w:eastAsia="Times New Roman" w:cstheme="minorBidi"/>
          <w:b/>
          <w:u w:color="000000"/>
        </w:rPr>
        <w:t>Future Lifestyle F</w:t>
      </w:r>
      <w:r w:rsidRPr="008756AE">
        <w:rPr>
          <w:rFonts w:ascii="Times New Roman" w:eastAsia="Times New Roman" w:cstheme="minorBidi"/>
          <w:b/>
          <w:u w:color="000000"/>
        </w:rPr>
        <w:t>ashions</w:t>
      </w:r>
      <w:r>
        <w:rPr>
          <w:rFonts w:ascii="Times New Roman" w:eastAsia="Times New Roman" w:cstheme="minorBidi"/>
          <w:b/>
          <w:u w:color="000000"/>
        </w:rPr>
        <w:t xml:space="preserve"> </w:t>
      </w:r>
      <w:r w:rsidR="004F3464">
        <w:rPr>
          <w:rFonts w:ascii="Times New Roman" w:eastAsia="Times New Roman" w:cstheme="minorBidi"/>
          <w:b/>
          <w:u w:color="000000"/>
        </w:rPr>
        <w:t xml:space="preserve">Retail </w:t>
      </w:r>
      <w:r w:rsidRPr="008756AE">
        <w:rPr>
          <w:rFonts w:ascii="Times New Roman" w:eastAsia="Times New Roman" w:cstheme="minorBidi"/>
          <w:b/>
          <w:u w:color="000000"/>
        </w:rPr>
        <w:t>Ltd</w:t>
      </w:r>
      <w:r>
        <w:rPr>
          <w:rFonts w:ascii="Times New Roman" w:eastAsia="Times New Roman" w:cstheme="minorBidi"/>
          <w:u w:color="000000"/>
        </w:rPr>
        <w:t>.( Future Group )</w:t>
      </w:r>
    </w:p>
    <w:p w:rsidR="00887806" w:rsidRDefault="00887806" w:rsidP="00A9452D">
      <w:pPr>
        <w:rPr>
          <w:rFonts w:ascii="Times New Roman" w:eastAsia="Times New Roman" w:cstheme="minorBidi"/>
          <w:b/>
          <w:u w:color="000000"/>
        </w:rPr>
      </w:pPr>
      <w:r>
        <w:rPr>
          <w:rFonts w:ascii="Times New Roman" w:eastAsia="Times New Roman" w:cstheme="minorBidi"/>
          <w:u w:color="000000"/>
        </w:rPr>
        <w:t xml:space="preserve">           Ahmedabad)</w:t>
      </w:r>
      <w:r>
        <w:rPr>
          <w:rFonts w:ascii="Times New Roman" w:eastAsia="Times New Roman" w:cstheme="minorBidi"/>
          <w:b/>
          <w:u w:color="000000"/>
        </w:rPr>
        <w:t xml:space="preserve"> Assistant Manager In Warehouse from May 2014</w:t>
      </w:r>
    </w:p>
    <w:p w:rsidR="00887806" w:rsidRPr="008F7244" w:rsidRDefault="00887806" w:rsidP="00A9452D">
      <w:pPr>
        <w:rPr>
          <w:rFonts w:cstheme="minorBidi"/>
        </w:rPr>
      </w:pPr>
      <w:r>
        <w:rPr>
          <w:rFonts w:ascii="Times New Roman" w:eastAsia="Times New Roman" w:cstheme="minorBidi"/>
          <w:b/>
          <w:u w:color="000000"/>
        </w:rPr>
        <w:t xml:space="preserve">     To Fab-2018</w:t>
      </w:r>
    </w:p>
    <w:p w:rsidR="00887806" w:rsidRDefault="00887806" w:rsidP="00A9452D">
      <w:pPr>
        <w:rPr>
          <w:rFonts w:ascii="Times New Roman" w:eastAsia="Times New Roman" w:cstheme="minorBidi"/>
          <w:b/>
          <w:u w:color="000000"/>
        </w:rPr>
      </w:pPr>
      <w:r>
        <w:rPr>
          <w:rFonts w:ascii="Times New Roman" w:eastAsia="Times New Roman" w:cstheme="minorBidi"/>
          <w:b/>
          <w:u w:color="000000"/>
        </w:rPr>
        <w:t xml:space="preserve"> </w:t>
      </w:r>
    </w:p>
    <w:p w:rsidR="00887806" w:rsidRPr="00C32AFB" w:rsidRDefault="00887806" w:rsidP="00A9452D">
      <w:pPr>
        <w:rPr>
          <w:rFonts w:ascii="Times New Roman" w:eastAsia="Times New Roman" w:cstheme="minorBidi"/>
          <w:b/>
          <w:u w:color="000000"/>
        </w:rPr>
      </w:pPr>
      <w:r>
        <w:rPr>
          <w:rFonts w:ascii="Times New Roman" w:eastAsia="Times New Roman" w:cstheme="minorBidi"/>
          <w:b/>
          <w:u w:color="000000"/>
        </w:rPr>
        <w:t xml:space="preserve"> 2.Working With Reliance Retail In Warehouse </w:t>
      </w:r>
      <w:proofErr w:type="spellStart"/>
      <w:r>
        <w:rPr>
          <w:rFonts w:ascii="Times New Roman" w:eastAsia="Times New Roman" w:cstheme="minorBidi"/>
          <w:b/>
          <w:u w:color="000000"/>
        </w:rPr>
        <w:t>Assitant</w:t>
      </w:r>
      <w:proofErr w:type="spellEnd"/>
      <w:r>
        <w:rPr>
          <w:rFonts w:ascii="Times New Roman" w:eastAsia="Times New Roman" w:cstheme="minorBidi"/>
          <w:b/>
          <w:u w:color="000000"/>
        </w:rPr>
        <w:t>”</w:t>
      </w:r>
      <w:r>
        <w:rPr>
          <w:rFonts w:ascii="Times New Roman" w:eastAsia="Times New Roman" w:cstheme="minorBidi"/>
          <w:b/>
          <w:u w:color="000000"/>
        </w:rPr>
        <w:t xml:space="preserve"> from  April</w:t>
      </w:r>
      <w:r>
        <w:rPr>
          <w:rFonts w:ascii="Times New Roman" w:eastAsia="Times New Roman" w:cstheme="minorBidi"/>
          <w:b/>
          <w:u w:color="000000"/>
        </w:rPr>
        <w:t>’</w:t>
      </w:r>
      <w:r>
        <w:rPr>
          <w:rFonts w:ascii="Times New Roman" w:eastAsia="Times New Roman" w:cstheme="minorBidi"/>
          <w:b/>
          <w:u w:color="000000"/>
        </w:rPr>
        <w:t xml:space="preserve">2013 TO              </w:t>
      </w:r>
      <w:r>
        <w:rPr>
          <w:rFonts w:ascii="Times New Roman" w:eastAsia="Times New Roman" w:cstheme="minorBidi"/>
          <w:b/>
          <w:u w:color="000000"/>
        </w:rPr>
        <w:lastRenderedPageBreak/>
        <w:t>May 2014</w:t>
      </w:r>
    </w:p>
    <w:p w:rsidR="00887806" w:rsidRDefault="00887806" w:rsidP="00A9452D">
      <w:pPr>
        <w:rPr>
          <w:rFonts w:ascii="Times New Roman" w:cstheme="minorBidi"/>
          <w:sz w:val="22"/>
          <w:u w:color="000000"/>
        </w:rPr>
      </w:pPr>
    </w:p>
    <w:p w:rsidR="00887806" w:rsidRDefault="00887806" w:rsidP="00A9452D">
      <w:pPr>
        <w:ind w:firstLine="360"/>
        <w:rPr>
          <w:rFonts w:cstheme="minorBidi"/>
        </w:rPr>
      </w:pPr>
      <w:r>
        <w:rPr>
          <w:rFonts w:ascii="Times New Roman" w:eastAsia="Times New Roman" w:cstheme="minorBidi"/>
          <w:b/>
          <w:u w:val="single" w:color="000000"/>
        </w:rPr>
        <w:t>Job Description</w:t>
      </w:r>
      <w:r>
        <w:rPr>
          <w:rFonts w:ascii="Times New Roman" w:eastAsia="Times New Roman" w:cstheme="minorBidi"/>
          <w:u w:val="single" w:color="000000"/>
        </w:rPr>
        <w:t>:</w:t>
      </w:r>
    </w:p>
    <w:p w:rsidR="00887806" w:rsidRPr="001061C8" w:rsidRDefault="00887806" w:rsidP="00A9452D">
      <w:pPr>
        <w:numPr>
          <w:ilvl w:val="0"/>
          <w:numId w:val="3"/>
        </w:numPr>
        <w:tabs>
          <w:tab w:val="left" w:pos="2160"/>
        </w:tabs>
        <w:rPr>
          <w:rFonts w:cstheme="minorBidi"/>
        </w:rPr>
      </w:pPr>
      <w:r>
        <w:rPr>
          <w:rFonts w:ascii="Times New Roman" w:eastAsia="Times New Roman" w:cstheme="minorBidi"/>
          <w:sz w:val="22"/>
          <w:u w:color="000000"/>
        </w:rPr>
        <w:t>Independently handling all the backend activities like Inward, Outward &amp; stock replenishment and stock taking along with all the SAP activities &amp; reporting.</w:t>
      </w:r>
    </w:p>
    <w:p w:rsidR="00887806" w:rsidRDefault="00887806" w:rsidP="00A9452D">
      <w:pPr>
        <w:tabs>
          <w:tab w:val="left" w:pos="2160"/>
        </w:tabs>
        <w:rPr>
          <w:rFonts w:ascii="Times New Roman" w:eastAsia="Times New Roman" w:cstheme="minorBidi"/>
          <w:sz w:val="22"/>
          <w:u w:color="000000"/>
        </w:rPr>
      </w:pPr>
    </w:p>
    <w:p w:rsidR="00887806" w:rsidRDefault="00887806" w:rsidP="00A9452D">
      <w:pPr>
        <w:tabs>
          <w:tab w:val="left" w:pos="2160"/>
        </w:tabs>
        <w:rPr>
          <w:rFonts w:ascii="Times New Roman" w:eastAsia="Times New Roman" w:cstheme="minorBidi"/>
          <w:sz w:val="22"/>
          <w:u w:color="000000"/>
        </w:rPr>
      </w:pPr>
    </w:p>
    <w:p w:rsidR="00887806" w:rsidRDefault="00887806" w:rsidP="00A9452D">
      <w:pPr>
        <w:tabs>
          <w:tab w:val="left" w:pos="2160"/>
        </w:tabs>
        <w:rPr>
          <w:rFonts w:ascii="Times New Roman" w:eastAsia="Times New Roman" w:cstheme="minorBidi"/>
          <w:sz w:val="22"/>
          <w:u w:color="000000"/>
        </w:rPr>
      </w:pPr>
    </w:p>
    <w:p w:rsidR="00887806" w:rsidRDefault="00887806" w:rsidP="00A9452D">
      <w:pPr>
        <w:rPr>
          <w:rFonts w:ascii="Times New Roman" w:eastAsia="Times New Roman" w:cstheme="minorBidi"/>
          <w:b/>
          <w:sz w:val="28"/>
          <w:u w:val="single" w:color="000000"/>
        </w:rPr>
      </w:pPr>
    </w:p>
    <w:p w:rsidR="00887806" w:rsidRDefault="00887806" w:rsidP="00A9452D">
      <w:pPr>
        <w:rPr>
          <w:rFonts w:cstheme="minorBidi"/>
        </w:rPr>
      </w:pPr>
      <w:r>
        <w:rPr>
          <w:rFonts w:ascii="Times New Roman" w:eastAsia="Times New Roman" w:cstheme="minorBidi"/>
          <w:b/>
          <w:sz w:val="28"/>
          <w:u w:val="single" w:color="000000"/>
        </w:rPr>
        <w:t>Educational Qualifications</w:t>
      </w:r>
      <w:r>
        <w:rPr>
          <w:rFonts w:ascii="Times New Roman" w:eastAsia="Times New Roman" w:cstheme="minorBidi"/>
          <w:b/>
          <w:sz w:val="28"/>
          <w:u w:color="000000"/>
        </w:rPr>
        <w:t xml:space="preserve">: </w:t>
      </w:r>
    </w:p>
    <w:p w:rsidR="00887806" w:rsidRDefault="00887806" w:rsidP="00A9452D">
      <w:pPr>
        <w:rPr>
          <w:rFonts w:ascii="Times New Roman" w:cstheme="minorBidi"/>
          <w:b/>
          <w:sz w:val="22"/>
          <w:u w:color="000000"/>
        </w:rPr>
      </w:pPr>
    </w:p>
    <w:p w:rsidR="00887806" w:rsidRPr="00813432" w:rsidRDefault="00887806" w:rsidP="00813432">
      <w:pPr>
        <w:numPr>
          <w:ilvl w:val="0"/>
          <w:numId w:val="3"/>
        </w:numPr>
        <w:tabs>
          <w:tab w:val="left" w:pos="2160"/>
        </w:tabs>
        <w:ind w:hanging="436"/>
        <w:rPr>
          <w:rFonts w:cstheme="minorBidi"/>
        </w:rPr>
      </w:pPr>
      <w:r w:rsidRPr="00D749B4">
        <w:rPr>
          <w:rFonts w:ascii="Times New Roman" w:eastAsia="Times New Roman" w:cstheme="minorBidi"/>
          <w:sz w:val="22"/>
          <w:u w:color="000000"/>
        </w:rPr>
        <w:t>Bachelor of Arts</w:t>
      </w:r>
      <w:r>
        <w:rPr>
          <w:rFonts w:ascii="Times New Roman" w:eastAsia="Times New Roman" w:cstheme="minorBidi"/>
          <w:sz w:val="22"/>
          <w:u w:color="000000"/>
        </w:rPr>
        <w:t xml:space="preserve"> </w:t>
      </w:r>
      <w:r>
        <w:rPr>
          <w:rFonts w:ascii="Times New Roman" w:eastAsia="Times New Roman" w:cstheme="minorBidi"/>
          <w:sz w:val="22"/>
          <w:u w:color="000000"/>
        </w:rPr>
        <w:t>–</w:t>
      </w:r>
      <w:r>
        <w:rPr>
          <w:rFonts w:ascii="Times New Roman" w:eastAsia="Times New Roman" w:cstheme="minorBidi"/>
          <w:sz w:val="22"/>
          <w:u w:color="000000"/>
        </w:rPr>
        <w:t xml:space="preserve"> April 2019 ( Sanskrit )</w:t>
      </w:r>
    </w:p>
    <w:p w:rsidR="00887806" w:rsidRPr="00D749B4" w:rsidRDefault="00887806" w:rsidP="00A9452D">
      <w:pPr>
        <w:tabs>
          <w:tab w:val="left" w:pos="2160"/>
        </w:tabs>
        <w:ind w:left="720"/>
        <w:rPr>
          <w:rFonts w:cstheme="minorBidi"/>
        </w:rPr>
      </w:pPr>
    </w:p>
    <w:p w:rsidR="00887806" w:rsidRDefault="00887806" w:rsidP="00A9452D">
      <w:pPr>
        <w:rPr>
          <w:rFonts w:cstheme="minorBidi"/>
        </w:rPr>
      </w:pPr>
      <w:r>
        <w:rPr>
          <w:rFonts w:ascii="Times New Roman" w:eastAsia="Times New Roman" w:cstheme="minorBidi"/>
          <w:b/>
          <w:sz w:val="28"/>
          <w:u w:val="single" w:color="000000"/>
        </w:rPr>
        <w:t>Professional Qualifications</w:t>
      </w:r>
      <w:r>
        <w:rPr>
          <w:rFonts w:ascii="Times New Roman" w:eastAsia="Times New Roman" w:cstheme="minorBidi"/>
          <w:b/>
          <w:sz w:val="28"/>
          <w:u w:color="000000"/>
        </w:rPr>
        <w:t xml:space="preserve">: </w:t>
      </w:r>
    </w:p>
    <w:p w:rsidR="00887806" w:rsidRDefault="00887806" w:rsidP="00A9452D">
      <w:pPr>
        <w:rPr>
          <w:rFonts w:ascii="Times New Roman" w:cstheme="minorBidi"/>
          <w:b/>
          <w:sz w:val="22"/>
          <w:u w:color="000000"/>
        </w:rPr>
      </w:pPr>
    </w:p>
    <w:p w:rsidR="00887806" w:rsidRDefault="00887806" w:rsidP="00A9452D">
      <w:pPr>
        <w:numPr>
          <w:ilvl w:val="0"/>
          <w:numId w:val="3"/>
        </w:numPr>
        <w:tabs>
          <w:tab w:val="left" w:pos="2127"/>
        </w:tabs>
        <w:ind w:left="709" w:hanging="425"/>
        <w:jc w:val="both"/>
        <w:rPr>
          <w:rFonts w:ascii="Times New Roman" w:cstheme="minorBidi"/>
          <w:sz w:val="22"/>
          <w:u w:color="000000"/>
        </w:rPr>
      </w:pPr>
      <w:r w:rsidRPr="003A3CBF">
        <w:rPr>
          <w:rFonts w:ascii="Times New Roman" w:eastAsia="Times New Roman" w:cstheme="minorBidi"/>
          <w:sz w:val="22"/>
          <w:u w:color="000000"/>
        </w:rPr>
        <w:t>Operating systems in Computer Application,</w:t>
      </w:r>
      <w:r w:rsidRPr="003A3CBF">
        <w:rPr>
          <w:rFonts w:ascii="Times New Roman" w:cstheme="minorBidi"/>
          <w:sz w:val="22"/>
          <w:u w:color="000000"/>
        </w:rPr>
        <w:t xml:space="preserve"> </w:t>
      </w:r>
    </w:p>
    <w:p w:rsidR="00887806" w:rsidRDefault="00887806" w:rsidP="00A9452D">
      <w:pPr>
        <w:jc w:val="both"/>
        <w:rPr>
          <w:rFonts w:cstheme="minorBidi"/>
        </w:rPr>
      </w:pPr>
      <w:r>
        <w:rPr>
          <w:rFonts w:ascii="Times New Roman" w:eastAsia="Times New Roman" w:cstheme="minorBidi"/>
          <w:b/>
          <w:sz w:val="28"/>
          <w:u w:val="single" w:color="000000"/>
        </w:rPr>
        <w:t>Extracurricular Activities</w:t>
      </w:r>
      <w:r>
        <w:rPr>
          <w:rFonts w:ascii="Times New Roman" w:eastAsia="Times New Roman" w:cstheme="minorBidi"/>
          <w:b/>
          <w:sz w:val="28"/>
          <w:u w:color="000000"/>
        </w:rPr>
        <w:t xml:space="preserve">: </w:t>
      </w:r>
    </w:p>
    <w:p w:rsidR="00887806" w:rsidRDefault="00887806" w:rsidP="00A9452D">
      <w:pPr>
        <w:jc w:val="both"/>
        <w:rPr>
          <w:rFonts w:ascii="Times New Roman" w:cstheme="minorBidi"/>
          <w:b/>
          <w:sz w:val="22"/>
          <w:u w:color="000000"/>
        </w:rPr>
      </w:pPr>
    </w:p>
    <w:p w:rsidR="00887806" w:rsidRDefault="00887806" w:rsidP="00A9452D">
      <w:pPr>
        <w:numPr>
          <w:ilvl w:val="0"/>
          <w:numId w:val="3"/>
        </w:numPr>
        <w:tabs>
          <w:tab w:val="left" w:pos="2127"/>
        </w:tabs>
        <w:ind w:left="709" w:hanging="425"/>
        <w:jc w:val="both"/>
        <w:rPr>
          <w:rFonts w:cstheme="minorBidi"/>
        </w:rPr>
      </w:pPr>
      <w:r>
        <w:rPr>
          <w:rFonts w:ascii="Times New Roman" w:eastAsia="Times New Roman" w:cstheme="minorBidi"/>
          <w:sz w:val="22"/>
          <w:u w:color="000000"/>
        </w:rPr>
        <w:t>Appeared in Examination of Sanskrit language and Hindi Language.</w:t>
      </w:r>
    </w:p>
    <w:p w:rsidR="00887806" w:rsidRDefault="00887806" w:rsidP="00A9452D">
      <w:pPr>
        <w:pStyle w:val="Heading4"/>
        <w:widowControl w:val="0"/>
        <w:numPr>
          <w:ilvl w:val="3"/>
          <w:numId w:val="2"/>
        </w:numPr>
        <w:tabs>
          <w:tab w:val="left" w:pos="432"/>
        </w:tabs>
        <w:ind w:left="432" w:hanging="432"/>
        <w:jc w:val="both"/>
        <w:rPr>
          <w:rFonts w:cstheme="minorBidi"/>
          <w:szCs w:val="24"/>
        </w:rPr>
      </w:pPr>
    </w:p>
    <w:p w:rsidR="00887806" w:rsidRDefault="00887806" w:rsidP="00A9452D">
      <w:pPr>
        <w:jc w:val="both"/>
        <w:rPr>
          <w:rFonts w:cstheme="minorBidi"/>
        </w:rPr>
      </w:pPr>
      <w:r>
        <w:rPr>
          <w:rFonts w:ascii="Times New Roman" w:eastAsia="Times New Roman" w:cstheme="minorBidi"/>
          <w:b/>
          <w:sz w:val="28"/>
          <w:u w:val="single" w:color="000000"/>
        </w:rPr>
        <w:t>Achievements</w:t>
      </w:r>
      <w:r>
        <w:rPr>
          <w:rFonts w:ascii="Times New Roman" w:eastAsia="Times New Roman" w:cstheme="minorBidi"/>
          <w:b/>
          <w:sz w:val="28"/>
          <w:u w:color="000000"/>
        </w:rPr>
        <w:t xml:space="preserve">: </w:t>
      </w:r>
    </w:p>
    <w:p w:rsidR="00887806" w:rsidRDefault="00887806" w:rsidP="00A9452D">
      <w:pPr>
        <w:jc w:val="both"/>
        <w:rPr>
          <w:rFonts w:ascii="Times New Roman" w:cstheme="minorBidi"/>
          <w:b/>
          <w:sz w:val="22"/>
          <w:u w:color="000000"/>
        </w:rPr>
      </w:pPr>
    </w:p>
    <w:p w:rsidR="00887806" w:rsidRPr="00E64FAB" w:rsidRDefault="00887806" w:rsidP="00A9452D">
      <w:pPr>
        <w:numPr>
          <w:ilvl w:val="0"/>
          <w:numId w:val="3"/>
        </w:numPr>
        <w:tabs>
          <w:tab w:val="left" w:pos="2127"/>
        </w:tabs>
        <w:ind w:left="709" w:hanging="425"/>
        <w:jc w:val="both"/>
        <w:rPr>
          <w:rFonts w:cstheme="minorBidi"/>
        </w:rPr>
      </w:pPr>
      <w:r>
        <w:rPr>
          <w:rFonts w:ascii="Times New Roman" w:eastAsia="Times New Roman" w:cstheme="minorBidi"/>
          <w:sz w:val="22"/>
          <w:u w:color="000000"/>
        </w:rPr>
        <w:t xml:space="preserve">Certified &amp; trained over 50 Managers and Supervisors of </w:t>
      </w:r>
      <w:proofErr w:type="spellStart"/>
      <w:r>
        <w:rPr>
          <w:rFonts w:ascii="Times New Roman" w:eastAsia="Times New Roman" w:cstheme="minorBidi"/>
          <w:sz w:val="22"/>
          <w:u w:color="000000"/>
        </w:rPr>
        <w:t>Hypers</w:t>
      </w:r>
      <w:proofErr w:type="spellEnd"/>
      <w:r>
        <w:rPr>
          <w:rFonts w:ascii="Times New Roman" w:eastAsia="Times New Roman" w:cstheme="minorBidi"/>
          <w:sz w:val="22"/>
          <w:u w:color="000000"/>
        </w:rPr>
        <w:t>&amp; Supers across India.</w:t>
      </w:r>
    </w:p>
    <w:p w:rsidR="00887806" w:rsidRDefault="00887806" w:rsidP="00A9452D">
      <w:pPr>
        <w:numPr>
          <w:ilvl w:val="0"/>
          <w:numId w:val="3"/>
        </w:numPr>
        <w:tabs>
          <w:tab w:val="left" w:pos="2127"/>
        </w:tabs>
        <w:ind w:left="709" w:hanging="425"/>
        <w:jc w:val="both"/>
        <w:rPr>
          <w:rFonts w:cstheme="minorBidi"/>
        </w:rPr>
      </w:pPr>
      <w:r>
        <w:rPr>
          <w:rFonts w:ascii="Times New Roman" w:eastAsia="Times New Roman" w:cstheme="minorBidi"/>
          <w:sz w:val="22"/>
          <w:u w:color="000000"/>
        </w:rPr>
        <w:t>Initiated many reports for better Inventory Management at BOH and also to great extent implemented during on the job. Initiated micro check process and also amended the SOP version for the same.</w:t>
      </w:r>
    </w:p>
    <w:p w:rsidR="00887806" w:rsidRDefault="00887806" w:rsidP="00A9452D">
      <w:pPr>
        <w:numPr>
          <w:ilvl w:val="0"/>
          <w:numId w:val="3"/>
        </w:numPr>
        <w:tabs>
          <w:tab w:val="left" w:pos="2127"/>
        </w:tabs>
        <w:ind w:left="709" w:hanging="425"/>
        <w:jc w:val="both"/>
        <w:rPr>
          <w:rFonts w:cstheme="minorBidi"/>
        </w:rPr>
      </w:pPr>
      <w:r>
        <w:rPr>
          <w:rFonts w:ascii="Times New Roman" w:eastAsia="Times New Roman" w:cstheme="minorBidi"/>
          <w:sz w:val="22"/>
          <w:u w:color="000000"/>
        </w:rPr>
        <w:t xml:space="preserve">Complete command over SAP systems and inventory management and also very efficient Supervisor for handling complex BOH job responsibilities.  </w:t>
      </w:r>
    </w:p>
    <w:p w:rsidR="00887806" w:rsidRPr="002E1BD8" w:rsidRDefault="00887806" w:rsidP="00A9452D">
      <w:pPr>
        <w:numPr>
          <w:ilvl w:val="0"/>
          <w:numId w:val="3"/>
        </w:numPr>
        <w:tabs>
          <w:tab w:val="left" w:pos="2127"/>
        </w:tabs>
        <w:ind w:left="709" w:hanging="425"/>
        <w:jc w:val="both"/>
        <w:rPr>
          <w:rFonts w:cstheme="minorBidi"/>
        </w:rPr>
      </w:pPr>
      <w:r>
        <w:rPr>
          <w:rFonts w:ascii="Times New Roman" w:eastAsia="Times New Roman" w:cstheme="minorBidi"/>
          <w:sz w:val="22"/>
          <w:u w:color="000000"/>
        </w:rPr>
        <w:t>Detailed understanding about complete Supply Chain Management from Vendor-DC-Store stock replenishment process.</w:t>
      </w:r>
    </w:p>
    <w:p w:rsidR="00887806" w:rsidRPr="002E1BD8" w:rsidRDefault="00887806" w:rsidP="00A9452D">
      <w:pPr>
        <w:numPr>
          <w:ilvl w:val="0"/>
          <w:numId w:val="3"/>
        </w:numPr>
        <w:tabs>
          <w:tab w:val="left" w:pos="2127"/>
        </w:tabs>
        <w:ind w:left="709" w:hanging="425"/>
        <w:jc w:val="both"/>
        <w:rPr>
          <w:rFonts w:cstheme="minorBidi"/>
        </w:rPr>
      </w:pPr>
      <w:r>
        <w:rPr>
          <w:rFonts w:ascii="Times New Roman" w:eastAsia="Times New Roman" w:cstheme="minorBidi"/>
          <w:sz w:val="22"/>
          <w:u w:color="000000"/>
        </w:rPr>
        <w:t>All-rounder work Certified for 2016-2017 Central Mall.</w:t>
      </w:r>
    </w:p>
    <w:p w:rsidR="00887806" w:rsidRDefault="00887806" w:rsidP="00A9452D">
      <w:pPr>
        <w:tabs>
          <w:tab w:val="left" w:pos="2127"/>
        </w:tabs>
        <w:ind w:left="709"/>
        <w:jc w:val="both"/>
        <w:rPr>
          <w:rFonts w:cstheme="minorBidi"/>
        </w:rPr>
      </w:pPr>
    </w:p>
    <w:p w:rsidR="00887806" w:rsidRDefault="00887806" w:rsidP="00A9452D">
      <w:pPr>
        <w:jc w:val="both"/>
        <w:rPr>
          <w:rFonts w:cstheme="minorBidi"/>
        </w:rPr>
      </w:pPr>
      <w:r>
        <w:rPr>
          <w:rFonts w:ascii="Times New Roman" w:eastAsia="Times New Roman" w:cstheme="minorBidi"/>
          <w:b/>
          <w:sz w:val="28"/>
          <w:u w:val="single" w:color="000000"/>
        </w:rPr>
        <w:t>Personal Detail:</w:t>
      </w:r>
    </w:p>
    <w:p w:rsidR="00887806" w:rsidRDefault="00887806" w:rsidP="00A9452D">
      <w:pPr>
        <w:jc w:val="both"/>
        <w:rPr>
          <w:rFonts w:ascii="Times New Roman" w:cstheme="minorBidi"/>
          <w:b/>
          <w:sz w:val="28"/>
          <w:u w:val="single" w:color="000000"/>
        </w:rPr>
      </w:pPr>
    </w:p>
    <w:p w:rsidR="00887806" w:rsidRDefault="00887806" w:rsidP="00A9452D">
      <w:pPr>
        <w:tabs>
          <w:tab w:val="left" w:pos="709"/>
        </w:tabs>
        <w:jc w:val="both"/>
        <w:rPr>
          <w:rFonts w:cstheme="minorBidi"/>
        </w:rPr>
      </w:pPr>
      <w:r>
        <w:rPr>
          <w:rFonts w:ascii="Times New Roman" w:eastAsia="Times New Roman" w:cstheme="minorBidi"/>
          <w:sz w:val="22"/>
          <w:u w:color="000000"/>
        </w:rPr>
        <w:t>Date of Birth</w:t>
      </w:r>
      <w:r>
        <w:rPr>
          <w:rFonts w:ascii="Times New Roman" w:eastAsia="Times New Roman" w:cstheme="minorBidi"/>
          <w:sz w:val="22"/>
          <w:u w:color="000000"/>
        </w:rPr>
        <w:tab/>
      </w:r>
      <w:r>
        <w:rPr>
          <w:rFonts w:ascii="Times New Roman" w:eastAsia="Times New Roman" w:cstheme="minorBidi"/>
          <w:sz w:val="22"/>
          <w:u w:color="000000"/>
        </w:rPr>
        <w:tab/>
        <w:t>: 23</w:t>
      </w:r>
      <w:r>
        <w:rPr>
          <w:rFonts w:ascii="Times New Roman" w:eastAsia="Times New Roman" w:cstheme="minorBidi"/>
          <w:sz w:val="22"/>
          <w:u w:color="000000"/>
          <w:vertAlign w:val="superscript"/>
        </w:rPr>
        <w:t>th</w:t>
      </w:r>
      <w:r>
        <w:rPr>
          <w:rFonts w:ascii="Times New Roman" w:eastAsia="Times New Roman" w:cstheme="minorBidi"/>
          <w:sz w:val="22"/>
          <w:u w:color="000000"/>
        </w:rPr>
        <w:t xml:space="preserve"> November</w:t>
      </w:r>
      <w:r>
        <w:rPr>
          <w:rFonts w:ascii="Times New Roman" w:eastAsia="Times New Roman" w:cstheme="minorBidi"/>
          <w:sz w:val="22"/>
          <w:u w:color="000000"/>
        </w:rPr>
        <w:t>’</w:t>
      </w:r>
      <w:r>
        <w:rPr>
          <w:rFonts w:ascii="Times New Roman" w:eastAsia="Times New Roman" w:cstheme="minorBidi"/>
          <w:sz w:val="22"/>
          <w:u w:color="000000"/>
        </w:rPr>
        <w:t>1986</w:t>
      </w:r>
    </w:p>
    <w:p w:rsidR="00887806" w:rsidRDefault="00887806" w:rsidP="00A9452D">
      <w:pPr>
        <w:tabs>
          <w:tab w:val="left" w:pos="709"/>
        </w:tabs>
        <w:jc w:val="both"/>
        <w:rPr>
          <w:rFonts w:cstheme="minorBidi"/>
        </w:rPr>
      </w:pPr>
      <w:r>
        <w:rPr>
          <w:rFonts w:ascii="Times New Roman" w:eastAsia="Times New Roman" w:cstheme="minorBidi"/>
          <w:sz w:val="22"/>
          <w:u w:color="000000"/>
        </w:rPr>
        <w:t>Gender</w:t>
      </w:r>
      <w:r>
        <w:rPr>
          <w:rFonts w:ascii="Times New Roman" w:eastAsia="Times New Roman" w:cstheme="minorBidi"/>
          <w:sz w:val="22"/>
          <w:u w:color="000000"/>
        </w:rPr>
        <w:tab/>
      </w:r>
      <w:r>
        <w:rPr>
          <w:rFonts w:ascii="Times New Roman" w:eastAsia="Times New Roman" w:cstheme="minorBidi"/>
          <w:sz w:val="22"/>
          <w:u w:color="000000"/>
        </w:rPr>
        <w:tab/>
      </w:r>
      <w:r>
        <w:rPr>
          <w:rFonts w:ascii="Times New Roman" w:eastAsia="Times New Roman" w:cstheme="minorBidi"/>
          <w:sz w:val="22"/>
          <w:u w:color="000000"/>
        </w:rPr>
        <w:tab/>
      </w:r>
      <w:r>
        <w:rPr>
          <w:rFonts w:ascii="Times New Roman" w:eastAsia="Times New Roman" w:cstheme="minorBidi"/>
          <w:sz w:val="22"/>
          <w:u w:color="000000"/>
        </w:rPr>
        <w:tab/>
        <w:t>: Male</w:t>
      </w:r>
    </w:p>
    <w:p w:rsidR="00887806" w:rsidRDefault="00887806" w:rsidP="00A9452D">
      <w:pPr>
        <w:tabs>
          <w:tab w:val="left" w:pos="709"/>
        </w:tabs>
        <w:jc w:val="both"/>
        <w:rPr>
          <w:rFonts w:cstheme="minorBidi"/>
        </w:rPr>
      </w:pPr>
      <w:r>
        <w:rPr>
          <w:rFonts w:ascii="Times New Roman" w:eastAsia="Times New Roman" w:cstheme="minorBidi"/>
          <w:sz w:val="22"/>
          <w:u w:color="000000"/>
        </w:rPr>
        <w:t>Nationality</w:t>
      </w:r>
      <w:r>
        <w:rPr>
          <w:rFonts w:ascii="Times New Roman" w:eastAsia="Times New Roman" w:cstheme="minorBidi"/>
          <w:sz w:val="22"/>
          <w:u w:color="000000"/>
        </w:rPr>
        <w:tab/>
      </w:r>
      <w:r>
        <w:rPr>
          <w:rFonts w:ascii="Times New Roman" w:eastAsia="Times New Roman" w:cstheme="minorBidi"/>
          <w:sz w:val="22"/>
          <w:u w:color="000000"/>
        </w:rPr>
        <w:tab/>
        <w:t>: Indian</w:t>
      </w:r>
    </w:p>
    <w:p w:rsidR="00887806" w:rsidRDefault="00887806" w:rsidP="00A9452D">
      <w:pPr>
        <w:tabs>
          <w:tab w:val="left" w:pos="709"/>
        </w:tabs>
        <w:jc w:val="both"/>
        <w:rPr>
          <w:rFonts w:cstheme="minorBidi"/>
        </w:rPr>
      </w:pPr>
      <w:r>
        <w:rPr>
          <w:rFonts w:ascii="Times New Roman" w:eastAsia="Times New Roman" w:cstheme="minorBidi"/>
          <w:sz w:val="22"/>
          <w:u w:color="000000"/>
        </w:rPr>
        <w:t>Languages Known</w:t>
      </w:r>
      <w:r>
        <w:rPr>
          <w:rFonts w:ascii="Times New Roman" w:eastAsia="Times New Roman" w:cstheme="minorBidi"/>
          <w:sz w:val="22"/>
          <w:u w:color="000000"/>
        </w:rPr>
        <w:tab/>
        <w:t>: Gujarati, Hindi and English</w:t>
      </w:r>
    </w:p>
    <w:p w:rsidR="00887806" w:rsidRDefault="00887806" w:rsidP="00A9452D">
      <w:pPr>
        <w:tabs>
          <w:tab w:val="left" w:pos="709"/>
        </w:tabs>
        <w:jc w:val="both"/>
        <w:rPr>
          <w:rFonts w:cstheme="minorBidi"/>
        </w:rPr>
      </w:pPr>
      <w:r>
        <w:rPr>
          <w:rFonts w:ascii="Times New Roman" w:eastAsia="Times New Roman" w:cstheme="minorBidi"/>
          <w:sz w:val="22"/>
          <w:u w:color="000000"/>
        </w:rPr>
        <w:t>Hobbies</w:t>
      </w:r>
      <w:r>
        <w:rPr>
          <w:rFonts w:ascii="Times New Roman" w:eastAsia="Times New Roman" w:cstheme="minorBidi"/>
          <w:sz w:val="22"/>
          <w:u w:color="000000"/>
        </w:rPr>
        <w:tab/>
      </w:r>
      <w:r>
        <w:rPr>
          <w:rFonts w:ascii="Times New Roman" w:eastAsia="Times New Roman" w:cstheme="minorBidi"/>
          <w:sz w:val="22"/>
          <w:u w:color="000000"/>
        </w:rPr>
        <w:tab/>
        <w:t>: Sports, Music &amp; Travelling</w:t>
      </w:r>
    </w:p>
    <w:p w:rsidR="00887806" w:rsidRDefault="00887806" w:rsidP="00A9452D">
      <w:pPr>
        <w:tabs>
          <w:tab w:val="left" w:pos="709"/>
        </w:tabs>
        <w:jc w:val="both"/>
        <w:rPr>
          <w:rFonts w:cstheme="minorBidi"/>
        </w:rPr>
      </w:pPr>
    </w:p>
    <w:p w:rsidR="00887806" w:rsidRDefault="00887806" w:rsidP="00A9452D">
      <w:pPr>
        <w:tabs>
          <w:tab w:val="left" w:pos="709"/>
        </w:tabs>
        <w:jc w:val="both"/>
        <w:rPr>
          <w:rFonts w:cstheme="minorBidi"/>
        </w:rPr>
      </w:pPr>
      <w:r>
        <w:rPr>
          <w:rFonts w:ascii="Times New Roman" w:eastAsia="Times New Roman" w:cstheme="minorBidi"/>
          <w:sz w:val="22"/>
          <w:u w:color="000000"/>
        </w:rPr>
        <w:t>I hereby declare that all the given above details are correct to the best of my knowledge and belief.</w:t>
      </w:r>
    </w:p>
    <w:p w:rsidR="00887806" w:rsidRDefault="00887806" w:rsidP="00A9452D">
      <w:pPr>
        <w:tabs>
          <w:tab w:val="left" w:pos="709"/>
        </w:tabs>
        <w:jc w:val="both"/>
        <w:rPr>
          <w:rFonts w:ascii="Times New Roman" w:cstheme="minorBidi"/>
          <w:sz w:val="22"/>
          <w:u w:color="000000"/>
        </w:rPr>
      </w:pPr>
    </w:p>
    <w:p w:rsidR="00887806" w:rsidRDefault="00887806" w:rsidP="00A9452D">
      <w:pPr>
        <w:tabs>
          <w:tab w:val="left" w:pos="709"/>
        </w:tabs>
        <w:jc w:val="both"/>
        <w:rPr>
          <w:rFonts w:cstheme="minorBidi"/>
        </w:rPr>
      </w:pPr>
      <w:r>
        <w:rPr>
          <w:rFonts w:ascii="Times New Roman" w:eastAsia="Times New Roman" w:cstheme="minorBidi"/>
          <w:u w:color="000000"/>
        </w:rPr>
        <w:t>Date</w:t>
      </w:r>
      <w:r>
        <w:rPr>
          <w:rFonts w:ascii="Times New Roman" w:eastAsia="Times New Roman" w:cstheme="minorBidi"/>
          <w:u w:color="000000"/>
        </w:rPr>
        <w:tab/>
        <w:t xml:space="preserve">: </w:t>
      </w:r>
      <w:r>
        <w:rPr>
          <w:rFonts w:ascii="Times New Roman" w:cstheme="minorBidi"/>
          <w:u w:color="000000"/>
        </w:rPr>
        <w:tab/>
      </w:r>
      <w:r>
        <w:rPr>
          <w:rFonts w:ascii="Times New Roman" w:cstheme="minorBidi"/>
          <w:u w:color="000000"/>
        </w:rPr>
        <w:tab/>
      </w:r>
      <w:r>
        <w:rPr>
          <w:rFonts w:ascii="Times New Roman" w:cstheme="minorBidi"/>
          <w:u w:color="000000"/>
        </w:rPr>
        <w:tab/>
      </w:r>
      <w:r>
        <w:rPr>
          <w:rFonts w:ascii="Times New Roman" w:cstheme="minorBidi"/>
          <w:u w:color="000000"/>
        </w:rPr>
        <w:tab/>
      </w:r>
      <w:r>
        <w:rPr>
          <w:rFonts w:ascii="Times New Roman" w:cstheme="minorBidi"/>
          <w:u w:color="000000"/>
        </w:rPr>
        <w:tab/>
      </w:r>
      <w:r>
        <w:rPr>
          <w:rFonts w:ascii="Times New Roman" w:cstheme="minorBidi"/>
          <w:u w:color="000000"/>
        </w:rPr>
        <w:tab/>
      </w:r>
    </w:p>
    <w:p w:rsidR="00887806" w:rsidRDefault="00887806" w:rsidP="00A9452D">
      <w:pPr>
        <w:tabs>
          <w:tab w:val="left" w:pos="709"/>
        </w:tabs>
        <w:jc w:val="both"/>
        <w:rPr>
          <w:rFonts w:cstheme="minorBidi"/>
        </w:rPr>
      </w:pPr>
      <w:r>
        <w:rPr>
          <w:rFonts w:ascii="Times New Roman" w:eastAsia="Times New Roman" w:cstheme="minorBidi"/>
          <w:u w:color="000000"/>
        </w:rPr>
        <w:t>Place</w:t>
      </w:r>
      <w:r>
        <w:rPr>
          <w:rFonts w:ascii="Times New Roman" w:eastAsia="Times New Roman" w:cstheme="minorBidi"/>
          <w:u w:color="000000"/>
        </w:rPr>
        <w:tab/>
        <w:t xml:space="preserve">: </w:t>
      </w:r>
      <w:r>
        <w:rPr>
          <w:rFonts w:ascii="Times New Roman" w:eastAsia="Times New Roman" w:cstheme="minorBidi"/>
          <w:u w:val="single" w:color="000000"/>
        </w:rPr>
        <w:t>Ahmedabad</w:t>
      </w:r>
      <w:r>
        <w:rPr>
          <w:rFonts w:ascii="Times New Roman" w:cstheme="minorBidi"/>
          <w:u w:color="000000"/>
        </w:rPr>
        <w:tab/>
      </w:r>
      <w:r>
        <w:rPr>
          <w:rFonts w:ascii="Times New Roman" w:cstheme="minorBidi"/>
          <w:u w:color="000000"/>
        </w:rPr>
        <w:tab/>
      </w:r>
      <w:r>
        <w:rPr>
          <w:rFonts w:ascii="Times New Roman" w:cstheme="minorBidi"/>
          <w:u w:color="000000"/>
        </w:rPr>
        <w:tab/>
      </w:r>
      <w:r>
        <w:rPr>
          <w:rFonts w:ascii="Times New Roman" w:cstheme="minorBidi"/>
          <w:u w:color="000000"/>
        </w:rPr>
        <w:tab/>
      </w:r>
      <w:r>
        <w:rPr>
          <w:rFonts w:ascii="Times New Roman" w:cstheme="minorBidi"/>
          <w:u w:color="000000"/>
        </w:rPr>
        <w:tab/>
      </w:r>
      <w:r>
        <w:rPr>
          <w:rFonts w:ascii="Times New Roman" w:cstheme="minorBidi"/>
          <w:u w:color="000000"/>
        </w:rPr>
        <w:tab/>
      </w:r>
      <w:r>
        <w:rPr>
          <w:rFonts w:ascii="Times New Roman" w:cstheme="minorBidi"/>
          <w:u w:color="000000"/>
        </w:rPr>
        <w:tab/>
      </w:r>
      <w:r>
        <w:rPr>
          <w:rFonts w:ascii="Times New Roman" w:eastAsia="Times New Roman" w:cstheme="minorBidi"/>
          <w:u w:color="000000"/>
        </w:rPr>
        <w:t>(</w:t>
      </w:r>
      <w:proofErr w:type="spellStart"/>
      <w:r>
        <w:rPr>
          <w:rFonts w:ascii="Times New Roman" w:eastAsia="Times New Roman" w:cstheme="minorBidi"/>
          <w:u w:color="000000"/>
        </w:rPr>
        <w:t>Ashvin</w:t>
      </w:r>
      <w:proofErr w:type="spellEnd"/>
      <w:r>
        <w:rPr>
          <w:rFonts w:ascii="Times New Roman" w:eastAsia="Times New Roman" w:cstheme="minorBidi"/>
          <w:u w:color="000000"/>
        </w:rPr>
        <w:t xml:space="preserve"> Pandya)</w:t>
      </w:r>
    </w:p>
    <w:p w:rsidR="00887806" w:rsidRDefault="00887806" w:rsidP="00A9452D">
      <w:pPr>
        <w:jc w:val="both"/>
        <w:rPr>
          <w:rFonts w:cstheme="minorBidi"/>
        </w:rPr>
      </w:pPr>
    </w:p>
    <w:p w:rsidR="00F35BD2" w:rsidRDefault="00F35BD2">
      <w:pPr>
        <w:jc w:val="both"/>
        <w:rPr>
          <w:rFonts w:cstheme="minorBidi"/>
        </w:rPr>
      </w:pPr>
    </w:p>
    <w:sectPr w:rsidR="00F35BD2" w:rsidSect="002A25D5">
      <w:type w:val="continuous"/>
      <w:pgSz w:w="12240" w:h="15840"/>
      <w:pgMar w:top="1080" w:right="1800" w:bottom="1170" w:left="1800"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notTrueType/>
    <w:pitch w:val="variable"/>
    <w:sig w:usb0="00000003" w:usb1="00000000" w:usb2="00000000" w:usb3="00000000" w:csb0="00000001" w:csb1="00000000"/>
  </w:font>
  <w:font w:name="Liberation Sans">
    <w:altName w:val="Arial"/>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Segoe UI">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15:restartNumberingAfterBreak="0">
    <w:nsid w:val="00000002"/>
    <w:multiLevelType w:val="multilevel"/>
    <w:tmpl w:val="00000002"/>
    <w:lvl w:ilvl="0">
      <w:start w:val="1"/>
      <w:numFmt w:val="none"/>
      <w:suff w:val="nothing"/>
      <w:lvlText w:val=""/>
      <w:lvlJc w:val="left"/>
      <w:pPr>
        <w:ind w:left="720" w:hanging="360"/>
      </w:pPr>
      <w:rPr>
        <w:rFonts w:cs="Times New Roman"/>
      </w:rPr>
    </w:lvl>
    <w:lvl w:ilvl="1">
      <w:start w:val="1"/>
      <w:numFmt w:val="none"/>
      <w:suff w:val="nothing"/>
      <w:lvlText w:val=""/>
      <w:lvlJc w:val="left"/>
      <w:pPr>
        <w:ind w:left="1080" w:hanging="360"/>
      </w:pPr>
      <w:rPr>
        <w:rFonts w:cs="Times New Roman"/>
      </w:rPr>
    </w:lvl>
    <w:lvl w:ilvl="2">
      <w:start w:val="1"/>
      <w:numFmt w:val="none"/>
      <w:suff w:val="nothing"/>
      <w:lvlText w:val=""/>
      <w:lvlJc w:val="left"/>
      <w:pPr>
        <w:ind w:left="1440" w:hanging="360"/>
      </w:pPr>
      <w:rPr>
        <w:rFonts w:cs="Times New Roman"/>
      </w:rPr>
    </w:lvl>
    <w:lvl w:ilvl="3">
      <w:start w:val="1"/>
      <w:numFmt w:val="none"/>
      <w:suff w:val="nothing"/>
      <w:lvlText w:val=""/>
      <w:lvlJc w:val="left"/>
      <w:pPr>
        <w:ind w:left="1800" w:hanging="360"/>
      </w:pPr>
      <w:rPr>
        <w:rFonts w:cs="Times New Roman"/>
      </w:rPr>
    </w:lvl>
    <w:lvl w:ilvl="4">
      <w:start w:val="1"/>
      <w:numFmt w:val="none"/>
      <w:suff w:val="nothing"/>
      <w:lvlText w:val=""/>
      <w:lvlJc w:val="left"/>
      <w:pPr>
        <w:ind w:left="2160" w:hanging="360"/>
      </w:pPr>
      <w:rPr>
        <w:rFonts w:cs="Times New Roman"/>
      </w:rPr>
    </w:lvl>
    <w:lvl w:ilvl="5">
      <w:start w:val="1"/>
      <w:numFmt w:val="none"/>
      <w:suff w:val="nothing"/>
      <w:lvlText w:val=""/>
      <w:lvlJc w:val="left"/>
      <w:pPr>
        <w:ind w:left="2520" w:hanging="360"/>
      </w:pPr>
      <w:rPr>
        <w:rFonts w:cs="Times New Roman"/>
      </w:rPr>
    </w:lvl>
    <w:lvl w:ilvl="6">
      <w:start w:val="1"/>
      <w:numFmt w:val="none"/>
      <w:suff w:val="nothing"/>
      <w:lvlText w:val=""/>
      <w:lvlJc w:val="left"/>
      <w:pPr>
        <w:ind w:left="2880" w:hanging="360"/>
      </w:pPr>
      <w:rPr>
        <w:rFonts w:cs="Times New Roman"/>
      </w:rPr>
    </w:lvl>
    <w:lvl w:ilvl="7">
      <w:start w:val="1"/>
      <w:numFmt w:val="none"/>
      <w:suff w:val="nothing"/>
      <w:lvlText w:val=""/>
      <w:lvlJc w:val="left"/>
      <w:pPr>
        <w:ind w:left="3240" w:hanging="360"/>
      </w:pPr>
      <w:rPr>
        <w:rFonts w:cs="Times New Roman"/>
      </w:rPr>
    </w:lvl>
    <w:lvl w:ilvl="8">
      <w:start w:val="1"/>
      <w:numFmt w:val="none"/>
      <w:suff w:val="nothing"/>
      <w:lvlText w:val=""/>
      <w:lvlJc w:val="left"/>
      <w:pPr>
        <w:ind w:left="3600" w:hanging="360"/>
      </w:pPr>
      <w:rPr>
        <w:rFonts w:cs="Times New Roman"/>
      </w:rPr>
    </w:lvl>
  </w:abstractNum>
  <w:abstractNum w:abstractNumId="2" w15:restartNumberingAfterBreak="0">
    <w:nsid w:val="00000003"/>
    <w:multiLevelType w:val="multilevel"/>
    <w:tmpl w:val="00000003"/>
    <w:lvl w:ilvl="0">
      <w:start w:val="1"/>
      <w:numFmt w:val="bullet"/>
      <w:lvlText w:val="·"/>
      <w:lvlJc w:val="left"/>
      <w:pPr>
        <w:ind w:left="720" w:hanging="360"/>
      </w:pPr>
      <w:rPr>
        <w:rFonts w:ascii="Symbol" w:hAnsi="Symbol"/>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3" w15:restartNumberingAfterBreak="0">
    <w:nsid w:val="00000004"/>
    <w:multiLevelType w:val="multilevel"/>
    <w:tmpl w:val="00000004"/>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B4"/>
    <w:rsid w:val="000177CE"/>
    <w:rsid w:val="00083EC1"/>
    <w:rsid w:val="00091DAC"/>
    <w:rsid w:val="000B442D"/>
    <w:rsid w:val="001061C8"/>
    <w:rsid w:val="00166D1F"/>
    <w:rsid w:val="001B3CFB"/>
    <w:rsid w:val="00243B71"/>
    <w:rsid w:val="0027698D"/>
    <w:rsid w:val="002A25D5"/>
    <w:rsid w:val="002E1BD8"/>
    <w:rsid w:val="002E7BF3"/>
    <w:rsid w:val="003815D9"/>
    <w:rsid w:val="003A3CBF"/>
    <w:rsid w:val="003B42B6"/>
    <w:rsid w:val="0040187B"/>
    <w:rsid w:val="00454F35"/>
    <w:rsid w:val="004F3464"/>
    <w:rsid w:val="005352EE"/>
    <w:rsid w:val="00535C4C"/>
    <w:rsid w:val="00561384"/>
    <w:rsid w:val="006302EC"/>
    <w:rsid w:val="006532F4"/>
    <w:rsid w:val="006D28E8"/>
    <w:rsid w:val="00707453"/>
    <w:rsid w:val="007D0669"/>
    <w:rsid w:val="007E70A7"/>
    <w:rsid w:val="008121C8"/>
    <w:rsid w:val="00813432"/>
    <w:rsid w:val="00835B02"/>
    <w:rsid w:val="00844410"/>
    <w:rsid w:val="00847B75"/>
    <w:rsid w:val="00853A59"/>
    <w:rsid w:val="008756AE"/>
    <w:rsid w:val="00887806"/>
    <w:rsid w:val="008F7244"/>
    <w:rsid w:val="008F73B4"/>
    <w:rsid w:val="00901ACD"/>
    <w:rsid w:val="0092291D"/>
    <w:rsid w:val="009408BD"/>
    <w:rsid w:val="00986967"/>
    <w:rsid w:val="0099197E"/>
    <w:rsid w:val="009B71CF"/>
    <w:rsid w:val="009C5B65"/>
    <w:rsid w:val="009E3C24"/>
    <w:rsid w:val="00A63306"/>
    <w:rsid w:val="00AA52D3"/>
    <w:rsid w:val="00AC5E29"/>
    <w:rsid w:val="00B04A16"/>
    <w:rsid w:val="00B7087B"/>
    <w:rsid w:val="00BD5859"/>
    <w:rsid w:val="00C32AFB"/>
    <w:rsid w:val="00CC1B07"/>
    <w:rsid w:val="00D32B36"/>
    <w:rsid w:val="00D7316F"/>
    <w:rsid w:val="00D749B4"/>
    <w:rsid w:val="00DF35D3"/>
    <w:rsid w:val="00E0589B"/>
    <w:rsid w:val="00E310A6"/>
    <w:rsid w:val="00E63450"/>
    <w:rsid w:val="00E64FAB"/>
    <w:rsid w:val="00EE72C8"/>
    <w:rsid w:val="00F12A0B"/>
    <w:rsid w:val="00F35BD2"/>
    <w:rsid w:val="00F41283"/>
    <w:rsid w:val="00FB5812"/>
    <w:rsid w:val="00FC31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EA8168"/>
  <w15:docId w15:val="{29E87D5F-057F-8A47-B476-E49ACC50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5D5"/>
    <w:pPr>
      <w:widowControl w:val="0"/>
      <w:autoSpaceDE w:val="0"/>
      <w:autoSpaceDN w:val="0"/>
      <w:adjustRightInd w:val="0"/>
      <w:spacing w:after="0" w:line="240" w:lineRule="auto"/>
    </w:pPr>
    <w:rPr>
      <w:rFonts w:ascii="Liberation Serif" w:hAnsi="Liberation Serif" w:cs="Liberation Serif"/>
      <w:color w:val="000000"/>
      <w:kern w:val="1"/>
      <w:sz w:val="24"/>
      <w:szCs w:val="24"/>
      <w:lang w:eastAsia="zh-CN" w:bidi="hi-IN"/>
    </w:rPr>
  </w:style>
  <w:style w:type="paragraph" w:styleId="Heading1">
    <w:name w:val="heading 1"/>
    <w:basedOn w:val="Heading"/>
    <w:next w:val="TextBody"/>
    <w:link w:val="Heading1Char"/>
    <w:uiPriority w:val="99"/>
    <w:qFormat/>
    <w:rsid w:val="002A25D5"/>
    <w:pPr>
      <w:widowControl/>
      <w:outlineLvl w:val="0"/>
    </w:pPr>
  </w:style>
  <w:style w:type="paragraph" w:styleId="Heading2">
    <w:name w:val="heading 2"/>
    <w:basedOn w:val="Heading"/>
    <w:next w:val="TextBody"/>
    <w:link w:val="Heading2Char"/>
    <w:uiPriority w:val="99"/>
    <w:qFormat/>
    <w:rsid w:val="002A25D5"/>
    <w:pPr>
      <w:widowControl/>
      <w:numPr>
        <w:ilvl w:val="1"/>
      </w:numPr>
      <w:spacing w:before="200"/>
      <w:outlineLvl w:val="1"/>
    </w:pPr>
  </w:style>
  <w:style w:type="paragraph" w:styleId="Heading3">
    <w:name w:val="heading 3"/>
    <w:basedOn w:val="Heading"/>
    <w:next w:val="TextBody"/>
    <w:link w:val="Heading3Char"/>
    <w:uiPriority w:val="99"/>
    <w:qFormat/>
    <w:rsid w:val="002A25D5"/>
    <w:pPr>
      <w:widowControl/>
      <w:numPr>
        <w:ilvl w:val="2"/>
      </w:numPr>
      <w:spacing w:before="140"/>
      <w:outlineLvl w:val="2"/>
    </w:pPr>
    <w:rPr>
      <w:color w:val="808080"/>
    </w:rPr>
  </w:style>
  <w:style w:type="paragraph" w:styleId="Heading4">
    <w:name w:val="heading 4"/>
    <w:basedOn w:val="Heading"/>
    <w:next w:val="TextBody"/>
    <w:link w:val="Heading4Char"/>
    <w:uiPriority w:val="99"/>
    <w:qFormat/>
    <w:rsid w:val="002A25D5"/>
    <w:pPr>
      <w:widowControl/>
      <w:numPr>
        <w:ilvl w:val="3"/>
      </w:numPr>
      <w:spacing w:before="120"/>
      <w:outlineLvl w:val="3"/>
    </w:pPr>
    <w:rPr>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A25D5"/>
    <w:rPr>
      <w:rFonts w:asciiTheme="majorHAnsi" w:eastAsiaTheme="majorEastAsia" w:hAnsiTheme="majorHAnsi" w:cs="Mangal"/>
      <w:b/>
      <w:bCs/>
      <w:color w:val="000000"/>
      <w:kern w:val="32"/>
      <w:sz w:val="29"/>
      <w:szCs w:val="29"/>
      <w:lang w:eastAsia="zh-CN" w:bidi="hi-IN"/>
    </w:rPr>
  </w:style>
  <w:style w:type="character" w:customStyle="1" w:styleId="Heading2Char">
    <w:name w:val="Heading 2 Char"/>
    <w:basedOn w:val="DefaultParagraphFont"/>
    <w:link w:val="Heading2"/>
    <w:uiPriority w:val="9"/>
    <w:semiHidden/>
    <w:locked/>
    <w:rsid w:val="002A25D5"/>
    <w:rPr>
      <w:rFonts w:asciiTheme="majorHAnsi" w:eastAsiaTheme="majorEastAsia" w:hAnsiTheme="majorHAnsi" w:cs="Mangal"/>
      <w:b/>
      <w:bCs/>
      <w:i/>
      <w:iCs/>
      <w:color w:val="000000"/>
      <w:kern w:val="1"/>
      <w:sz w:val="25"/>
      <w:szCs w:val="25"/>
      <w:lang w:eastAsia="zh-CN" w:bidi="hi-IN"/>
    </w:rPr>
  </w:style>
  <w:style w:type="character" w:customStyle="1" w:styleId="Heading3Char">
    <w:name w:val="Heading 3 Char"/>
    <w:basedOn w:val="DefaultParagraphFont"/>
    <w:link w:val="Heading3"/>
    <w:uiPriority w:val="9"/>
    <w:semiHidden/>
    <w:locked/>
    <w:rsid w:val="002A25D5"/>
    <w:rPr>
      <w:rFonts w:asciiTheme="majorHAnsi" w:eastAsiaTheme="majorEastAsia" w:hAnsiTheme="majorHAnsi" w:cs="Mangal"/>
      <w:b/>
      <w:bCs/>
      <w:color w:val="000000"/>
      <w:kern w:val="1"/>
      <w:sz w:val="23"/>
      <w:szCs w:val="23"/>
      <w:lang w:eastAsia="zh-CN" w:bidi="hi-IN"/>
    </w:rPr>
  </w:style>
  <w:style w:type="character" w:customStyle="1" w:styleId="Heading4Char">
    <w:name w:val="Heading 4 Char"/>
    <w:basedOn w:val="DefaultParagraphFont"/>
    <w:link w:val="Heading4"/>
    <w:uiPriority w:val="9"/>
    <w:semiHidden/>
    <w:locked/>
    <w:rsid w:val="002A25D5"/>
    <w:rPr>
      <w:rFonts w:cs="Mangal"/>
      <w:b/>
      <w:bCs/>
      <w:color w:val="000000"/>
      <w:kern w:val="1"/>
      <w:sz w:val="25"/>
      <w:szCs w:val="25"/>
      <w:lang w:eastAsia="zh-CN" w:bidi="hi-IN"/>
    </w:rPr>
  </w:style>
  <w:style w:type="character" w:customStyle="1" w:styleId="ListLabel1">
    <w:name w:val="ListLabel 1"/>
    <w:uiPriority w:val="99"/>
    <w:rsid w:val="002A25D5"/>
  </w:style>
  <w:style w:type="character" w:customStyle="1" w:styleId="ListLabel2">
    <w:name w:val="ListLabel 2"/>
    <w:uiPriority w:val="99"/>
    <w:rsid w:val="002A25D5"/>
  </w:style>
  <w:style w:type="paragraph" w:customStyle="1" w:styleId="Heading">
    <w:name w:val="Heading"/>
    <w:basedOn w:val="Normal"/>
    <w:next w:val="TextBody"/>
    <w:uiPriority w:val="99"/>
    <w:rsid w:val="002A25D5"/>
    <w:pPr>
      <w:keepNext/>
      <w:spacing w:before="240" w:after="120"/>
    </w:pPr>
    <w:rPr>
      <w:rFonts w:ascii="Liberation Sans" w:eastAsia="Times New Roman" w:cs="Liberation Sans"/>
      <w:sz w:val="28"/>
      <w:szCs w:val="28"/>
    </w:rPr>
  </w:style>
  <w:style w:type="paragraph" w:customStyle="1" w:styleId="TextBody">
    <w:name w:val="Text Body"/>
    <w:basedOn w:val="Normal"/>
    <w:uiPriority w:val="99"/>
    <w:rsid w:val="002A25D5"/>
    <w:pPr>
      <w:spacing w:after="140" w:line="288" w:lineRule="auto"/>
    </w:pPr>
  </w:style>
  <w:style w:type="paragraph" w:styleId="List">
    <w:name w:val="List"/>
    <w:basedOn w:val="TextBody"/>
    <w:uiPriority w:val="99"/>
    <w:rsid w:val="002A25D5"/>
  </w:style>
  <w:style w:type="paragraph" w:styleId="Caption">
    <w:name w:val="caption"/>
    <w:basedOn w:val="Normal"/>
    <w:uiPriority w:val="99"/>
    <w:qFormat/>
    <w:rsid w:val="002A25D5"/>
    <w:pPr>
      <w:suppressLineNumbers/>
      <w:spacing w:before="120" w:after="120"/>
    </w:pPr>
    <w:rPr>
      <w:i/>
      <w:iCs/>
    </w:rPr>
  </w:style>
  <w:style w:type="paragraph" w:customStyle="1" w:styleId="Index">
    <w:name w:val="Index"/>
    <w:basedOn w:val="Normal"/>
    <w:uiPriority w:val="99"/>
    <w:rsid w:val="002A25D5"/>
    <w:pPr>
      <w:suppressLineNumbers/>
    </w:pPr>
  </w:style>
  <w:style w:type="paragraph" w:styleId="BalloonText">
    <w:name w:val="Balloon Text"/>
    <w:basedOn w:val="Normal"/>
    <w:link w:val="BalloonTextChar"/>
    <w:uiPriority w:val="99"/>
    <w:semiHidden/>
    <w:unhideWhenUsed/>
    <w:rsid w:val="008756AE"/>
    <w:rPr>
      <w:rFonts w:ascii="Segoe UI" w:hAnsi="Segoe UI" w:cs="Mangal"/>
      <w:sz w:val="18"/>
      <w:szCs w:val="16"/>
    </w:rPr>
  </w:style>
  <w:style w:type="character" w:customStyle="1" w:styleId="BalloonTextChar">
    <w:name w:val="Balloon Text Char"/>
    <w:basedOn w:val="DefaultParagraphFont"/>
    <w:link w:val="BalloonText"/>
    <w:uiPriority w:val="99"/>
    <w:semiHidden/>
    <w:rsid w:val="008756AE"/>
    <w:rPr>
      <w:rFonts w:ascii="Segoe UI" w:hAnsi="Segoe UI" w:cs="Mangal"/>
      <w:color w:val="000000"/>
      <w:kern w:val="1"/>
      <w:sz w:val="18"/>
      <w:szCs w:val="16"/>
      <w:lang w:eastAsia="zh-CN" w:bidi="hi-IN"/>
    </w:rPr>
  </w:style>
  <w:style w:type="character" w:styleId="Hyperlink">
    <w:name w:val="Hyperlink"/>
    <w:basedOn w:val="DefaultParagraphFont"/>
    <w:uiPriority w:val="99"/>
    <w:unhideWhenUsed/>
    <w:rsid w:val="0092291D"/>
    <w:rPr>
      <w:color w:val="0000FF" w:themeColor="hyperlink"/>
      <w:u w:val="single"/>
    </w:rPr>
  </w:style>
  <w:style w:type="character" w:styleId="UnresolvedMention">
    <w:name w:val="Unresolved Mention"/>
    <w:basedOn w:val="DefaultParagraphFont"/>
    <w:uiPriority w:val="99"/>
    <w:semiHidden/>
    <w:unhideWhenUsed/>
    <w:rsid w:val="00922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Pandyaauditya@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dc:creator>
  <cp:lastModifiedBy>Panditashvin@outlook.com</cp:lastModifiedBy>
  <cp:revision>9</cp:revision>
  <cp:lastPrinted>2017-11-15T16:02:00Z</cp:lastPrinted>
  <dcterms:created xsi:type="dcterms:W3CDTF">2019-12-07T10:29:00Z</dcterms:created>
  <dcterms:modified xsi:type="dcterms:W3CDTF">2019-12-26T07:38:00Z</dcterms:modified>
</cp:coreProperties>
</file>