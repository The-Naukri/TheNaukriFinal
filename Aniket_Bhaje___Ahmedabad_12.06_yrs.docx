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D19" w:rsidRDefault="00077D52" w:rsidP="00E512DA">
      <w:pPr>
        <w:shd w:val="clear" w:color="auto" w:fill="E0E0E0"/>
        <w:jc w:val="center"/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b/>
          <w:color w:val="000000"/>
          <w:sz w:val="32"/>
          <w:szCs w:val="32"/>
        </w:rPr>
        <w:t>Aniket C. Bhaje</w:t>
      </w:r>
      <w:r w:rsidRPr="00EF0167">
        <w:rPr>
          <w:rFonts w:ascii="Arial" w:eastAsia="Times New Roman" w:hAnsi="Arial" w:cs="Arial"/>
          <w:b/>
          <w:color w:val="000000"/>
          <w:sz w:val="32"/>
          <w:szCs w:val="32"/>
        </w:rPr>
        <w:br/>
      </w:r>
      <w:r w:rsidRPr="00EF0167">
        <w:rPr>
          <w:rFonts w:ascii="Arial" w:eastAsia="Times New Roman" w:hAnsi="Arial" w:cs="Arial"/>
          <w:color w:val="000000"/>
        </w:rPr>
        <w:t>L-</w:t>
      </w:r>
      <w:r w:rsidR="000A2965" w:rsidRPr="00EF0167">
        <w:rPr>
          <w:rFonts w:ascii="Arial" w:eastAsia="Times New Roman" w:hAnsi="Arial" w:cs="Arial"/>
          <w:color w:val="000000"/>
        </w:rPr>
        <w:t>1301,</w:t>
      </w:r>
      <w:r w:rsidRPr="00EF0167">
        <w:rPr>
          <w:rFonts w:ascii="Arial" w:eastAsia="Times New Roman" w:hAnsi="Arial" w:cs="Arial"/>
          <w:color w:val="000000"/>
        </w:rPr>
        <w:t xml:space="preserve"> Savvy Swaraaj , Phase-1 , Aakanksha , Jagatpur,  Ahmedabad</w:t>
      </w:r>
      <w:r w:rsidR="00371BAD" w:rsidRPr="00EF0167">
        <w:rPr>
          <w:rFonts w:ascii="Arial" w:eastAsia="Times New Roman" w:hAnsi="Arial" w:cs="Arial"/>
          <w:color w:val="000000"/>
        </w:rPr>
        <w:t xml:space="preserve"> Gujarat</w:t>
      </w:r>
      <w:r w:rsidRPr="00EF0167">
        <w:rPr>
          <w:rFonts w:ascii="Arial" w:eastAsia="Times New Roman" w:hAnsi="Arial" w:cs="Arial"/>
          <w:color w:val="000000"/>
        </w:rPr>
        <w:t>-382470</w:t>
      </w:r>
    </w:p>
    <w:p w:rsidR="00077D52" w:rsidRPr="00EF0167" w:rsidRDefault="00371BAD" w:rsidP="00E512DA">
      <w:pPr>
        <w:shd w:val="clear" w:color="auto" w:fill="E0E0E0"/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color w:val="000000"/>
        </w:rPr>
        <w:t xml:space="preserve">Mob </w:t>
      </w:r>
      <w:r w:rsidR="00EF0167" w:rsidRPr="00EF0167">
        <w:rPr>
          <w:rFonts w:ascii="Arial" w:eastAsia="Times New Roman" w:hAnsi="Arial" w:cs="Arial"/>
          <w:color w:val="000000"/>
        </w:rPr>
        <w:t>No.s:</w:t>
      </w:r>
      <w:r w:rsidR="00E512DA">
        <w:rPr>
          <w:rFonts w:ascii="Arial" w:eastAsia="Times New Roman" w:hAnsi="Arial" w:cs="Arial"/>
          <w:color w:val="000000"/>
        </w:rPr>
        <w:t xml:space="preserve"> </w:t>
      </w:r>
      <w:r w:rsidRPr="00EF0167">
        <w:rPr>
          <w:rFonts w:ascii="Arial" w:eastAsia="Times New Roman" w:hAnsi="Arial" w:cs="Arial"/>
          <w:color w:val="000000"/>
        </w:rPr>
        <w:t>8208898675, 7046616222</w:t>
      </w:r>
      <w:r w:rsidR="00E512DA">
        <w:rPr>
          <w:rFonts w:ascii="Arial" w:eastAsia="Times New Roman" w:hAnsi="Arial" w:cs="Arial"/>
          <w:color w:val="000000"/>
        </w:rPr>
        <w:t xml:space="preserve">                                                      </w:t>
      </w:r>
      <w:r w:rsidR="00077D52" w:rsidRPr="00EF0167">
        <w:rPr>
          <w:rFonts w:ascii="Arial" w:eastAsia="Times New Roman" w:hAnsi="Arial" w:cs="Arial"/>
          <w:color w:val="000000"/>
        </w:rPr>
        <w:t>E-Mail: aniketbhaje@gmail.com</w:t>
      </w:r>
    </w:p>
    <w:p w:rsidR="00077D52" w:rsidRPr="00EF0167" w:rsidRDefault="00077D52" w:rsidP="00077D52">
      <w:pPr>
        <w:tabs>
          <w:tab w:val="left" w:pos="4245"/>
        </w:tabs>
        <w:rPr>
          <w:rFonts w:ascii="Arial" w:eastAsia="Times New Roman" w:hAnsi="Arial" w:cs="Arial"/>
          <w:color w:val="000000"/>
          <w:sz w:val="17"/>
        </w:rPr>
      </w:pPr>
      <w:r w:rsidRPr="00EF0167">
        <w:rPr>
          <w:rFonts w:ascii="Arial" w:eastAsia="Times New Roman" w:hAnsi="Arial" w:cs="Arial"/>
          <w:color w:val="000000"/>
          <w:sz w:val="17"/>
        </w:rPr>
        <w:tab/>
      </w:r>
    </w:p>
    <w:p w:rsidR="00077D52" w:rsidRPr="00EF0167" w:rsidRDefault="00077D52" w:rsidP="00077D52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EF0167">
        <w:rPr>
          <w:rFonts w:ascii="Arial" w:eastAsia="Times New Roman" w:hAnsi="Arial" w:cs="Arial"/>
          <w:color w:val="000000"/>
          <w:sz w:val="24"/>
          <w:szCs w:val="24"/>
        </w:rPr>
        <w:t xml:space="preserve">I intend to build a career with an </w:t>
      </w:r>
      <w:r w:rsidR="000104F9" w:rsidRPr="00EF0167">
        <w:rPr>
          <w:rFonts w:ascii="Arial" w:eastAsia="Times New Roman" w:hAnsi="Arial" w:cs="Arial"/>
          <w:color w:val="000000"/>
          <w:sz w:val="24"/>
          <w:szCs w:val="24"/>
        </w:rPr>
        <w:t>org</w:t>
      </w:r>
      <w:r w:rsidR="00371BAD" w:rsidRPr="00EF0167">
        <w:rPr>
          <w:rFonts w:ascii="Arial" w:eastAsia="Times New Roman" w:hAnsi="Arial" w:cs="Arial"/>
          <w:color w:val="000000"/>
          <w:sz w:val="24"/>
          <w:szCs w:val="24"/>
        </w:rPr>
        <w:t>an</w:t>
      </w:r>
      <w:r w:rsidR="000104F9" w:rsidRPr="00EF0167">
        <w:rPr>
          <w:rFonts w:ascii="Arial" w:eastAsia="Times New Roman" w:hAnsi="Arial" w:cs="Arial"/>
          <w:color w:val="000000"/>
          <w:sz w:val="24"/>
          <w:szCs w:val="24"/>
        </w:rPr>
        <w:t>ization</w:t>
      </w:r>
      <w:r w:rsidRPr="00EF0167">
        <w:rPr>
          <w:rFonts w:ascii="Arial" w:eastAsia="Times New Roman" w:hAnsi="Arial" w:cs="Arial"/>
          <w:color w:val="000000"/>
          <w:sz w:val="24"/>
          <w:szCs w:val="24"/>
        </w:rPr>
        <w:t xml:space="preserve"> of repute having long term prospects with considerable advancement opportunities, helping me to explore myself fully</w:t>
      </w:r>
      <w:r w:rsidR="000104F9" w:rsidRPr="00EF016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77D52" w:rsidRPr="00EF0167" w:rsidRDefault="00077D52" w:rsidP="00077D52">
      <w:pPr>
        <w:pBdr>
          <w:bottom w:val="thinThickSmallGap" w:sz="36" w:space="0" w:color="auto"/>
        </w:pBdr>
        <w:jc w:val="lowKashida"/>
        <w:rPr>
          <w:rFonts w:ascii="Arial" w:eastAsia="Times New Roman" w:hAnsi="Arial" w:cs="Arial"/>
          <w:b/>
          <w:color w:val="000000"/>
        </w:rPr>
      </w:pPr>
    </w:p>
    <w:p w:rsidR="00077D52" w:rsidRPr="00EF0167" w:rsidRDefault="00077D52" w:rsidP="00077D52">
      <w:pPr>
        <w:pBdr>
          <w:bottom w:val="thinThickSmallGap" w:sz="36" w:space="0" w:color="auto"/>
        </w:pBdr>
        <w:jc w:val="lowKashida"/>
        <w:rPr>
          <w:rFonts w:ascii="Arial" w:eastAsia="Times New Roman" w:hAnsi="Arial" w:cs="Arial"/>
          <w:b/>
          <w:color w:val="000000"/>
        </w:rPr>
      </w:pPr>
      <w:r w:rsidRPr="00EF0167">
        <w:rPr>
          <w:rFonts w:ascii="Arial" w:eastAsia="Times New Roman" w:hAnsi="Arial" w:cs="Arial"/>
          <w:b/>
          <w:color w:val="000000"/>
        </w:rPr>
        <w:t>EXECUTIVE SUMMARY</w:t>
      </w:r>
      <w:r w:rsidRPr="00EF0167">
        <w:rPr>
          <w:rFonts w:ascii="Arial" w:eastAsia="Times New Roman" w:hAnsi="Arial" w:cs="Arial"/>
          <w:b/>
          <w:color w:val="000000"/>
        </w:rPr>
        <w:tab/>
        <w:t>:-</w:t>
      </w:r>
    </w:p>
    <w:p w:rsidR="00077D52" w:rsidRPr="00EF0167" w:rsidRDefault="000104F9" w:rsidP="00077D52">
      <w:pPr>
        <w:numPr>
          <w:ilvl w:val="0"/>
          <w:numId w:val="30"/>
        </w:numPr>
        <w:tabs>
          <w:tab w:val="left" w:pos="360"/>
        </w:tabs>
        <w:autoSpaceDE w:val="0"/>
        <w:autoSpaceDN w:val="0"/>
        <w:spacing w:before="60" w:after="0" w:line="240" w:lineRule="auto"/>
        <w:ind w:left="567"/>
        <w:jc w:val="lowKashida"/>
        <w:rPr>
          <w:rFonts w:ascii="Arial" w:eastAsia="Times New Roman" w:hAnsi="Arial" w:cs="Arial"/>
          <w:color w:val="000000" w:themeColor="text1"/>
        </w:rPr>
      </w:pPr>
      <w:r w:rsidRPr="00EF0167">
        <w:rPr>
          <w:rFonts w:ascii="Arial" w:eastAsia="Times New Roman" w:hAnsi="Arial" w:cs="Arial"/>
          <w:color w:val="000000" w:themeColor="text1"/>
        </w:rPr>
        <w:t xml:space="preserve">A competent professional with </w:t>
      </w:r>
      <w:r w:rsidR="006A0D1C" w:rsidRPr="00EF0167">
        <w:rPr>
          <w:rFonts w:ascii="Arial" w:eastAsia="Times New Roman" w:hAnsi="Arial" w:cs="Arial"/>
          <w:color w:val="000000" w:themeColor="text1"/>
        </w:rPr>
        <w:t xml:space="preserve">over </w:t>
      </w:r>
      <w:r w:rsidRPr="00EF0167">
        <w:rPr>
          <w:rFonts w:ascii="Arial" w:eastAsia="Times New Roman" w:hAnsi="Arial" w:cs="Arial"/>
          <w:color w:val="000000" w:themeColor="text1"/>
        </w:rPr>
        <w:t>12</w:t>
      </w:r>
      <w:r w:rsidR="00077D52" w:rsidRPr="00EF0167">
        <w:rPr>
          <w:rFonts w:ascii="Arial" w:eastAsia="Times New Roman" w:hAnsi="Arial" w:cs="Arial"/>
          <w:color w:val="000000" w:themeColor="text1"/>
        </w:rPr>
        <w:t>.6 years of extensive experience encompassing utilities &amp;p</w:t>
      </w:r>
      <w:r w:rsidRPr="00EF0167">
        <w:rPr>
          <w:rFonts w:ascii="Arial" w:eastAsia="Times New Roman" w:hAnsi="Arial" w:cs="Arial"/>
          <w:color w:val="000000" w:themeColor="text1"/>
        </w:rPr>
        <w:t>rocessing e</w:t>
      </w:r>
      <w:r w:rsidR="00077D52" w:rsidRPr="00EF0167">
        <w:rPr>
          <w:rFonts w:ascii="Arial" w:eastAsia="Times New Roman" w:hAnsi="Arial" w:cs="Arial"/>
          <w:color w:val="000000" w:themeColor="text1"/>
        </w:rPr>
        <w:t>ngineering</w:t>
      </w:r>
      <w:r w:rsidR="00371BAD" w:rsidRPr="00EF0167">
        <w:rPr>
          <w:rFonts w:ascii="Arial" w:eastAsia="Times New Roman" w:hAnsi="Arial" w:cs="Arial"/>
          <w:color w:val="000000" w:themeColor="text1"/>
        </w:rPr>
        <w:t xml:space="preserve"> ( Textiles</w:t>
      </w:r>
      <w:r w:rsidR="00EF0167" w:rsidRPr="00EF0167">
        <w:rPr>
          <w:rFonts w:ascii="Arial" w:eastAsia="Times New Roman" w:hAnsi="Arial" w:cs="Arial"/>
          <w:color w:val="000000" w:themeColor="text1"/>
        </w:rPr>
        <w:t xml:space="preserve"> plants</w:t>
      </w:r>
      <w:r w:rsidR="00371BAD" w:rsidRPr="00EF0167">
        <w:rPr>
          <w:rFonts w:ascii="Arial" w:eastAsia="Times New Roman" w:hAnsi="Arial" w:cs="Arial"/>
          <w:color w:val="000000" w:themeColor="text1"/>
        </w:rPr>
        <w:t>)</w:t>
      </w:r>
    </w:p>
    <w:p w:rsidR="00077D52" w:rsidRPr="00EF0167" w:rsidRDefault="00077D52" w:rsidP="00077D52">
      <w:pPr>
        <w:numPr>
          <w:ilvl w:val="0"/>
          <w:numId w:val="30"/>
        </w:numPr>
        <w:tabs>
          <w:tab w:val="left" w:pos="360"/>
        </w:tabs>
        <w:autoSpaceDE w:val="0"/>
        <w:autoSpaceDN w:val="0"/>
        <w:spacing w:before="60" w:after="0" w:line="240" w:lineRule="auto"/>
        <w:ind w:left="567"/>
        <w:jc w:val="lowKashida"/>
        <w:rPr>
          <w:rFonts w:ascii="Arial" w:eastAsia="Times New Roman" w:hAnsi="Arial" w:cs="Arial"/>
          <w:color w:val="000000" w:themeColor="text1"/>
        </w:rPr>
      </w:pPr>
      <w:r w:rsidRPr="00EF0167">
        <w:rPr>
          <w:rFonts w:ascii="Arial" w:eastAsia="Times New Roman" w:hAnsi="Arial" w:cs="Arial"/>
          <w:color w:val="000000" w:themeColor="text1"/>
        </w:rPr>
        <w:t xml:space="preserve">Presently working as </w:t>
      </w:r>
      <w:r w:rsidR="00EF0167" w:rsidRPr="00EF0167">
        <w:rPr>
          <w:rFonts w:ascii="Arial" w:eastAsia="Times New Roman" w:hAnsi="Arial" w:cs="Arial"/>
          <w:b/>
          <w:color w:val="000000" w:themeColor="text1"/>
        </w:rPr>
        <w:t>Manager</w:t>
      </w:r>
      <w:r w:rsidRPr="00EF0167">
        <w:rPr>
          <w:rFonts w:ascii="Arial" w:eastAsia="Times New Roman" w:hAnsi="Arial" w:cs="Arial"/>
          <w:b/>
          <w:color w:val="000000" w:themeColor="text1"/>
        </w:rPr>
        <w:t xml:space="preserve"> (M1) - Engineering in Arvind Mills Ltd</w:t>
      </w:r>
      <w:r w:rsidR="000A2965" w:rsidRPr="00EF0167">
        <w:rPr>
          <w:rFonts w:ascii="Arial" w:eastAsia="Times New Roman" w:hAnsi="Arial" w:cs="Arial"/>
          <w:b/>
          <w:color w:val="000000" w:themeColor="text1"/>
        </w:rPr>
        <w:t>, Gandhinagar, Gujarat.</w:t>
      </w:r>
    </w:p>
    <w:p w:rsidR="006A0D1C" w:rsidRPr="00EF0167" w:rsidRDefault="00077D52" w:rsidP="00077D52">
      <w:pPr>
        <w:numPr>
          <w:ilvl w:val="0"/>
          <w:numId w:val="30"/>
        </w:numPr>
        <w:tabs>
          <w:tab w:val="left" w:pos="360"/>
        </w:tabs>
        <w:autoSpaceDE w:val="0"/>
        <w:autoSpaceDN w:val="0"/>
        <w:spacing w:before="60" w:after="0" w:line="240" w:lineRule="auto"/>
        <w:ind w:left="567"/>
        <w:jc w:val="lowKashida"/>
        <w:rPr>
          <w:rFonts w:ascii="Arial" w:eastAsia="Times New Roman" w:hAnsi="Arial" w:cs="Arial"/>
          <w:color w:val="000000" w:themeColor="text1"/>
        </w:rPr>
      </w:pPr>
      <w:r w:rsidRPr="00EF0167">
        <w:rPr>
          <w:rFonts w:ascii="Arial" w:eastAsia="Times New Roman" w:hAnsi="Arial" w:cs="Arial"/>
          <w:color w:val="000000" w:themeColor="text1"/>
        </w:rPr>
        <w:t xml:space="preserve">Looking after </w:t>
      </w:r>
      <w:r w:rsidR="00371BAD" w:rsidRPr="00EF0167">
        <w:rPr>
          <w:rFonts w:ascii="Arial" w:eastAsia="Times New Roman" w:hAnsi="Arial" w:cs="Arial"/>
          <w:color w:val="000000" w:themeColor="text1"/>
        </w:rPr>
        <w:t>processing machines comprising</w:t>
      </w:r>
      <w:r w:rsidRPr="00EF0167">
        <w:rPr>
          <w:rFonts w:ascii="Arial" w:eastAsia="Times New Roman" w:hAnsi="Arial" w:cs="Arial"/>
          <w:color w:val="000000" w:themeColor="text1"/>
        </w:rPr>
        <w:t xml:space="preserve">Bleaching, Dyeing, Finishing, </w:t>
      </w:r>
      <w:r w:rsidR="00EF0167" w:rsidRPr="00EF0167">
        <w:rPr>
          <w:rFonts w:ascii="Arial" w:eastAsia="Times New Roman" w:hAnsi="Arial" w:cs="Arial"/>
          <w:color w:val="000000" w:themeColor="text1"/>
        </w:rPr>
        <w:t>and</w:t>
      </w:r>
      <w:r w:rsidRPr="00EF0167">
        <w:rPr>
          <w:rFonts w:ascii="Arial" w:eastAsia="Times New Roman" w:hAnsi="Arial" w:cs="Arial"/>
          <w:color w:val="000000" w:themeColor="text1"/>
        </w:rPr>
        <w:t xml:space="preserve"> Folding</w:t>
      </w:r>
      <w:r w:rsidR="00EF0167" w:rsidRPr="00EF0167">
        <w:rPr>
          <w:rFonts w:ascii="Arial" w:eastAsia="Times New Roman" w:hAnsi="Arial" w:cs="Arial"/>
          <w:color w:val="000000" w:themeColor="text1"/>
        </w:rPr>
        <w:t xml:space="preserve"> depts</w:t>
      </w:r>
      <w:r w:rsidRPr="00EF0167">
        <w:rPr>
          <w:rFonts w:ascii="Arial" w:eastAsia="Times New Roman" w:hAnsi="Arial" w:cs="Arial"/>
          <w:color w:val="000000" w:themeColor="text1"/>
        </w:rPr>
        <w:t xml:space="preserve">. </w:t>
      </w:r>
    </w:p>
    <w:p w:rsidR="00077D52" w:rsidRPr="00EF0167" w:rsidRDefault="00077D52" w:rsidP="00077D52">
      <w:pPr>
        <w:numPr>
          <w:ilvl w:val="0"/>
          <w:numId w:val="30"/>
        </w:numPr>
        <w:tabs>
          <w:tab w:val="left" w:pos="360"/>
        </w:tabs>
        <w:autoSpaceDE w:val="0"/>
        <w:autoSpaceDN w:val="0"/>
        <w:spacing w:before="60" w:after="0" w:line="240" w:lineRule="auto"/>
        <w:ind w:left="567"/>
        <w:jc w:val="lowKashida"/>
        <w:rPr>
          <w:rFonts w:ascii="Arial" w:eastAsia="Times New Roman" w:hAnsi="Arial" w:cs="Arial"/>
          <w:color w:val="000000" w:themeColor="text1"/>
        </w:rPr>
      </w:pPr>
      <w:r w:rsidRPr="00EF0167">
        <w:rPr>
          <w:rFonts w:ascii="Arial" w:eastAsia="Times New Roman" w:hAnsi="Arial" w:cs="Arial"/>
          <w:color w:val="000000" w:themeColor="text1"/>
          <w:shd w:val="clear" w:color="383836" w:fill="FFFFFF"/>
        </w:rPr>
        <w:t>Oversees the day-to-day operations of the department.</w:t>
      </w:r>
    </w:p>
    <w:p w:rsidR="00077D52" w:rsidRPr="00EF0167" w:rsidRDefault="00077D52" w:rsidP="00077D52">
      <w:pPr>
        <w:numPr>
          <w:ilvl w:val="0"/>
          <w:numId w:val="30"/>
        </w:numPr>
        <w:tabs>
          <w:tab w:val="left" w:pos="360"/>
        </w:tabs>
        <w:autoSpaceDE w:val="0"/>
        <w:autoSpaceDN w:val="0"/>
        <w:spacing w:before="60" w:after="0" w:line="240" w:lineRule="auto"/>
        <w:ind w:left="567"/>
        <w:jc w:val="lowKashida"/>
        <w:rPr>
          <w:rFonts w:ascii="Arial" w:eastAsia="Times New Roman" w:hAnsi="Arial" w:cs="Arial"/>
          <w:color w:val="000000" w:themeColor="text1"/>
        </w:rPr>
      </w:pPr>
      <w:r w:rsidRPr="00EF0167">
        <w:rPr>
          <w:rFonts w:ascii="Arial" w:eastAsia="Times New Roman" w:hAnsi="Arial" w:cs="Arial"/>
          <w:color w:val="000000" w:themeColor="text1"/>
          <w:shd w:val="clear" w:color="333333" w:fill="FFFFFF"/>
        </w:rPr>
        <w:t>Works with the Seniors/Subordinates to implement programs and projects aimed at achieving departmental mission and long-term objectives. Assists in the overall planning, organization and management of all aspects of operations, including general administration, planning, and development</w:t>
      </w:r>
    </w:p>
    <w:p w:rsidR="00077D52" w:rsidRPr="00EF0167" w:rsidRDefault="00077D52" w:rsidP="00077D52">
      <w:pPr>
        <w:numPr>
          <w:ilvl w:val="0"/>
          <w:numId w:val="30"/>
        </w:numPr>
        <w:tabs>
          <w:tab w:val="left" w:pos="360"/>
        </w:tabs>
        <w:autoSpaceDE w:val="0"/>
        <w:autoSpaceDN w:val="0"/>
        <w:spacing w:before="60" w:after="0" w:line="240" w:lineRule="auto"/>
        <w:ind w:left="567"/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color w:val="000000" w:themeColor="text1"/>
        </w:rPr>
        <w:t>An effective communicator with relationship management skills with ability to relate to people at any level of business</w:t>
      </w:r>
      <w:r w:rsidRPr="00EF0167">
        <w:rPr>
          <w:rFonts w:ascii="Arial" w:eastAsia="Times New Roman" w:hAnsi="Arial" w:cs="Arial"/>
          <w:color w:val="000000"/>
        </w:rPr>
        <w:t>.</w:t>
      </w:r>
    </w:p>
    <w:p w:rsidR="00077D52" w:rsidRPr="00EF0167" w:rsidRDefault="00077D52" w:rsidP="00077D52">
      <w:pPr>
        <w:pBdr>
          <w:bottom w:val="thinThickSmallGap" w:sz="36" w:space="0" w:color="auto"/>
        </w:pBdr>
        <w:rPr>
          <w:rFonts w:ascii="Arial" w:eastAsia="Times New Roman" w:hAnsi="Arial" w:cs="Arial"/>
          <w:b/>
          <w:color w:val="000000"/>
        </w:rPr>
      </w:pPr>
    </w:p>
    <w:p w:rsidR="00077D52" w:rsidRPr="00EF0167" w:rsidRDefault="00077D52" w:rsidP="00077D52">
      <w:pPr>
        <w:pBdr>
          <w:bottom w:val="thinThickSmallGap" w:sz="36" w:space="0" w:color="auto"/>
        </w:pBdr>
        <w:rPr>
          <w:rFonts w:ascii="Arial" w:eastAsia="Times New Roman" w:hAnsi="Arial" w:cs="Arial"/>
          <w:b/>
          <w:color w:val="000000"/>
        </w:rPr>
      </w:pPr>
      <w:r w:rsidRPr="00EF0167">
        <w:rPr>
          <w:rFonts w:ascii="Arial" w:eastAsia="Times New Roman" w:hAnsi="Arial" w:cs="Arial"/>
          <w:b/>
          <w:color w:val="000000"/>
        </w:rPr>
        <w:t>CAREER CONTOUR</w:t>
      </w:r>
      <w:r w:rsidRPr="00EF0167">
        <w:rPr>
          <w:rFonts w:ascii="Arial" w:eastAsia="Times New Roman" w:hAnsi="Arial" w:cs="Arial"/>
          <w:b/>
          <w:color w:val="000000"/>
        </w:rPr>
        <w:tab/>
        <w:t>:</w:t>
      </w:r>
    </w:p>
    <w:p w:rsidR="00077D52" w:rsidRPr="00E512DA" w:rsidRDefault="00E512DA" w:rsidP="00E512DA">
      <w:pPr>
        <w:autoSpaceDE w:val="0"/>
        <w:autoSpaceDN w:val="0"/>
        <w:spacing w:after="0" w:line="240" w:lineRule="auto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1. </w:t>
      </w:r>
      <w:r w:rsidR="00077D52" w:rsidRPr="00E512DA">
        <w:rPr>
          <w:rFonts w:ascii="Arial" w:eastAsia="Times New Roman" w:hAnsi="Arial" w:cs="Arial"/>
          <w:b/>
          <w:color w:val="000000"/>
        </w:rPr>
        <w:t>23rd Sept 2014 to till now at ARVIND MILLS LTD , Santej , Gandhinagar</w:t>
      </w:r>
      <w:r w:rsidR="00EF4F1A" w:rsidRPr="00E512DA">
        <w:rPr>
          <w:rFonts w:ascii="Arial" w:eastAsia="Times New Roman" w:hAnsi="Arial" w:cs="Arial"/>
          <w:b/>
          <w:color w:val="000000"/>
        </w:rPr>
        <w:t xml:space="preserve"> , Gujarat</w:t>
      </w:r>
      <w:r w:rsidR="00077D52" w:rsidRPr="00E512DA">
        <w:rPr>
          <w:rFonts w:ascii="Arial" w:eastAsia="Times New Roman" w:hAnsi="Arial" w:cs="Arial"/>
          <w:b/>
          <w:color w:val="000000"/>
        </w:rPr>
        <w:t xml:space="preserve">  -  Manager (M1) – Engineering</w:t>
      </w:r>
      <w:r w:rsidR="006A0D1C" w:rsidRPr="00E512DA">
        <w:rPr>
          <w:rFonts w:ascii="Arial" w:eastAsia="Times New Roman" w:hAnsi="Arial" w:cs="Arial"/>
          <w:b/>
          <w:color w:val="000000"/>
        </w:rPr>
        <w:t xml:space="preserve"> , (7.6</w:t>
      </w:r>
      <w:r w:rsidR="00077D52" w:rsidRPr="00E512DA">
        <w:rPr>
          <w:rFonts w:ascii="Arial" w:eastAsia="Times New Roman" w:hAnsi="Arial" w:cs="Arial"/>
          <w:b/>
          <w:color w:val="000000"/>
        </w:rPr>
        <w:t>yrs )</w:t>
      </w:r>
    </w:p>
    <w:p w:rsidR="00077D52" w:rsidRPr="00EF0167" w:rsidRDefault="00077D52" w:rsidP="00E512DA">
      <w:pPr>
        <w:ind w:left="864"/>
        <w:rPr>
          <w:rFonts w:ascii="Arial" w:eastAsia="Times New Roman" w:hAnsi="Arial" w:cs="Arial"/>
          <w:b/>
          <w:color w:val="000000"/>
        </w:rPr>
      </w:pPr>
    </w:p>
    <w:p w:rsidR="00077D52" w:rsidRPr="00EF0167" w:rsidRDefault="00077D52" w:rsidP="00E512DA">
      <w:pPr>
        <w:tabs>
          <w:tab w:val="left" w:pos="864"/>
        </w:tabs>
        <w:rPr>
          <w:rFonts w:ascii="Arial" w:eastAsia="Times New Roman" w:hAnsi="Arial" w:cs="Arial"/>
          <w:b/>
          <w:color w:val="000000"/>
        </w:rPr>
      </w:pPr>
      <w:r w:rsidRPr="00EF0167">
        <w:rPr>
          <w:rFonts w:ascii="Arial" w:eastAsia="Times New Roman" w:hAnsi="Arial" w:cs="Arial"/>
          <w:b/>
          <w:color w:val="000000"/>
        </w:rPr>
        <w:t>2. Jan 2011 - Sept 2014 at INDO RAMA SYNTHTICS (I) LTD. Butibori , Nagpur -</w:t>
      </w:r>
      <w:r w:rsidR="00EF4F1A">
        <w:rPr>
          <w:rFonts w:ascii="Arial" w:eastAsia="Times New Roman" w:hAnsi="Arial" w:cs="Arial"/>
          <w:b/>
          <w:color w:val="000000"/>
        </w:rPr>
        <w:t xml:space="preserve">  Sr. Utility</w:t>
      </w:r>
      <w:r w:rsidRPr="00EF0167">
        <w:rPr>
          <w:rFonts w:ascii="Arial" w:eastAsia="Times New Roman" w:hAnsi="Arial" w:cs="Arial"/>
          <w:b/>
          <w:color w:val="000000"/>
        </w:rPr>
        <w:t xml:space="preserve"> Executive , (3.6 Yrs)</w:t>
      </w:r>
    </w:p>
    <w:p w:rsidR="00EF4F1A" w:rsidRDefault="00EF4F1A" w:rsidP="00E512DA">
      <w:pPr>
        <w:tabs>
          <w:tab w:val="left" w:pos="864"/>
        </w:tabs>
        <w:rPr>
          <w:rFonts w:ascii="Arial" w:eastAsia="Times New Roman" w:hAnsi="Arial" w:cs="Arial"/>
          <w:b/>
          <w:color w:val="000000"/>
        </w:rPr>
      </w:pPr>
    </w:p>
    <w:p w:rsidR="00077D52" w:rsidRPr="00EF0167" w:rsidRDefault="00077D52" w:rsidP="00E512DA">
      <w:pPr>
        <w:tabs>
          <w:tab w:val="left" w:pos="864"/>
        </w:tabs>
        <w:rPr>
          <w:rFonts w:ascii="Arial" w:eastAsia="Times New Roman" w:hAnsi="Arial" w:cs="Arial"/>
          <w:b/>
          <w:color w:val="000000"/>
        </w:rPr>
      </w:pPr>
      <w:r w:rsidRPr="00EF0167">
        <w:rPr>
          <w:rFonts w:ascii="Arial" w:eastAsia="Times New Roman" w:hAnsi="Arial" w:cs="Arial"/>
          <w:b/>
          <w:color w:val="000000"/>
        </w:rPr>
        <w:t xml:space="preserve">3.1st July 2009 - Dec 2010 at MORARJEE TEXTILES LTD. Butibori , Nagpur. - Officer Utility Engineer (1.5 </w:t>
      </w:r>
      <w:r w:rsidR="000A2965" w:rsidRPr="00EF0167">
        <w:rPr>
          <w:rFonts w:ascii="Arial" w:eastAsia="Times New Roman" w:hAnsi="Arial" w:cs="Arial"/>
          <w:b/>
          <w:color w:val="000000"/>
        </w:rPr>
        <w:t>yrs)</w:t>
      </w:r>
    </w:p>
    <w:p w:rsidR="00EF4052" w:rsidRPr="00EF0167" w:rsidRDefault="00EF4052" w:rsidP="00077D52">
      <w:pPr>
        <w:tabs>
          <w:tab w:val="left" w:pos="864"/>
        </w:tabs>
        <w:ind w:left="504"/>
        <w:rPr>
          <w:rFonts w:ascii="Arial" w:eastAsia="Times New Roman" w:hAnsi="Arial" w:cs="Arial"/>
          <w:b/>
          <w:color w:val="000000"/>
        </w:rPr>
      </w:pPr>
    </w:p>
    <w:p w:rsidR="00EF4052" w:rsidRPr="00EF0167" w:rsidRDefault="00EF4052" w:rsidP="00EF4052">
      <w:pPr>
        <w:rPr>
          <w:rFonts w:ascii="Arial" w:eastAsia="Times New Roman" w:hAnsi="Arial" w:cs="Arial"/>
          <w:b/>
          <w:color w:val="000000"/>
          <w:u w:val="single"/>
        </w:rPr>
      </w:pPr>
      <w:r w:rsidRPr="00EF0167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Key Objectives</w:t>
      </w:r>
      <w:r w:rsidRPr="00EF0167">
        <w:rPr>
          <w:rFonts w:ascii="Arial" w:eastAsia="Times New Roman" w:hAnsi="Arial" w:cs="Arial"/>
          <w:b/>
          <w:color w:val="000000"/>
          <w:u w:val="single"/>
        </w:rPr>
        <w:t>:</w:t>
      </w:r>
    </w:p>
    <w:p w:rsidR="00EF4052" w:rsidRPr="00EF0167" w:rsidRDefault="00EF4052" w:rsidP="00EF4052">
      <w:pPr>
        <w:numPr>
          <w:ilvl w:val="0"/>
          <w:numId w:val="29"/>
        </w:numPr>
        <w:tabs>
          <w:tab w:val="left" w:pos="207"/>
        </w:tabs>
        <w:autoSpaceDE w:val="0"/>
        <w:autoSpaceDN w:val="0"/>
        <w:spacing w:before="40" w:after="0" w:line="240" w:lineRule="auto"/>
        <w:ind w:left="567"/>
        <w:jc w:val="lowKashida"/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color w:val="000000"/>
        </w:rPr>
        <w:t>Manage the sourcing at optimum cost of a range of specified commodities &amp; sub-contract services</w:t>
      </w:r>
    </w:p>
    <w:p w:rsidR="00EF4052" w:rsidRPr="00EF0167" w:rsidRDefault="00EF4052" w:rsidP="00EF4052">
      <w:pPr>
        <w:numPr>
          <w:ilvl w:val="0"/>
          <w:numId w:val="29"/>
        </w:numPr>
        <w:tabs>
          <w:tab w:val="left" w:pos="207"/>
        </w:tabs>
        <w:autoSpaceDE w:val="0"/>
        <w:autoSpaceDN w:val="0"/>
        <w:spacing w:before="40" w:after="0" w:line="240" w:lineRule="auto"/>
        <w:ind w:left="567"/>
        <w:jc w:val="lowKashida"/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color w:val="000000"/>
        </w:rPr>
        <w:t>Enhance economic and commercial leverage and negotiate with suppliers, in order to develop lower cost opportunities.</w:t>
      </w:r>
    </w:p>
    <w:p w:rsidR="00EF4052" w:rsidRPr="00EF0167" w:rsidRDefault="00EF4052" w:rsidP="00EF4052">
      <w:pPr>
        <w:numPr>
          <w:ilvl w:val="0"/>
          <w:numId w:val="29"/>
        </w:numPr>
        <w:tabs>
          <w:tab w:val="left" w:pos="207"/>
        </w:tabs>
        <w:autoSpaceDE w:val="0"/>
        <w:autoSpaceDN w:val="0"/>
        <w:spacing w:before="40" w:after="0" w:line="240" w:lineRule="auto"/>
        <w:ind w:left="567"/>
        <w:jc w:val="lowKashida"/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color w:val="000000"/>
        </w:rPr>
        <w:t>Seek and develop cost reduction opportunities through on-going market research</w:t>
      </w:r>
    </w:p>
    <w:p w:rsidR="00E512DA" w:rsidRPr="00E512DA" w:rsidRDefault="00EF4052" w:rsidP="00E512DA">
      <w:pPr>
        <w:numPr>
          <w:ilvl w:val="0"/>
          <w:numId w:val="29"/>
        </w:numPr>
        <w:tabs>
          <w:tab w:val="left" w:pos="207"/>
        </w:tabs>
        <w:autoSpaceDE w:val="0"/>
        <w:autoSpaceDN w:val="0"/>
        <w:spacing w:before="40" w:after="0" w:line="240" w:lineRule="auto"/>
        <w:ind w:left="567"/>
        <w:jc w:val="lowKashida"/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color w:val="000000"/>
        </w:rPr>
        <w:t>Provide timely and accurate data to management for Budget approval for project</w:t>
      </w:r>
      <w:r w:rsidR="00E512DA">
        <w:rPr>
          <w:rFonts w:ascii="Arial" w:eastAsia="Times New Roman" w:hAnsi="Arial" w:cs="Arial"/>
          <w:color w:val="000000"/>
        </w:rPr>
        <w:t>/yearly basis as per production.</w:t>
      </w:r>
    </w:p>
    <w:p w:rsidR="00E512DA" w:rsidRDefault="00E512DA" w:rsidP="005E73F7">
      <w:pPr>
        <w:pBdr>
          <w:bottom w:val="thinThickSmallGap" w:sz="36" w:space="0" w:color="auto"/>
        </w:pBdr>
        <w:jc w:val="lowKashida"/>
        <w:rPr>
          <w:rFonts w:ascii="Arial" w:eastAsia="Times New Roman" w:hAnsi="Arial" w:cs="Arial"/>
          <w:b/>
          <w:color w:val="000000"/>
        </w:rPr>
      </w:pPr>
    </w:p>
    <w:p w:rsidR="005E73F7" w:rsidRPr="00EF0167" w:rsidRDefault="005E73F7" w:rsidP="005E73F7">
      <w:pPr>
        <w:pBdr>
          <w:bottom w:val="thinThickSmallGap" w:sz="36" w:space="0" w:color="auto"/>
        </w:pBdr>
        <w:jc w:val="lowKashida"/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b/>
          <w:color w:val="000000"/>
        </w:rPr>
        <w:t xml:space="preserve">ENGINEERING DEPT.:- ARVIND MILLS LTD. </w:t>
      </w:r>
    </w:p>
    <w:p w:rsidR="00077D52" w:rsidRPr="00EF0167" w:rsidRDefault="00077D52" w:rsidP="00077D52">
      <w:pPr>
        <w:ind w:left="720"/>
        <w:rPr>
          <w:rFonts w:ascii="Arial" w:eastAsia="Times New Roman" w:hAnsi="Arial" w:cs="Arial"/>
          <w:color w:val="000000"/>
          <w:sz w:val="18"/>
        </w:rPr>
      </w:pPr>
    </w:p>
    <w:p w:rsidR="00371BAD" w:rsidRPr="00EF0167" w:rsidRDefault="00371BAD" w:rsidP="002878CD">
      <w:pPr>
        <w:numPr>
          <w:ilvl w:val="0"/>
          <w:numId w:val="38"/>
        </w:numPr>
        <w:tabs>
          <w:tab w:val="left" w:pos="360"/>
        </w:tabs>
        <w:autoSpaceDE w:val="0"/>
        <w:autoSpaceDN w:val="0"/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color w:val="000000"/>
        </w:rPr>
        <w:lastRenderedPageBreak/>
        <w:t xml:space="preserve">Operation and Maintenance of </w:t>
      </w:r>
      <w:r w:rsidRPr="00EF4F1A">
        <w:rPr>
          <w:rFonts w:ascii="Arial" w:eastAsia="Times New Roman" w:hAnsi="Arial" w:cs="Arial"/>
          <w:b/>
          <w:color w:val="000000"/>
        </w:rPr>
        <w:t>Utility</w:t>
      </w:r>
      <w:r w:rsidR="00E512DA">
        <w:rPr>
          <w:rFonts w:ascii="Arial" w:eastAsia="Times New Roman" w:hAnsi="Arial" w:cs="Arial"/>
          <w:b/>
          <w:color w:val="000000"/>
        </w:rPr>
        <w:t xml:space="preserve"> </w:t>
      </w:r>
      <w:r w:rsidRPr="00EF0167">
        <w:rPr>
          <w:rFonts w:ascii="Arial" w:eastAsia="Times New Roman" w:hAnsi="Arial" w:cs="Arial"/>
          <w:color w:val="000000"/>
        </w:rPr>
        <w:t>equipments.</w:t>
      </w:r>
    </w:p>
    <w:p w:rsidR="002878CD" w:rsidRPr="00EF0167" w:rsidRDefault="00077D52" w:rsidP="002878CD">
      <w:pPr>
        <w:numPr>
          <w:ilvl w:val="0"/>
          <w:numId w:val="38"/>
        </w:numPr>
        <w:tabs>
          <w:tab w:val="left" w:pos="360"/>
        </w:tabs>
        <w:autoSpaceDE w:val="0"/>
        <w:autoSpaceDN w:val="0"/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color w:val="000000"/>
        </w:rPr>
        <w:t xml:space="preserve">Maintenance of various processing machines of </w:t>
      </w:r>
      <w:r w:rsidRPr="00EF0167">
        <w:rPr>
          <w:rFonts w:ascii="Arial" w:eastAsia="Times New Roman" w:hAnsi="Arial" w:cs="Arial"/>
          <w:b/>
          <w:bCs/>
          <w:color w:val="000000"/>
        </w:rPr>
        <w:t>Bleaching</w:t>
      </w:r>
      <w:r w:rsidRPr="00EF0167">
        <w:rPr>
          <w:rFonts w:ascii="Arial" w:eastAsia="Times New Roman" w:hAnsi="Arial" w:cs="Arial"/>
          <w:color w:val="000000"/>
        </w:rPr>
        <w:t>(BenningerPTR,KCBR,OsthoffSing</w:t>
      </w:r>
      <w:r w:rsidR="00946F89" w:rsidRPr="00EF0167">
        <w:rPr>
          <w:rFonts w:ascii="Arial" w:eastAsia="Times New Roman" w:hAnsi="Arial" w:cs="Arial"/>
          <w:color w:val="000000"/>
        </w:rPr>
        <w:t>e</w:t>
      </w:r>
      <w:r w:rsidRPr="00EF0167">
        <w:rPr>
          <w:rFonts w:ascii="Arial" w:eastAsia="Times New Roman" w:hAnsi="Arial" w:cs="Arial"/>
          <w:color w:val="000000"/>
        </w:rPr>
        <w:t xml:space="preserve">ing, Morrison Merceriser, BenningerMerceriser, Injecta Washing, Lafers&amp;Xetmasueiding m/cs) , </w:t>
      </w:r>
      <w:r w:rsidRPr="00EF0167">
        <w:rPr>
          <w:rFonts w:ascii="Arial" w:eastAsia="Times New Roman" w:hAnsi="Arial" w:cs="Arial"/>
          <w:b/>
          <w:bCs/>
          <w:color w:val="000000"/>
        </w:rPr>
        <w:t>Dyeing</w:t>
      </w:r>
      <w:r w:rsidRPr="00EF0167">
        <w:rPr>
          <w:rFonts w:ascii="Arial" w:eastAsia="Times New Roman" w:hAnsi="Arial" w:cs="Arial"/>
          <w:color w:val="000000"/>
        </w:rPr>
        <w:t xml:space="preserve">(CPBs, Paddry, Kuster Pad steam,Goller Pad Steam,  Benninger Pad Steam, Saturator, Jiggers, Sclavos or Soft flow, Rope Opener) ,  </w:t>
      </w:r>
      <w:r w:rsidRPr="00EF0167">
        <w:rPr>
          <w:rFonts w:ascii="Arial" w:eastAsia="Times New Roman" w:hAnsi="Arial" w:cs="Arial"/>
          <w:b/>
          <w:bCs/>
          <w:color w:val="000000"/>
        </w:rPr>
        <w:t>Finishing</w:t>
      </w:r>
      <w:r w:rsidRPr="00EF0167">
        <w:rPr>
          <w:rFonts w:ascii="Arial" w:eastAsia="Times New Roman" w:hAnsi="Arial" w:cs="Arial"/>
          <w:color w:val="000000"/>
        </w:rPr>
        <w:t xml:space="preserve">( Bruckner Stenters, MonfortsStenter, Yamuna Stenter, Bruckner Curing, Monforts Curing, Sanforisers, Relax dryer, Biancalani or airo-24) and </w:t>
      </w:r>
      <w:r w:rsidRPr="00EF0167">
        <w:rPr>
          <w:rFonts w:ascii="Arial" w:eastAsia="Times New Roman" w:hAnsi="Arial" w:cs="Arial"/>
          <w:b/>
          <w:bCs/>
          <w:color w:val="000000"/>
        </w:rPr>
        <w:t>Folding</w:t>
      </w:r>
      <w:r w:rsidRPr="00EF0167">
        <w:rPr>
          <w:rFonts w:ascii="Arial" w:eastAsia="Times New Roman" w:hAnsi="Arial" w:cs="Arial"/>
          <w:color w:val="000000"/>
        </w:rPr>
        <w:t>(Inspection, Cutting and packing m/cs) .</w:t>
      </w:r>
    </w:p>
    <w:p w:rsidR="007942BC" w:rsidRPr="00EF0167" w:rsidRDefault="003C63DB" w:rsidP="002878CD">
      <w:pPr>
        <w:numPr>
          <w:ilvl w:val="0"/>
          <w:numId w:val="38"/>
        </w:numPr>
        <w:tabs>
          <w:tab w:val="left" w:pos="360"/>
        </w:tabs>
        <w:autoSpaceDE w:val="0"/>
        <w:autoSpaceDN w:val="0"/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color w:val="000000"/>
        </w:rPr>
        <w:t xml:space="preserve"> Maintenance of </w:t>
      </w:r>
      <w:r w:rsidR="00C25621" w:rsidRPr="00EF0167">
        <w:rPr>
          <w:rFonts w:ascii="Arial" w:eastAsia="Times New Roman" w:hAnsi="Arial" w:cs="Arial"/>
          <w:b/>
          <w:bCs/>
          <w:color w:val="000000"/>
        </w:rPr>
        <w:t>Pr</w:t>
      </w:r>
      <w:r w:rsidRPr="00EF0167">
        <w:rPr>
          <w:rFonts w:ascii="Arial" w:eastAsia="Times New Roman" w:hAnsi="Arial" w:cs="Arial"/>
          <w:b/>
          <w:bCs/>
          <w:color w:val="000000"/>
        </w:rPr>
        <w:t>inting</w:t>
      </w:r>
      <w:r w:rsidRPr="00EF0167">
        <w:rPr>
          <w:rFonts w:ascii="Arial" w:eastAsia="Times New Roman" w:hAnsi="Arial" w:cs="Arial"/>
          <w:color w:val="000000"/>
        </w:rPr>
        <w:t xml:space="preserve"> machines </w:t>
      </w:r>
      <w:r w:rsidR="001F6F79" w:rsidRPr="00EF0167">
        <w:rPr>
          <w:rFonts w:ascii="Arial" w:eastAsia="Times New Roman" w:hAnsi="Arial" w:cs="Arial"/>
          <w:color w:val="000000"/>
        </w:rPr>
        <w:t>(</w:t>
      </w:r>
      <w:r w:rsidR="00735BB1" w:rsidRPr="00EF0167">
        <w:rPr>
          <w:rFonts w:ascii="Arial" w:eastAsia="Times New Roman" w:hAnsi="Arial" w:cs="Arial"/>
          <w:color w:val="000000"/>
        </w:rPr>
        <w:t xml:space="preserve">Zimmer </w:t>
      </w:r>
      <w:r w:rsidR="00E512DA" w:rsidRPr="00EF0167">
        <w:rPr>
          <w:rFonts w:ascii="Arial" w:eastAsia="Times New Roman" w:hAnsi="Arial" w:cs="Arial"/>
          <w:color w:val="000000"/>
        </w:rPr>
        <w:t>Rotary,</w:t>
      </w:r>
      <w:r w:rsidR="00735BB1" w:rsidRPr="00EF0167">
        <w:rPr>
          <w:rFonts w:ascii="Arial" w:eastAsia="Times New Roman" w:hAnsi="Arial" w:cs="Arial"/>
          <w:color w:val="000000"/>
        </w:rPr>
        <w:t xml:space="preserve"> </w:t>
      </w:r>
      <w:r w:rsidR="00896437" w:rsidRPr="00EF0167">
        <w:rPr>
          <w:rFonts w:ascii="Arial" w:eastAsia="Times New Roman" w:hAnsi="Arial" w:cs="Arial"/>
          <w:color w:val="000000"/>
        </w:rPr>
        <w:t>I</w:t>
      </w:r>
      <w:r w:rsidR="00750509" w:rsidRPr="00EF0167">
        <w:rPr>
          <w:rFonts w:ascii="Arial" w:eastAsia="Times New Roman" w:hAnsi="Arial" w:cs="Arial"/>
          <w:color w:val="000000"/>
        </w:rPr>
        <w:t xml:space="preserve">chinose </w:t>
      </w:r>
      <w:r w:rsidR="00E512DA" w:rsidRPr="00EF0167">
        <w:rPr>
          <w:rFonts w:ascii="Arial" w:eastAsia="Times New Roman" w:hAnsi="Arial" w:cs="Arial"/>
          <w:color w:val="000000"/>
        </w:rPr>
        <w:t>rotary,</w:t>
      </w:r>
      <w:r w:rsidR="00750509" w:rsidRPr="00EF0167">
        <w:rPr>
          <w:rFonts w:ascii="Arial" w:eastAsia="Times New Roman" w:hAnsi="Arial" w:cs="Arial"/>
          <w:color w:val="000000"/>
        </w:rPr>
        <w:t xml:space="preserve"> </w:t>
      </w:r>
      <w:r w:rsidR="008B4C33" w:rsidRPr="00EF0167">
        <w:rPr>
          <w:rFonts w:ascii="Arial" w:eastAsia="Times New Roman" w:hAnsi="Arial" w:cs="Arial"/>
          <w:color w:val="000000"/>
        </w:rPr>
        <w:t xml:space="preserve">Laxmi </w:t>
      </w:r>
      <w:r w:rsidR="00E512DA" w:rsidRPr="00EF0167">
        <w:rPr>
          <w:rFonts w:ascii="Arial" w:eastAsia="Times New Roman" w:hAnsi="Arial" w:cs="Arial"/>
          <w:color w:val="000000"/>
        </w:rPr>
        <w:t>rotary,</w:t>
      </w:r>
      <w:r w:rsidR="008B4C33" w:rsidRPr="00EF0167">
        <w:rPr>
          <w:rFonts w:ascii="Arial" w:eastAsia="Times New Roman" w:hAnsi="Arial" w:cs="Arial"/>
          <w:color w:val="000000"/>
        </w:rPr>
        <w:t xml:space="preserve"> </w:t>
      </w:r>
      <w:r w:rsidR="00287A76" w:rsidRPr="00EF0167">
        <w:rPr>
          <w:rFonts w:ascii="Arial" w:eastAsia="Times New Roman" w:hAnsi="Arial" w:cs="Arial"/>
          <w:color w:val="000000"/>
        </w:rPr>
        <w:t xml:space="preserve">Digital </w:t>
      </w:r>
      <w:r w:rsidR="00E512DA" w:rsidRPr="00EF0167">
        <w:rPr>
          <w:rFonts w:ascii="Arial" w:eastAsia="Times New Roman" w:hAnsi="Arial" w:cs="Arial"/>
          <w:color w:val="000000"/>
        </w:rPr>
        <w:t>printing)</w:t>
      </w:r>
      <w:r w:rsidR="00287A76" w:rsidRPr="00EF0167">
        <w:rPr>
          <w:rFonts w:ascii="Arial" w:eastAsia="Times New Roman" w:hAnsi="Arial" w:cs="Arial"/>
          <w:color w:val="000000"/>
        </w:rPr>
        <w:t xml:space="preserve">. </w:t>
      </w:r>
    </w:p>
    <w:p w:rsidR="00077D52" w:rsidRPr="00EF0167" w:rsidRDefault="00077D52" w:rsidP="002878CD">
      <w:pPr>
        <w:numPr>
          <w:ilvl w:val="0"/>
          <w:numId w:val="38"/>
        </w:numPr>
        <w:tabs>
          <w:tab w:val="left" w:pos="360"/>
        </w:tabs>
        <w:autoSpaceDE w:val="0"/>
        <w:autoSpaceDN w:val="0"/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color w:val="000000"/>
        </w:rPr>
        <w:t>Ensure commercially efficient, safe, reliable and profitable operation of plant.</w:t>
      </w:r>
    </w:p>
    <w:p w:rsidR="00077D52" w:rsidRPr="00EF0167" w:rsidRDefault="00077D52" w:rsidP="00077D52">
      <w:pPr>
        <w:numPr>
          <w:ilvl w:val="0"/>
          <w:numId w:val="42"/>
        </w:numPr>
        <w:tabs>
          <w:tab w:val="left" w:pos="360"/>
        </w:tabs>
        <w:autoSpaceDE w:val="0"/>
        <w:autoSpaceDN w:val="0"/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color w:val="000000"/>
        </w:rPr>
        <w:t>Ensure high availability and dispatch as per schedule.</w:t>
      </w:r>
    </w:p>
    <w:p w:rsidR="00077D52" w:rsidRPr="00EF0167" w:rsidRDefault="00077D52" w:rsidP="00077D52">
      <w:pPr>
        <w:numPr>
          <w:ilvl w:val="0"/>
          <w:numId w:val="42"/>
        </w:numPr>
        <w:tabs>
          <w:tab w:val="left" w:pos="360"/>
        </w:tabs>
        <w:autoSpaceDE w:val="0"/>
        <w:autoSpaceDN w:val="0"/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color w:val="000000"/>
        </w:rPr>
        <w:t>Respond to emergencies arising in plant operations.</w:t>
      </w:r>
    </w:p>
    <w:p w:rsidR="00077D52" w:rsidRPr="00EF0167" w:rsidRDefault="00077D52" w:rsidP="00077D52">
      <w:pPr>
        <w:numPr>
          <w:ilvl w:val="0"/>
          <w:numId w:val="42"/>
        </w:numPr>
        <w:tabs>
          <w:tab w:val="left" w:pos="360"/>
        </w:tabs>
        <w:autoSpaceDE w:val="0"/>
        <w:autoSpaceDN w:val="0"/>
        <w:spacing w:after="0" w:line="240" w:lineRule="auto"/>
        <w:ind w:left="720"/>
        <w:rPr>
          <w:rFonts w:ascii="Arial" w:hAnsi="Arial" w:cs="Arial"/>
          <w:szCs w:val="20"/>
        </w:rPr>
      </w:pPr>
      <w:r w:rsidRPr="00EF0167">
        <w:rPr>
          <w:rFonts w:ascii="Arial" w:eastAsia="Times New Roman" w:hAnsi="Arial" w:cs="Arial"/>
          <w:color w:val="000000"/>
        </w:rPr>
        <w:t>Coordination with maintenance teams for emergency and for planned and breakdown maintenance.</w:t>
      </w:r>
    </w:p>
    <w:p w:rsidR="00077D52" w:rsidRPr="00EF0167" w:rsidRDefault="00077D52" w:rsidP="00077D52">
      <w:pPr>
        <w:numPr>
          <w:ilvl w:val="0"/>
          <w:numId w:val="35"/>
        </w:numPr>
        <w:tabs>
          <w:tab w:val="left" w:pos="360"/>
        </w:tabs>
        <w:autoSpaceDE w:val="0"/>
        <w:autoSpaceDN w:val="0"/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color w:val="000000"/>
        </w:rPr>
        <w:t>Manage operational planning for plant start up and shutdown.</w:t>
      </w:r>
    </w:p>
    <w:p w:rsidR="00077D52" w:rsidRPr="00EF0167" w:rsidRDefault="00077D52" w:rsidP="00077D52">
      <w:pPr>
        <w:numPr>
          <w:ilvl w:val="0"/>
          <w:numId w:val="35"/>
        </w:numPr>
        <w:tabs>
          <w:tab w:val="left" w:pos="360"/>
        </w:tabs>
        <w:autoSpaceDE w:val="0"/>
        <w:autoSpaceDN w:val="0"/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color w:val="000000"/>
        </w:rPr>
        <w:t>Plan manning requirements for shifts.</w:t>
      </w:r>
    </w:p>
    <w:p w:rsidR="00077D52" w:rsidRPr="00EF0167" w:rsidRDefault="00077D52" w:rsidP="00077D52">
      <w:pPr>
        <w:numPr>
          <w:ilvl w:val="0"/>
          <w:numId w:val="35"/>
        </w:numPr>
        <w:tabs>
          <w:tab w:val="left" w:pos="360"/>
        </w:tabs>
        <w:autoSpaceDE w:val="0"/>
        <w:autoSpaceDN w:val="0"/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color w:val="000000"/>
        </w:rPr>
        <w:t>Oversee various operational parameters and ensure proper response to any deviation / abnormalities.</w:t>
      </w:r>
    </w:p>
    <w:p w:rsidR="00077D52" w:rsidRPr="00EF0167" w:rsidRDefault="00077D52" w:rsidP="00077D52">
      <w:pPr>
        <w:numPr>
          <w:ilvl w:val="0"/>
          <w:numId w:val="35"/>
        </w:numPr>
        <w:tabs>
          <w:tab w:val="left" w:pos="360"/>
        </w:tabs>
        <w:autoSpaceDE w:val="0"/>
        <w:autoSpaceDN w:val="0"/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color w:val="000000"/>
        </w:rPr>
        <w:t>Assist, guide, direct subordinates in operation of the Unit in safe, efficient and optical way.</w:t>
      </w:r>
    </w:p>
    <w:p w:rsidR="00077D52" w:rsidRPr="00EF0167" w:rsidRDefault="00077D52" w:rsidP="00077D52">
      <w:pPr>
        <w:numPr>
          <w:ilvl w:val="0"/>
          <w:numId w:val="35"/>
        </w:numPr>
        <w:tabs>
          <w:tab w:val="left" w:pos="360"/>
        </w:tabs>
        <w:autoSpaceDE w:val="0"/>
        <w:autoSpaceDN w:val="0"/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color w:val="000000"/>
        </w:rPr>
        <w:t>Log all shift activities / events and important parameters of the shift.</w:t>
      </w:r>
    </w:p>
    <w:p w:rsidR="00077D52" w:rsidRPr="00EF0167" w:rsidRDefault="00077D52" w:rsidP="00077D52">
      <w:pPr>
        <w:numPr>
          <w:ilvl w:val="0"/>
          <w:numId w:val="35"/>
        </w:numPr>
        <w:tabs>
          <w:tab w:val="left" w:pos="360"/>
        </w:tabs>
        <w:autoSpaceDE w:val="0"/>
        <w:autoSpaceDN w:val="0"/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color w:val="000000"/>
        </w:rPr>
        <w:t xml:space="preserve"> Provide data for preparation of Plant Report.</w:t>
      </w:r>
    </w:p>
    <w:p w:rsidR="00077D52" w:rsidRPr="00EF0167" w:rsidRDefault="00077D52" w:rsidP="00077D52">
      <w:pPr>
        <w:numPr>
          <w:ilvl w:val="0"/>
          <w:numId w:val="35"/>
        </w:numPr>
        <w:tabs>
          <w:tab w:val="left" w:pos="360"/>
        </w:tabs>
        <w:autoSpaceDE w:val="0"/>
        <w:autoSpaceDN w:val="0"/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color w:val="000000"/>
        </w:rPr>
        <w:t>Co-ordinate with maintenance, personnel for ensuring violation, defect identification, work permit, trials and clearance of jobs prioritized by him.</w:t>
      </w:r>
    </w:p>
    <w:p w:rsidR="00077D52" w:rsidRPr="00EF0167" w:rsidRDefault="00077D52" w:rsidP="00077D52">
      <w:pPr>
        <w:numPr>
          <w:ilvl w:val="0"/>
          <w:numId w:val="35"/>
        </w:numPr>
        <w:tabs>
          <w:tab w:val="left" w:pos="360"/>
        </w:tabs>
        <w:autoSpaceDE w:val="0"/>
        <w:autoSpaceDN w:val="0"/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color w:val="000000"/>
        </w:rPr>
        <w:t>Assist, guide and direct Operating personnel during emergency.</w:t>
      </w:r>
    </w:p>
    <w:p w:rsidR="00077D52" w:rsidRPr="00EF0167" w:rsidRDefault="000A2965" w:rsidP="00077D52">
      <w:pPr>
        <w:numPr>
          <w:ilvl w:val="0"/>
          <w:numId w:val="35"/>
        </w:numPr>
        <w:tabs>
          <w:tab w:val="left" w:pos="360"/>
        </w:tabs>
        <w:autoSpaceDE w:val="0"/>
        <w:autoSpaceDN w:val="0"/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color w:val="000000"/>
        </w:rPr>
        <w:t>Arranging material by generating PR’s and keeping records of items</w:t>
      </w:r>
    </w:p>
    <w:p w:rsidR="000A2965" w:rsidRPr="00EF0167" w:rsidRDefault="000A2965" w:rsidP="00077D52">
      <w:pPr>
        <w:numPr>
          <w:ilvl w:val="0"/>
          <w:numId w:val="35"/>
        </w:numPr>
        <w:tabs>
          <w:tab w:val="left" w:pos="360"/>
        </w:tabs>
        <w:autoSpaceDE w:val="0"/>
        <w:autoSpaceDN w:val="0"/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color w:val="000000"/>
        </w:rPr>
        <w:t>Maintaining repairable items records.</w:t>
      </w:r>
    </w:p>
    <w:p w:rsidR="00EF4052" w:rsidRPr="00EF0167" w:rsidRDefault="000A2965" w:rsidP="00EF4052">
      <w:pPr>
        <w:numPr>
          <w:ilvl w:val="0"/>
          <w:numId w:val="35"/>
        </w:numPr>
        <w:tabs>
          <w:tab w:val="left" w:pos="360"/>
        </w:tabs>
        <w:autoSpaceDE w:val="0"/>
        <w:autoSpaceDN w:val="0"/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color w:val="000000"/>
        </w:rPr>
        <w:t>Maintaining Expander/ Nip replacement files.</w:t>
      </w:r>
    </w:p>
    <w:p w:rsidR="00EF4052" w:rsidRPr="00EF0167" w:rsidRDefault="00EF4052" w:rsidP="00EF4052">
      <w:pPr>
        <w:numPr>
          <w:ilvl w:val="0"/>
          <w:numId w:val="35"/>
        </w:numPr>
        <w:tabs>
          <w:tab w:val="left" w:pos="360"/>
        </w:tabs>
        <w:autoSpaceDE w:val="0"/>
        <w:autoSpaceDN w:val="0"/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color w:val="000000"/>
          <w:sz w:val="24"/>
        </w:rPr>
        <w:t>Erection and commissioning of Goller</w:t>
      </w:r>
      <w:r w:rsidR="00E512DA">
        <w:rPr>
          <w:rFonts w:ascii="Arial" w:eastAsia="Times New Roman" w:hAnsi="Arial" w:cs="Arial"/>
          <w:color w:val="000000"/>
          <w:sz w:val="24"/>
        </w:rPr>
        <w:t xml:space="preserve"> </w:t>
      </w:r>
      <w:r w:rsidRPr="00EF0167">
        <w:rPr>
          <w:rFonts w:ascii="Arial" w:eastAsia="Times New Roman" w:hAnsi="Arial" w:cs="Arial"/>
          <w:color w:val="000000"/>
          <w:sz w:val="24"/>
        </w:rPr>
        <w:t>Suphur machine , Soft Flows 250 , 500 and 750 Kg , Jet Dyeing machine</w:t>
      </w:r>
    </w:p>
    <w:p w:rsidR="005016B6" w:rsidRPr="00EF0167" w:rsidRDefault="005016B6" w:rsidP="005016B6">
      <w:pPr>
        <w:tabs>
          <w:tab w:val="left" w:pos="207"/>
        </w:tabs>
        <w:autoSpaceDE w:val="0"/>
        <w:autoSpaceDN w:val="0"/>
        <w:spacing w:before="40" w:after="0" w:line="240" w:lineRule="auto"/>
        <w:jc w:val="lowKashida"/>
        <w:rPr>
          <w:rFonts w:ascii="Arial" w:eastAsia="Times New Roman" w:hAnsi="Arial" w:cs="Arial"/>
          <w:color w:val="000000"/>
        </w:rPr>
      </w:pPr>
    </w:p>
    <w:p w:rsidR="005016B6" w:rsidRPr="00EF0167" w:rsidRDefault="005016B6" w:rsidP="005016B6">
      <w:pPr>
        <w:tabs>
          <w:tab w:val="left" w:pos="207"/>
        </w:tabs>
        <w:autoSpaceDE w:val="0"/>
        <w:autoSpaceDN w:val="0"/>
        <w:spacing w:before="40" w:after="0" w:line="240" w:lineRule="auto"/>
        <w:jc w:val="lowKashida"/>
        <w:rPr>
          <w:rFonts w:ascii="Arial" w:eastAsia="Times New Roman" w:hAnsi="Arial" w:cs="Arial"/>
          <w:color w:val="000000"/>
        </w:rPr>
      </w:pPr>
    </w:p>
    <w:p w:rsidR="005016B6" w:rsidRPr="00EF0167" w:rsidRDefault="005016B6" w:rsidP="005016B6">
      <w:pPr>
        <w:pBdr>
          <w:bottom w:val="thinThickSmallGap" w:sz="36" w:space="0" w:color="auto"/>
        </w:pBdr>
        <w:jc w:val="lowKashida"/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b/>
          <w:color w:val="000000"/>
        </w:rPr>
        <w:t>UTILITY DEPT.:- INDORAMA SYNTHETICS (I) LTD.</w:t>
      </w:r>
      <w:r w:rsidR="00EF4F1A" w:rsidRPr="00EF0167">
        <w:rPr>
          <w:rFonts w:ascii="Arial" w:eastAsia="Times New Roman" w:hAnsi="Arial" w:cs="Arial"/>
          <w:b/>
          <w:color w:val="000000"/>
        </w:rPr>
        <w:t>(Sr</w:t>
      </w:r>
      <w:r w:rsidR="006A0D1C" w:rsidRPr="00EF0167">
        <w:rPr>
          <w:rFonts w:ascii="Arial" w:eastAsia="Times New Roman" w:hAnsi="Arial" w:cs="Arial"/>
          <w:b/>
          <w:color w:val="000000"/>
        </w:rPr>
        <w:t>. Utility</w:t>
      </w:r>
      <w:r w:rsidR="00EF4F1A">
        <w:rPr>
          <w:rFonts w:ascii="Arial" w:eastAsia="Times New Roman" w:hAnsi="Arial" w:cs="Arial"/>
          <w:b/>
          <w:color w:val="000000"/>
        </w:rPr>
        <w:t xml:space="preserve"> Executive</w:t>
      </w:r>
      <w:r w:rsidR="00EF4F1A" w:rsidRPr="00EF0167">
        <w:rPr>
          <w:rFonts w:ascii="Arial" w:eastAsia="Times New Roman" w:hAnsi="Arial" w:cs="Arial"/>
          <w:b/>
          <w:color w:val="000000"/>
        </w:rPr>
        <w:t>)</w:t>
      </w:r>
    </w:p>
    <w:p w:rsidR="005016B6" w:rsidRPr="00EF0167" w:rsidRDefault="00371BAD" w:rsidP="005016B6">
      <w:pPr>
        <w:numPr>
          <w:ilvl w:val="0"/>
          <w:numId w:val="29"/>
        </w:numPr>
        <w:tabs>
          <w:tab w:val="left" w:pos="207"/>
        </w:tabs>
        <w:autoSpaceDE w:val="0"/>
        <w:autoSpaceDN w:val="0"/>
        <w:spacing w:before="40" w:after="0" w:line="240" w:lineRule="auto"/>
        <w:ind w:left="567"/>
        <w:jc w:val="lowKashida"/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color w:val="000000"/>
        </w:rPr>
        <w:t>Erection , commissioning , o</w:t>
      </w:r>
      <w:r w:rsidR="005E73F7" w:rsidRPr="00EF0167">
        <w:rPr>
          <w:rFonts w:ascii="Arial" w:eastAsia="Times New Roman" w:hAnsi="Arial" w:cs="Arial"/>
          <w:color w:val="000000"/>
        </w:rPr>
        <w:t>peration and maintenance of coal fired HTM system</w:t>
      </w:r>
    </w:p>
    <w:p w:rsidR="005E73F7" w:rsidRPr="00EF0167" w:rsidRDefault="005E73F7" w:rsidP="005016B6">
      <w:pPr>
        <w:numPr>
          <w:ilvl w:val="0"/>
          <w:numId w:val="29"/>
        </w:numPr>
        <w:tabs>
          <w:tab w:val="left" w:pos="207"/>
        </w:tabs>
        <w:autoSpaceDE w:val="0"/>
        <w:autoSpaceDN w:val="0"/>
        <w:spacing w:before="40" w:after="0" w:line="240" w:lineRule="auto"/>
        <w:ind w:left="567"/>
        <w:jc w:val="lowKashida"/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color w:val="000000"/>
        </w:rPr>
        <w:t>Operation and maintenance of 10TPH low and high pressure Steam Boilers</w:t>
      </w:r>
      <w:r w:rsidR="00371BAD" w:rsidRPr="00EF0167">
        <w:rPr>
          <w:rFonts w:ascii="Arial" w:eastAsia="Times New Roman" w:hAnsi="Arial" w:cs="Arial"/>
          <w:color w:val="000000"/>
        </w:rPr>
        <w:t xml:space="preserve"> ( 4 no.s )</w:t>
      </w:r>
    </w:p>
    <w:p w:rsidR="00371BAD" w:rsidRPr="00EF0167" w:rsidRDefault="00371BAD" w:rsidP="005016B6">
      <w:pPr>
        <w:numPr>
          <w:ilvl w:val="0"/>
          <w:numId w:val="29"/>
        </w:numPr>
        <w:tabs>
          <w:tab w:val="left" w:pos="207"/>
        </w:tabs>
        <w:autoSpaceDE w:val="0"/>
        <w:autoSpaceDN w:val="0"/>
        <w:spacing w:before="40" w:after="0" w:line="240" w:lineRule="auto"/>
        <w:ind w:left="567"/>
        <w:jc w:val="lowKashida"/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color w:val="000000"/>
        </w:rPr>
        <w:t>Operation and maintenance of ETP.</w:t>
      </w:r>
    </w:p>
    <w:p w:rsidR="00077D52" w:rsidRPr="00EF0167" w:rsidRDefault="00077D52" w:rsidP="00077D52">
      <w:pPr>
        <w:spacing w:before="40"/>
        <w:ind w:left="567"/>
        <w:rPr>
          <w:rFonts w:ascii="Arial" w:eastAsia="Times New Roman" w:hAnsi="Arial" w:cs="Arial"/>
          <w:color w:val="000000"/>
        </w:rPr>
      </w:pPr>
    </w:p>
    <w:p w:rsidR="00077D52" w:rsidRPr="00EF0167" w:rsidRDefault="00077D52" w:rsidP="00077D52">
      <w:pPr>
        <w:pBdr>
          <w:bottom w:val="thinThickSmallGap" w:sz="36" w:space="0" w:color="auto"/>
        </w:pBdr>
        <w:jc w:val="lowKashida"/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b/>
          <w:color w:val="000000"/>
        </w:rPr>
        <w:t>UTILITY DEPT.:- MORARJEE TEXTILES LTD.</w:t>
      </w:r>
      <w:r w:rsidR="00EF4F1A" w:rsidRPr="00EF0167">
        <w:rPr>
          <w:rFonts w:ascii="Arial" w:eastAsia="Times New Roman" w:hAnsi="Arial" w:cs="Arial"/>
          <w:b/>
          <w:color w:val="000000"/>
        </w:rPr>
        <w:t>(Utility</w:t>
      </w:r>
      <w:r w:rsidR="00371BAD" w:rsidRPr="00EF0167">
        <w:rPr>
          <w:rFonts w:ascii="Arial" w:eastAsia="Times New Roman" w:hAnsi="Arial" w:cs="Arial"/>
          <w:b/>
          <w:color w:val="000000"/>
        </w:rPr>
        <w:t xml:space="preserve"> - </w:t>
      </w:r>
      <w:r w:rsidR="00EF4F1A" w:rsidRPr="00EF0167">
        <w:rPr>
          <w:rFonts w:ascii="Arial" w:eastAsia="Times New Roman" w:hAnsi="Arial" w:cs="Arial"/>
          <w:b/>
          <w:color w:val="000000"/>
        </w:rPr>
        <w:t>Engineer)</w:t>
      </w:r>
    </w:p>
    <w:p w:rsidR="00EF4052" w:rsidRPr="00EF0167" w:rsidRDefault="00EF4052" w:rsidP="00EF4052">
      <w:pPr>
        <w:autoSpaceDE w:val="0"/>
        <w:autoSpaceDN w:val="0"/>
        <w:spacing w:after="0" w:line="240" w:lineRule="auto"/>
        <w:rPr>
          <w:rFonts w:ascii="Arial" w:eastAsia="Times New Roman" w:hAnsi="Arial" w:cs="Arial"/>
          <w:color w:val="000000"/>
        </w:rPr>
      </w:pPr>
    </w:p>
    <w:p w:rsidR="00077D52" w:rsidRPr="00EF0167" w:rsidRDefault="00077D52" w:rsidP="00EF4052">
      <w:pPr>
        <w:numPr>
          <w:ilvl w:val="0"/>
          <w:numId w:val="41"/>
        </w:numPr>
        <w:tabs>
          <w:tab w:val="left" w:pos="360"/>
        </w:tabs>
        <w:autoSpaceDE w:val="0"/>
        <w:autoSpaceDN w:val="0"/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color w:val="000000"/>
        </w:rPr>
        <w:t xml:space="preserve">IR make Air Compressors (RC) </w:t>
      </w:r>
      <w:r w:rsidR="00371BAD" w:rsidRPr="00EF0167">
        <w:rPr>
          <w:rFonts w:ascii="Arial" w:eastAsia="Times New Roman" w:hAnsi="Arial" w:cs="Arial"/>
          <w:color w:val="000000"/>
        </w:rPr>
        <w:t>1000 CFM each</w:t>
      </w:r>
    </w:p>
    <w:p w:rsidR="00EF4052" w:rsidRPr="00EF0167" w:rsidRDefault="00EF4052" w:rsidP="00EF4052">
      <w:pPr>
        <w:numPr>
          <w:ilvl w:val="0"/>
          <w:numId w:val="41"/>
        </w:numPr>
        <w:tabs>
          <w:tab w:val="left" w:pos="360"/>
        </w:tabs>
        <w:autoSpaceDE w:val="0"/>
        <w:autoSpaceDN w:val="0"/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color w:val="000000"/>
        </w:rPr>
        <w:t xml:space="preserve">VAC Chillers, ETP, FBC Boilers, Humidification plant, CRP, Pump house, Fire Fighting system. </w:t>
      </w:r>
    </w:p>
    <w:p w:rsidR="00077D52" w:rsidRPr="00EF0167" w:rsidRDefault="00077D52" w:rsidP="00077D52">
      <w:pPr>
        <w:numPr>
          <w:ilvl w:val="0"/>
          <w:numId w:val="41"/>
        </w:numPr>
        <w:tabs>
          <w:tab w:val="left" w:pos="360"/>
        </w:tabs>
        <w:autoSpaceDE w:val="0"/>
        <w:autoSpaceDN w:val="0"/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color w:val="000000"/>
        </w:rPr>
        <w:t>Maintaining and keeping record of fuel consumption in the shift.</w:t>
      </w:r>
    </w:p>
    <w:p w:rsidR="00077D52" w:rsidRPr="00EF0167" w:rsidRDefault="00077D52" w:rsidP="00077D52">
      <w:pPr>
        <w:numPr>
          <w:ilvl w:val="0"/>
          <w:numId w:val="41"/>
        </w:numPr>
        <w:tabs>
          <w:tab w:val="left" w:pos="360"/>
        </w:tabs>
        <w:autoSpaceDE w:val="0"/>
        <w:autoSpaceDN w:val="0"/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color w:val="000000"/>
        </w:rPr>
        <w:t>Maintaining utilities log books in the shift.</w:t>
      </w:r>
    </w:p>
    <w:p w:rsidR="00077D52" w:rsidRPr="00EF0167" w:rsidRDefault="00077D52" w:rsidP="00077D52">
      <w:pPr>
        <w:numPr>
          <w:ilvl w:val="0"/>
          <w:numId w:val="41"/>
        </w:numPr>
        <w:tabs>
          <w:tab w:val="left" w:pos="360"/>
        </w:tabs>
        <w:autoSpaceDE w:val="0"/>
        <w:autoSpaceDN w:val="0"/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color w:val="000000"/>
        </w:rPr>
        <w:t>Communicating with the dept shift engineers for utility requirement..</w:t>
      </w:r>
    </w:p>
    <w:p w:rsidR="00077D52" w:rsidRPr="00EF0167" w:rsidRDefault="00077D52" w:rsidP="00077D52">
      <w:pPr>
        <w:numPr>
          <w:ilvl w:val="0"/>
          <w:numId w:val="41"/>
        </w:numPr>
        <w:tabs>
          <w:tab w:val="left" w:pos="360"/>
        </w:tabs>
        <w:autoSpaceDE w:val="0"/>
        <w:autoSpaceDN w:val="0"/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color w:val="000000"/>
        </w:rPr>
        <w:t>Identifying inventory levels for the efficient storage of spares and maintenance equipment</w:t>
      </w:r>
    </w:p>
    <w:p w:rsidR="00077D52" w:rsidRPr="00EF0167" w:rsidRDefault="00077D52" w:rsidP="00077D52">
      <w:pPr>
        <w:numPr>
          <w:ilvl w:val="0"/>
          <w:numId w:val="41"/>
        </w:numPr>
        <w:tabs>
          <w:tab w:val="left" w:pos="360"/>
        </w:tabs>
        <w:autoSpaceDE w:val="0"/>
        <w:autoSpaceDN w:val="0"/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color w:val="000000"/>
        </w:rPr>
        <w:t>Ensure operation is within the budget.</w:t>
      </w:r>
    </w:p>
    <w:p w:rsidR="00077D52" w:rsidRPr="00EF0167" w:rsidRDefault="00077D52" w:rsidP="00077D52">
      <w:pPr>
        <w:rPr>
          <w:rFonts w:ascii="Arial" w:eastAsia="Times New Roman" w:hAnsi="Arial" w:cs="Arial"/>
          <w:color w:val="000000"/>
        </w:rPr>
      </w:pPr>
    </w:p>
    <w:p w:rsidR="00077D52" w:rsidRPr="00EF0167" w:rsidRDefault="00077D52" w:rsidP="00077D52">
      <w:pPr>
        <w:pBdr>
          <w:bottom w:val="thinThickSmallGap" w:sz="36" w:space="0" w:color="auto"/>
        </w:pBdr>
        <w:jc w:val="lowKashida"/>
        <w:rPr>
          <w:rFonts w:ascii="Arial" w:eastAsia="Times New Roman" w:hAnsi="Arial" w:cs="Arial"/>
          <w:b/>
          <w:color w:val="000000"/>
        </w:rPr>
      </w:pPr>
      <w:r w:rsidRPr="00EF0167">
        <w:rPr>
          <w:rFonts w:ascii="Arial" w:eastAsia="Times New Roman" w:hAnsi="Arial" w:cs="Arial"/>
          <w:b/>
          <w:color w:val="000000"/>
        </w:rPr>
        <w:t>HIGHLIGHTS</w:t>
      </w:r>
      <w:r w:rsidRPr="00EF0167">
        <w:rPr>
          <w:rFonts w:ascii="Arial" w:eastAsia="Times New Roman" w:hAnsi="Arial" w:cs="Arial"/>
          <w:b/>
          <w:color w:val="000000"/>
        </w:rPr>
        <w:tab/>
        <w:t>:-</w:t>
      </w:r>
    </w:p>
    <w:p w:rsidR="00077D52" w:rsidRPr="00EF0167" w:rsidRDefault="00077D52" w:rsidP="00077D52">
      <w:pPr>
        <w:numPr>
          <w:ilvl w:val="0"/>
          <w:numId w:val="39"/>
        </w:numPr>
        <w:tabs>
          <w:tab w:val="left" w:pos="360"/>
        </w:tabs>
        <w:autoSpaceDE w:val="0"/>
        <w:autoSpaceDN w:val="0"/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color w:val="000000"/>
          <w:shd w:val="clear" w:color="000000" w:fill="FFFFFF"/>
        </w:rPr>
        <w:t>Maintains cooperative relations and coordinates department activities with peer agencies and other departments. Attends meetings, conducts research, compiles information, completes special projects and various reports, and makes presentations.</w:t>
      </w:r>
    </w:p>
    <w:p w:rsidR="00077D52" w:rsidRPr="00EF0167" w:rsidRDefault="00077D52" w:rsidP="00077D52">
      <w:pPr>
        <w:numPr>
          <w:ilvl w:val="0"/>
          <w:numId w:val="39"/>
        </w:numPr>
        <w:tabs>
          <w:tab w:val="left" w:pos="360"/>
        </w:tabs>
        <w:autoSpaceDE w:val="0"/>
        <w:autoSpaceDN w:val="0"/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color w:val="000000"/>
          <w:shd w:val="clear" w:color="000000" w:fill="FFFFFF"/>
        </w:rPr>
        <w:lastRenderedPageBreak/>
        <w:t>Works with the Utilities and processing Manager to establish and implement well-defined emergency and contingency plans and procedures. Responds to utility emergencies as necessary.</w:t>
      </w:r>
      <w:r w:rsidRPr="00EF0167">
        <w:rPr>
          <w:rFonts w:ascii="Arial" w:eastAsia="Times New Roman" w:hAnsi="Arial" w:cs="Arial"/>
          <w:color w:val="000000"/>
        </w:rPr>
        <w:br/>
      </w:r>
    </w:p>
    <w:p w:rsidR="00077D52" w:rsidRPr="00EF0167" w:rsidRDefault="00077D52" w:rsidP="00077D52">
      <w:pPr>
        <w:pBdr>
          <w:bottom w:val="thinThickSmallGap" w:sz="36" w:space="0" w:color="auto"/>
        </w:pBdr>
        <w:jc w:val="lowKashida"/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b/>
          <w:color w:val="000000"/>
        </w:rPr>
        <w:t>BEST ACHIEVEMENT</w:t>
      </w:r>
      <w:r w:rsidRPr="00EF0167">
        <w:rPr>
          <w:rFonts w:ascii="Arial" w:eastAsia="Times New Roman" w:hAnsi="Arial" w:cs="Arial"/>
          <w:b/>
          <w:color w:val="000000"/>
        </w:rPr>
        <w:tab/>
        <w:t>:-</w:t>
      </w:r>
      <w:r w:rsidRPr="00EF0167">
        <w:rPr>
          <w:rFonts w:ascii="Arial" w:eastAsia="Times New Roman" w:hAnsi="Arial" w:cs="Arial"/>
          <w:b/>
          <w:color w:val="000000"/>
        </w:rPr>
        <w:tab/>
      </w:r>
    </w:p>
    <w:p w:rsidR="00077D52" w:rsidRPr="00EF0167" w:rsidRDefault="00077D52" w:rsidP="00077D52">
      <w:pPr>
        <w:rPr>
          <w:rFonts w:ascii="Arial" w:eastAsia="Times New Roman" w:hAnsi="Arial" w:cs="Arial"/>
          <w:color w:val="000000"/>
        </w:rPr>
      </w:pPr>
    </w:p>
    <w:p w:rsidR="00077D52" w:rsidRPr="00EF0167" w:rsidRDefault="00077D52" w:rsidP="00077D52">
      <w:pPr>
        <w:numPr>
          <w:ilvl w:val="0"/>
          <w:numId w:val="31"/>
        </w:numPr>
        <w:tabs>
          <w:tab w:val="left" w:pos="360"/>
        </w:tabs>
        <w:autoSpaceDE w:val="0"/>
        <w:autoSpaceDN w:val="0"/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color w:val="000000"/>
        </w:rPr>
        <w:t>ISTE Student Chapter in Second year (2006-07) as member of Social activity.</w:t>
      </w:r>
    </w:p>
    <w:p w:rsidR="00077D52" w:rsidRPr="00EF0167" w:rsidRDefault="00077D52" w:rsidP="00077D52">
      <w:pPr>
        <w:numPr>
          <w:ilvl w:val="0"/>
          <w:numId w:val="31"/>
        </w:numPr>
        <w:tabs>
          <w:tab w:val="left" w:pos="360"/>
        </w:tabs>
        <w:autoSpaceDE w:val="0"/>
        <w:autoSpaceDN w:val="0"/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color w:val="000000"/>
        </w:rPr>
        <w:t>NPTI Academic one day workshop at S.V.P.C.E.T. Nagpur.</w:t>
      </w:r>
    </w:p>
    <w:p w:rsidR="00077D52" w:rsidRPr="00EF0167" w:rsidRDefault="00077D52" w:rsidP="00077D52">
      <w:pPr>
        <w:numPr>
          <w:ilvl w:val="0"/>
          <w:numId w:val="31"/>
        </w:numPr>
        <w:tabs>
          <w:tab w:val="left" w:pos="360"/>
        </w:tabs>
        <w:autoSpaceDE w:val="0"/>
        <w:autoSpaceDN w:val="0"/>
        <w:spacing w:after="0" w:line="240" w:lineRule="auto"/>
        <w:ind w:left="720"/>
        <w:rPr>
          <w:rFonts w:ascii="Arial" w:hAnsi="Arial" w:cs="Arial"/>
          <w:szCs w:val="20"/>
        </w:rPr>
      </w:pPr>
      <w:r w:rsidRPr="00EF0167">
        <w:rPr>
          <w:rFonts w:ascii="Arial" w:eastAsia="Times New Roman" w:hAnsi="Arial" w:cs="Arial"/>
          <w:color w:val="000000"/>
        </w:rPr>
        <w:t>Passed the elementary grade drawing examination</w:t>
      </w:r>
    </w:p>
    <w:p w:rsidR="00077D52" w:rsidRPr="00EF0167" w:rsidRDefault="00371BAD" w:rsidP="00077D52">
      <w:pPr>
        <w:numPr>
          <w:ilvl w:val="0"/>
          <w:numId w:val="31"/>
        </w:numPr>
        <w:tabs>
          <w:tab w:val="left" w:pos="360"/>
        </w:tabs>
        <w:autoSpaceDE w:val="0"/>
        <w:autoSpaceDN w:val="0"/>
        <w:spacing w:after="0" w:line="240" w:lineRule="auto"/>
        <w:ind w:left="720"/>
        <w:rPr>
          <w:rFonts w:ascii="Arial" w:hAnsi="Arial" w:cs="Arial"/>
          <w:szCs w:val="20"/>
        </w:rPr>
      </w:pPr>
      <w:r w:rsidRPr="00EF0167">
        <w:rPr>
          <w:rFonts w:ascii="Arial" w:eastAsia="Times New Roman" w:hAnsi="Arial" w:cs="Arial"/>
          <w:color w:val="000000"/>
        </w:rPr>
        <w:t>Achieved successfully to control huge breakdowns in Goller Pad Steam machine by replacing bearings with bushes in immersion rollers and overall Dyeing processing machines at Arvind Mills.</w:t>
      </w:r>
      <w:r w:rsidR="00077D52" w:rsidRPr="00EF0167">
        <w:rPr>
          <w:rFonts w:ascii="Arial" w:eastAsia="Times New Roman" w:hAnsi="Arial" w:cs="Arial"/>
          <w:color w:val="000000"/>
        </w:rPr>
        <w:t>.</w:t>
      </w:r>
    </w:p>
    <w:p w:rsidR="00077D52" w:rsidRPr="00EF0167" w:rsidRDefault="00077D52" w:rsidP="00077D52">
      <w:pPr>
        <w:numPr>
          <w:ilvl w:val="0"/>
          <w:numId w:val="31"/>
        </w:numPr>
        <w:tabs>
          <w:tab w:val="left" w:pos="360"/>
        </w:tabs>
        <w:autoSpaceDE w:val="0"/>
        <w:autoSpaceDN w:val="0"/>
        <w:spacing w:after="0" w:line="240" w:lineRule="auto"/>
        <w:ind w:left="720"/>
        <w:rPr>
          <w:rFonts w:ascii="Arial" w:hAnsi="Arial" w:cs="Arial"/>
          <w:szCs w:val="20"/>
        </w:rPr>
      </w:pPr>
      <w:r w:rsidRPr="00EF0167">
        <w:rPr>
          <w:rFonts w:ascii="Arial" w:hAnsi="Arial" w:cs="Arial"/>
          <w:szCs w:val="20"/>
        </w:rPr>
        <w:t>Reduction in Timer belt consumption in monfortsstenter by modifying the pulley arrangements.</w:t>
      </w:r>
    </w:p>
    <w:p w:rsidR="000A2965" w:rsidRPr="00EF0167" w:rsidRDefault="000A2965" w:rsidP="000A2965">
      <w:pPr>
        <w:tabs>
          <w:tab w:val="left" w:pos="360"/>
        </w:tabs>
        <w:autoSpaceDE w:val="0"/>
        <w:autoSpaceDN w:val="0"/>
        <w:spacing w:after="0" w:line="240" w:lineRule="auto"/>
        <w:ind w:left="720"/>
        <w:rPr>
          <w:rFonts w:ascii="Arial" w:hAnsi="Arial" w:cs="Arial"/>
          <w:szCs w:val="20"/>
        </w:rPr>
      </w:pPr>
    </w:p>
    <w:p w:rsidR="00077D52" w:rsidRPr="00EF0167" w:rsidRDefault="00077D52" w:rsidP="00077D52">
      <w:pPr>
        <w:rPr>
          <w:rFonts w:ascii="Arial" w:hAnsi="Arial" w:cs="Arial"/>
        </w:rPr>
      </w:pPr>
    </w:p>
    <w:p w:rsidR="00077D52" w:rsidRPr="00EF0167" w:rsidRDefault="00077D52" w:rsidP="00077D52">
      <w:pPr>
        <w:pBdr>
          <w:bottom w:val="thinThickSmallGap" w:sz="36" w:space="0" w:color="auto"/>
        </w:pBdr>
        <w:jc w:val="lowKashida"/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b/>
          <w:color w:val="000000"/>
        </w:rPr>
        <w:t>SCHOLASTICS</w:t>
      </w:r>
      <w:r w:rsidRPr="00EF0167">
        <w:rPr>
          <w:rFonts w:ascii="Arial" w:eastAsia="Times New Roman" w:hAnsi="Arial" w:cs="Arial"/>
          <w:b/>
          <w:color w:val="000000"/>
        </w:rPr>
        <w:tab/>
        <w:t>:-</w:t>
      </w:r>
    </w:p>
    <w:p w:rsidR="00077D52" w:rsidRPr="00EF0167" w:rsidRDefault="00077D52" w:rsidP="00077D52">
      <w:pPr>
        <w:numPr>
          <w:ilvl w:val="0"/>
          <w:numId w:val="37"/>
        </w:numPr>
        <w:tabs>
          <w:tab w:val="left" w:pos="360"/>
        </w:tabs>
        <w:autoSpaceDE w:val="0"/>
        <w:autoSpaceDN w:val="0"/>
        <w:spacing w:before="40" w:after="0" w:line="240" w:lineRule="auto"/>
        <w:ind w:left="720"/>
        <w:jc w:val="lowKashida"/>
        <w:rPr>
          <w:rFonts w:ascii="Arial" w:eastAsia="Times New Roman" w:hAnsi="Arial" w:cs="Arial"/>
          <w:b/>
          <w:color w:val="000000"/>
        </w:rPr>
      </w:pPr>
      <w:r w:rsidRPr="00EF0167">
        <w:rPr>
          <w:rFonts w:ascii="Arial" w:eastAsia="Times New Roman" w:hAnsi="Arial" w:cs="Arial"/>
          <w:color w:val="000000"/>
        </w:rPr>
        <w:t xml:space="preserve">2005-2009: B.E in Mechanical Engg, from St. Vincent Pallotti College of Engg. n Tech. Nagpur. With </w:t>
      </w:r>
      <w:r w:rsidRPr="00EF0167">
        <w:rPr>
          <w:rFonts w:ascii="Arial" w:eastAsia="Times New Roman" w:hAnsi="Arial" w:cs="Arial"/>
          <w:b/>
          <w:color w:val="000000"/>
        </w:rPr>
        <w:t>First class ( 65.04 % )</w:t>
      </w:r>
    </w:p>
    <w:p w:rsidR="00077D52" w:rsidRPr="00EF0167" w:rsidRDefault="00077D52" w:rsidP="00077D52">
      <w:pPr>
        <w:numPr>
          <w:ilvl w:val="0"/>
          <w:numId w:val="37"/>
        </w:numPr>
        <w:tabs>
          <w:tab w:val="left" w:pos="360"/>
        </w:tabs>
        <w:autoSpaceDE w:val="0"/>
        <w:autoSpaceDN w:val="0"/>
        <w:spacing w:before="40" w:after="0" w:line="240" w:lineRule="auto"/>
        <w:ind w:left="720"/>
        <w:jc w:val="lowKashida"/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color w:val="000000"/>
        </w:rPr>
        <w:t>2003-2005: HSC from Dr. Ambedkar College Nagpur with First class.</w:t>
      </w:r>
    </w:p>
    <w:p w:rsidR="00077D52" w:rsidRPr="00EF0167" w:rsidRDefault="00077D52" w:rsidP="00077D52">
      <w:pPr>
        <w:numPr>
          <w:ilvl w:val="0"/>
          <w:numId w:val="37"/>
        </w:numPr>
        <w:tabs>
          <w:tab w:val="left" w:pos="360"/>
        </w:tabs>
        <w:autoSpaceDE w:val="0"/>
        <w:autoSpaceDN w:val="0"/>
        <w:spacing w:before="40" w:after="0" w:line="240" w:lineRule="auto"/>
        <w:ind w:left="720"/>
        <w:jc w:val="lowKashida"/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color w:val="000000"/>
        </w:rPr>
        <w:t>2003: 1</w:t>
      </w:r>
      <w:r w:rsidRPr="00EF0167">
        <w:rPr>
          <w:rFonts w:ascii="Arial" w:eastAsia="Times New Roman" w:hAnsi="Arial" w:cs="Arial"/>
          <w:color w:val="000000"/>
          <w:vertAlign w:val="superscript"/>
        </w:rPr>
        <w:t>st</w:t>
      </w:r>
      <w:r w:rsidRPr="00EF0167">
        <w:rPr>
          <w:rFonts w:ascii="Arial" w:eastAsia="Times New Roman" w:hAnsi="Arial" w:cs="Arial"/>
          <w:color w:val="000000"/>
        </w:rPr>
        <w:t xml:space="preserve"> to 10</w:t>
      </w:r>
      <w:r w:rsidRPr="00EF0167">
        <w:rPr>
          <w:rFonts w:ascii="Arial" w:eastAsia="Times New Roman" w:hAnsi="Arial" w:cs="Arial"/>
          <w:color w:val="000000"/>
          <w:vertAlign w:val="superscript"/>
        </w:rPr>
        <w:t>th</w:t>
      </w:r>
      <w:r w:rsidR="006A0D1C" w:rsidRPr="00EF0167">
        <w:rPr>
          <w:rFonts w:ascii="Arial" w:eastAsia="Times New Roman" w:hAnsi="Arial" w:cs="Arial"/>
          <w:color w:val="000000"/>
        </w:rPr>
        <w:t>:</w:t>
      </w:r>
      <w:r w:rsidRPr="00EF0167">
        <w:rPr>
          <w:rFonts w:ascii="Arial" w:eastAsia="Times New Roman" w:hAnsi="Arial" w:cs="Arial"/>
          <w:color w:val="000000"/>
        </w:rPr>
        <w:t xml:space="preserve"> From KendriyaVidhyalaya C.R.P.F Nagpur with first class.</w:t>
      </w:r>
    </w:p>
    <w:p w:rsidR="00077D52" w:rsidRPr="00EF0167" w:rsidRDefault="00077D52" w:rsidP="00077D52">
      <w:pPr>
        <w:pBdr>
          <w:bottom w:val="thinThickSmallGap" w:sz="36" w:space="0" w:color="auto"/>
        </w:pBdr>
        <w:jc w:val="lowKashida"/>
        <w:rPr>
          <w:rFonts w:ascii="Arial" w:eastAsia="Times New Roman" w:hAnsi="Arial" w:cs="Arial"/>
          <w:b/>
          <w:color w:val="000000"/>
        </w:rPr>
      </w:pPr>
    </w:p>
    <w:p w:rsidR="00077D52" w:rsidRPr="00EF0167" w:rsidRDefault="006A0D1C" w:rsidP="00077D52">
      <w:pPr>
        <w:pBdr>
          <w:bottom w:val="thinThickSmallGap" w:sz="36" w:space="0" w:color="auto"/>
        </w:pBdr>
        <w:jc w:val="lowKashida"/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b/>
          <w:color w:val="000000"/>
        </w:rPr>
        <w:t>PROJECT DETAIL</w:t>
      </w:r>
      <w:r w:rsidR="00077D52" w:rsidRPr="00EF0167">
        <w:rPr>
          <w:rFonts w:ascii="Arial" w:eastAsia="Times New Roman" w:hAnsi="Arial" w:cs="Arial"/>
          <w:b/>
          <w:color w:val="000000"/>
        </w:rPr>
        <w:t>:-</w:t>
      </w:r>
    </w:p>
    <w:p w:rsidR="00077D52" w:rsidRPr="00EF0167" w:rsidRDefault="00077D52" w:rsidP="00077D52">
      <w:pPr>
        <w:ind w:left="720"/>
        <w:rPr>
          <w:rFonts w:ascii="Arial" w:eastAsia="Times New Roman" w:hAnsi="Arial" w:cs="Arial"/>
          <w:b/>
          <w:color w:val="000000"/>
          <w:u w:val="single"/>
        </w:rPr>
      </w:pPr>
    </w:p>
    <w:p w:rsidR="00077D52" w:rsidRPr="00EF0167" w:rsidRDefault="00077D52" w:rsidP="00077D52">
      <w:pPr>
        <w:numPr>
          <w:ilvl w:val="0"/>
          <w:numId w:val="36"/>
        </w:numPr>
        <w:tabs>
          <w:tab w:val="left" w:pos="360"/>
        </w:tabs>
        <w:autoSpaceDE w:val="0"/>
        <w:autoSpaceDN w:val="0"/>
        <w:spacing w:after="0" w:line="240" w:lineRule="auto"/>
        <w:ind w:left="720"/>
        <w:rPr>
          <w:rFonts w:ascii="Arial" w:eastAsia="Times New Roman" w:hAnsi="Arial" w:cs="Arial"/>
          <w:b/>
          <w:color w:val="000000"/>
          <w:sz w:val="24"/>
          <w:u w:val="single"/>
        </w:rPr>
      </w:pPr>
      <w:r w:rsidRPr="00EF0167">
        <w:rPr>
          <w:rFonts w:ascii="Arial" w:eastAsia="Times New Roman" w:hAnsi="Arial" w:cs="Arial"/>
          <w:color w:val="000000"/>
          <w:sz w:val="24"/>
        </w:rPr>
        <w:t>Mini Project on "Solar Distillator".</w:t>
      </w:r>
    </w:p>
    <w:p w:rsidR="00077D52" w:rsidRPr="00EF0167" w:rsidRDefault="00077D52" w:rsidP="00077D52">
      <w:pPr>
        <w:numPr>
          <w:ilvl w:val="0"/>
          <w:numId w:val="36"/>
        </w:numPr>
        <w:tabs>
          <w:tab w:val="left" w:pos="360"/>
        </w:tabs>
        <w:autoSpaceDE w:val="0"/>
        <w:autoSpaceDN w:val="0"/>
        <w:spacing w:after="0" w:line="240" w:lineRule="auto"/>
        <w:ind w:left="720"/>
        <w:rPr>
          <w:rFonts w:ascii="Arial" w:eastAsia="Times New Roman" w:hAnsi="Arial" w:cs="Arial"/>
          <w:b/>
          <w:color w:val="000000"/>
          <w:sz w:val="24"/>
          <w:u w:val="single"/>
        </w:rPr>
      </w:pPr>
      <w:r w:rsidRPr="00EF0167">
        <w:rPr>
          <w:rFonts w:ascii="Arial" w:eastAsia="Times New Roman" w:hAnsi="Arial" w:cs="Arial"/>
          <w:color w:val="000000"/>
          <w:sz w:val="24"/>
        </w:rPr>
        <w:t>Project on "Design &amp; Fabrication of mechanical floor cleaner". (Without Electricity)</w:t>
      </w:r>
    </w:p>
    <w:p w:rsidR="006A0D1C" w:rsidRPr="00EF0167" w:rsidRDefault="006A0D1C" w:rsidP="00EF4052">
      <w:pPr>
        <w:tabs>
          <w:tab w:val="left" w:pos="360"/>
        </w:tabs>
        <w:autoSpaceDE w:val="0"/>
        <w:autoSpaceDN w:val="0"/>
        <w:spacing w:after="0" w:line="240" w:lineRule="auto"/>
        <w:ind w:left="360"/>
        <w:rPr>
          <w:rFonts w:ascii="Arial" w:eastAsia="Times New Roman" w:hAnsi="Arial" w:cs="Arial"/>
          <w:b/>
          <w:color w:val="000000"/>
        </w:rPr>
      </w:pPr>
    </w:p>
    <w:p w:rsidR="006A0D1C" w:rsidRPr="00EF0167" w:rsidRDefault="006A0D1C" w:rsidP="006A0D1C">
      <w:pPr>
        <w:tabs>
          <w:tab w:val="left" w:pos="360"/>
        </w:tabs>
        <w:autoSpaceDE w:val="0"/>
        <w:autoSpaceDN w:val="0"/>
        <w:spacing w:after="0" w:line="240" w:lineRule="auto"/>
        <w:ind w:left="720"/>
        <w:rPr>
          <w:rFonts w:ascii="Arial" w:eastAsia="Times New Roman" w:hAnsi="Arial" w:cs="Arial"/>
          <w:b/>
          <w:color w:val="000000"/>
        </w:rPr>
      </w:pPr>
    </w:p>
    <w:p w:rsidR="00077D52" w:rsidRPr="00EF0167" w:rsidRDefault="00077D52" w:rsidP="00E512DA">
      <w:pPr>
        <w:tabs>
          <w:tab w:val="left" w:pos="360"/>
        </w:tabs>
        <w:autoSpaceDE w:val="0"/>
        <w:autoSpaceDN w:val="0"/>
        <w:spacing w:after="0" w:line="240" w:lineRule="auto"/>
        <w:ind w:left="720"/>
        <w:rPr>
          <w:rFonts w:ascii="Arial" w:eastAsia="Times New Roman" w:hAnsi="Arial" w:cs="Arial"/>
          <w:b/>
          <w:color w:val="000000"/>
          <w:u w:val="single"/>
        </w:rPr>
      </w:pPr>
      <w:r w:rsidRPr="00EF0167">
        <w:rPr>
          <w:rFonts w:ascii="Arial" w:eastAsia="Times New Roman" w:hAnsi="Arial" w:cs="Arial"/>
          <w:b/>
          <w:bCs/>
          <w:color w:val="000000"/>
          <w:u w:val="single"/>
        </w:rPr>
        <w:t xml:space="preserve">Training: </w:t>
      </w:r>
      <w:r w:rsidRPr="00EF0167">
        <w:rPr>
          <w:rFonts w:ascii="Arial" w:eastAsia="Times New Roman" w:hAnsi="Arial" w:cs="Arial"/>
          <w:color w:val="000000"/>
          <w:u w:val="single"/>
        </w:rPr>
        <w:br/>
      </w:r>
      <w:r w:rsidRPr="00EF0167">
        <w:rPr>
          <w:rFonts w:ascii="Arial" w:eastAsia="Times New Roman" w:hAnsi="Arial" w:cs="Arial"/>
          <w:color w:val="000000"/>
        </w:rPr>
        <w:t>Done industrial training in "</w:t>
      </w:r>
      <w:r w:rsidRPr="00EF0167">
        <w:rPr>
          <w:rFonts w:ascii="Arial" w:eastAsia="Times New Roman" w:hAnsi="Arial" w:cs="Arial"/>
          <w:b/>
          <w:color w:val="000000"/>
        </w:rPr>
        <w:t>KapilanshDhatuUdyog (P) Ltd</w:t>
      </w:r>
      <w:r w:rsidRPr="00EF0167">
        <w:rPr>
          <w:rFonts w:ascii="Arial" w:eastAsia="Times New Roman" w:hAnsi="Arial" w:cs="Arial"/>
          <w:color w:val="000000"/>
        </w:rPr>
        <w:t>.".</w:t>
      </w:r>
    </w:p>
    <w:p w:rsidR="00077D52" w:rsidRPr="00EF0167" w:rsidRDefault="00E512DA" w:rsidP="00E512DA">
      <w:pPr>
        <w:autoSpaceDE w:val="0"/>
        <w:autoSpaceDN w:val="0"/>
        <w:spacing w:after="0" w:line="240" w:lineRule="auto"/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</w:rPr>
        <w:t xml:space="preserve">            </w:t>
      </w:r>
      <w:r w:rsidR="00077D52" w:rsidRPr="00EF0167">
        <w:rPr>
          <w:rFonts w:ascii="Arial" w:eastAsia="Times New Roman" w:hAnsi="Arial" w:cs="Arial"/>
          <w:color w:val="000000"/>
        </w:rPr>
        <w:t>Done 15 day training at "</w:t>
      </w:r>
      <w:r w:rsidR="00077D52" w:rsidRPr="00EF0167">
        <w:rPr>
          <w:rFonts w:ascii="Arial" w:eastAsia="Times New Roman" w:hAnsi="Arial" w:cs="Arial"/>
          <w:b/>
          <w:color w:val="000000"/>
        </w:rPr>
        <w:t>Ashok Leyland workshop</w:t>
      </w:r>
      <w:r w:rsidR="00077D52" w:rsidRPr="00EF0167">
        <w:rPr>
          <w:rFonts w:ascii="Arial" w:eastAsia="Times New Roman" w:hAnsi="Arial" w:cs="Arial"/>
          <w:color w:val="000000"/>
        </w:rPr>
        <w:t>".</w:t>
      </w:r>
    </w:p>
    <w:p w:rsidR="00077D52" w:rsidRPr="00EF0167" w:rsidRDefault="00077D52" w:rsidP="00E512DA">
      <w:pPr>
        <w:autoSpaceDE w:val="0"/>
        <w:autoSpaceDN w:val="0"/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color w:val="000000"/>
        </w:rPr>
        <w:t xml:space="preserve">Training done at </w:t>
      </w:r>
      <w:r w:rsidRPr="00EF0167">
        <w:rPr>
          <w:rFonts w:ascii="Arial" w:eastAsia="Times New Roman" w:hAnsi="Arial" w:cs="Arial"/>
          <w:b/>
          <w:color w:val="000000"/>
        </w:rPr>
        <w:t>Thermax Ltd</w:t>
      </w:r>
      <w:r w:rsidRPr="00EF0167">
        <w:rPr>
          <w:rFonts w:ascii="Arial" w:eastAsia="Times New Roman" w:hAnsi="Arial" w:cs="Arial"/>
          <w:color w:val="000000"/>
        </w:rPr>
        <w:t>, Pune.</w:t>
      </w:r>
    </w:p>
    <w:p w:rsidR="00077D52" w:rsidRPr="00EF0167" w:rsidRDefault="00077D52" w:rsidP="00E512DA">
      <w:pPr>
        <w:spacing w:before="40"/>
        <w:ind w:left="720"/>
        <w:rPr>
          <w:rFonts w:ascii="Arial" w:eastAsia="Times New Roman" w:hAnsi="Arial" w:cs="Arial"/>
          <w:b/>
          <w:color w:val="000000"/>
        </w:rPr>
      </w:pPr>
    </w:p>
    <w:p w:rsidR="00077D52" w:rsidRPr="00EF0167" w:rsidRDefault="006A0D1C" w:rsidP="00077D52">
      <w:pPr>
        <w:spacing w:before="40"/>
        <w:ind w:left="720" w:hanging="436"/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b/>
          <w:color w:val="000000"/>
          <w:u w:val="single"/>
        </w:rPr>
        <w:t>COMPUTER PROFICIENCY</w:t>
      </w:r>
      <w:r w:rsidR="00077D52" w:rsidRPr="00EF0167">
        <w:rPr>
          <w:rFonts w:ascii="Arial" w:eastAsia="Times New Roman" w:hAnsi="Arial" w:cs="Arial"/>
          <w:b/>
          <w:color w:val="000000"/>
        </w:rPr>
        <w:t>:-</w:t>
      </w:r>
    </w:p>
    <w:p w:rsidR="00077D52" w:rsidRPr="00EF0167" w:rsidRDefault="00077D52" w:rsidP="00077D52">
      <w:pPr>
        <w:numPr>
          <w:ilvl w:val="0"/>
          <w:numId w:val="40"/>
        </w:numPr>
        <w:tabs>
          <w:tab w:val="left" w:pos="284"/>
        </w:tabs>
        <w:autoSpaceDE w:val="0"/>
        <w:autoSpaceDN w:val="0"/>
        <w:spacing w:before="40" w:after="0" w:line="240" w:lineRule="auto"/>
        <w:ind w:left="720"/>
        <w:jc w:val="lowKashida"/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color w:val="000000"/>
        </w:rPr>
        <w:t>Sound Knowledge of MS Office and SAP</w:t>
      </w:r>
    </w:p>
    <w:p w:rsidR="00077D52" w:rsidRPr="00EF0167" w:rsidRDefault="00077D52" w:rsidP="00077D52">
      <w:pPr>
        <w:numPr>
          <w:ilvl w:val="0"/>
          <w:numId w:val="40"/>
        </w:numPr>
        <w:tabs>
          <w:tab w:val="left" w:pos="284"/>
        </w:tabs>
        <w:autoSpaceDE w:val="0"/>
        <w:autoSpaceDN w:val="0"/>
        <w:spacing w:before="40" w:after="0" w:line="240" w:lineRule="auto"/>
        <w:ind w:left="720"/>
        <w:jc w:val="lowKashida"/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color w:val="000000"/>
        </w:rPr>
        <w:t>Done Design Software as CAD , PRO - E (wildfire-4) from DCS Nagpur</w:t>
      </w:r>
    </w:p>
    <w:p w:rsidR="00077D52" w:rsidRPr="00EF0167" w:rsidRDefault="00077D52" w:rsidP="00077D52">
      <w:pPr>
        <w:pBdr>
          <w:bottom w:val="thinThickSmallGap" w:sz="36" w:space="0" w:color="auto"/>
        </w:pBdr>
        <w:jc w:val="lowKashida"/>
        <w:rPr>
          <w:rFonts w:ascii="Arial" w:eastAsia="Times New Roman" w:hAnsi="Arial" w:cs="Arial"/>
          <w:color w:val="000000"/>
        </w:rPr>
      </w:pPr>
    </w:p>
    <w:p w:rsidR="00077D52" w:rsidRPr="00EF0167" w:rsidRDefault="00077D52" w:rsidP="00077D52">
      <w:pPr>
        <w:rPr>
          <w:rFonts w:ascii="Arial" w:eastAsia="Times New Roman" w:hAnsi="Arial" w:cs="Arial"/>
          <w:color w:val="000000"/>
        </w:rPr>
      </w:pPr>
    </w:p>
    <w:p w:rsidR="00077D52" w:rsidRPr="00EF0167" w:rsidRDefault="00077D52" w:rsidP="00077D52">
      <w:pPr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color w:val="000000"/>
        </w:rPr>
        <w:t>DOB : 27</w:t>
      </w:r>
      <w:r w:rsidRPr="00EF0167">
        <w:rPr>
          <w:rFonts w:ascii="Arial" w:eastAsia="Times New Roman" w:hAnsi="Arial" w:cs="Arial"/>
          <w:color w:val="000000"/>
          <w:vertAlign w:val="superscript"/>
        </w:rPr>
        <w:t>th</w:t>
      </w:r>
      <w:r w:rsidRPr="00EF0167">
        <w:rPr>
          <w:rFonts w:ascii="Arial" w:eastAsia="Times New Roman" w:hAnsi="Arial" w:cs="Arial"/>
          <w:color w:val="000000"/>
        </w:rPr>
        <w:t xml:space="preserve"> April 1988</w:t>
      </w:r>
    </w:p>
    <w:p w:rsidR="00077D52" w:rsidRPr="00EF0167" w:rsidRDefault="00077D52" w:rsidP="00077D52">
      <w:pPr>
        <w:rPr>
          <w:rFonts w:ascii="Arial" w:eastAsia="Times New Roman" w:hAnsi="Arial" w:cs="Arial"/>
          <w:color w:val="000000"/>
        </w:rPr>
      </w:pPr>
    </w:p>
    <w:p w:rsidR="00077D52" w:rsidRPr="00E512DA" w:rsidRDefault="00077D52" w:rsidP="00077D52">
      <w:pPr>
        <w:rPr>
          <w:rFonts w:ascii="Arial" w:eastAsia="Times New Roman" w:hAnsi="Arial" w:cs="Arial"/>
          <w:b/>
          <w:color w:val="000000"/>
        </w:rPr>
      </w:pPr>
      <w:r w:rsidRPr="00E512DA">
        <w:rPr>
          <w:rFonts w:ascii="Arial" w:eastAsia="Times New Roman" w:hAnsi="Arial" w:cs="Arial"/>
          <w:b/>
          <w:color w:val="000000"/>
        </w:rPr>
        <w:t>Declaration:-</w:t>
      </w:r>
      <w:r w:rsidR="006A0D1C" w:rsidRPr="00EF0167">
        <w:rPr>
          <w:rFonts w:ascii="Arial" w:eastAsia="Times New Roman" w:hAnsi="Arial" w:cs="Arial"/>
          <w:color w:val="000000"/>
        </w:rPr>
        <w:t>I hereby declare that the above</w:t>
      </w:r>
      <w:r w:rsidR="006A0D1C" w:rsidRPr="00EF0167">
        <w:rPr>
          <w:rFonts w:ascii="Times New Roman" w:eastAsia="Times New Roman" w:hAnsi="Times New Roman" w:cs="Arial"/>
          <w:color w:val="000000"/>
        </w:rPr>
        <w:t>‑</w:t>
      </w:r>
      <w:r w:rsidR="006A0D1C" w:rsidRPr="00EF0167">
        <w:rPr>
          <w:rFonts w:ascii="Arial" w:eastAsia="Times New Roman" w:hAnsi="Arial" w:cs="Arial"/>
          <w:color w:val="000000"/>
        </w:rPr>
        <w:t>mentioned information is true and correct to the best of my knowledge and belief.</w:t>
      </w:r>
    </w:p>
    <w:p w:rsidR="00077D52" w:rsidRPr="00EF0167" w:rsidRDefault="00077D52" w:rsidP="00077D52">
      <w:pPr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color w:val="000000"/>
        </w:rPr>
        <w:t>Place: Ahmedabad</w:t>
      </w:r>
    </w:p>
    <w:p w:rsidR="00077D52" w:rsidRPr="00EF0167" w:rsidRDefault="00077D52" w:rsidP="00077D52">
      <w:pPr>
        <w:rPr>
          <w:rFonts w:ascii="Arial" w:eastAsia="Times New Roman" w:hAnsi="Arial" w:cs="Arial"/>
          <w:color w:val="000000"/>
        </w:rPr>
      </w:pPr>
      <w:r w:rsidRPr="00EF0167">
        <w:rPr>
          <w:rFonts w:ascii="Arial" w:eastAsia="Times New Roman" w:hAnsi="Arial" w:cs="Arial"/>
          <w:color w:val="000000"/>
        </w:rPr>
        <w:t>Aniket C. Bhaje</w:t>
      </w:r>
    </w:p>
    <w:p w:rsidR="00081890" w:rsidRPr="00EF0167" w:rsidRDefault="00081890" w:rsidP="005D5845">
      <w:pPr>
        <w:rPr>
          <w:rFonts w:ascii="Arial" w:eastAsia="Arial Unicode MS" w:hAnsi="Arial" w:cs="Arial"/>
          <w:sz w:val="24"/>
          <w:szCs w:val="24"/>
        </w:rPr>
      </w:pPr>
    </w:p>
    <w:sectPr w:rsidR="00081890" w:rsidRPr="00EF0167" w:rsidSect="00214CD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152" w:right="929" w:bottom="1152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5684" w:rsidRDefault="00A75684" w:rsidP="006854ED">
      <w:pPr>
        <w:spacing w:after="0" w:line="240" w:lineRule="auto"/>
      </w:pPr>
      <w:r>
        <w:separator/>
      </w:r>
    </w:p>
  </w:endnote>
  <w:endnote w:type="continuationSeparator" w:id="1">
    <w:p w:rsidR="00A75684" w:rsidRDefault="00A75684" w:rsidP="00685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Noto Serif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D73" w:rsidRDefault="00A756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D73" w:rsidRDefault="00A7568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D73" w:rsidRDefault="00A756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5684" w:rsidRDefault="00A75684" w:rsidP="006854ED">
      <w:pPr>
        <w:spacing w:after="0" w:line="240" w:lineRule="auto"/>
      </w:pPr>
      <w:r>
        <w:separator/>
      </w:r>
    </w:p>
  </w:footnote>
  <w:footnote w:type="continuationSeparator" w:id="1">
    <w:p w:rsidR="00A75684" w:rsidRDefault="00A75684" w:rsidP="00685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D73" w:rsidRDefault="00A7568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D73" w:rsidRDefault="00A7568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D73" w:rsidRDefault="00A7568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207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1">
    <w:nsid w:val="00000002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2">
    <w:nsid w:val="00000003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3">
    <w:nsid w:val="00000004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4">
    <w:nsid w:val="00000005"/>
    <w:multiLevelType w:val="singleLevel"/>
    <w:tmpl w:val="00000000"/>
    <w:lvl w:ilvl="0">
      <w:numFmt w:val="bullet"/>
      <w:lvlText w:val=""/>
      <w:lvlJc w:val="left"/>
      <w:pPr>
        <w:tabs>
          <w:tab w:val="num" w:pos="207"/>
        </w:tabs>
        <w:ind w:left="207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5">
    <w:nsid w:val="00000006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6">
    <w:nsid w:val="00000007"/>
    <w:multiLevelType w:val="multilevel"/>
    <w:tmpl w:val="0000000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Book Antiqua" w:eastAsia="Book Antiqua" w:hAnsi="Book Antiqua" w:hint="default"/>
        <w:b w:val="0"/>
        <w:color w:val="000000"/>
        <w:w w:val="100"/>
        <w:sz w:val="20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360"/>
      </w:pPr>
      <w:rPr>
        <w:rFonts w:ascii="Book Antiqua" w:eastAsia="Book Antiqua" w:hAnsi="Book Antiqua" w:hint="default"/>
        <w:b w:val="0"/>
        <w:color w:val="000000"/>
        <w:w w:val="100"/>
        <w:sz w:val="20"/>
      </w:rPr>
    </w:lvl>
    <w:lvl w:ilvl="2">
      <w:start w:val="1"/>
      <w:numFmt w:val="bullet"/>
      <w:lvlText w:val=""/>
      <w:lvlJc w:val="left"/>
      <w:pPr>
        <w:tabs>
          <w:tab w:val="num" w:pos="11632"/>
        </w:tabs>
        <w:ind w:left="11632" w:hanging="360"/>
      </w:pPr>
      <w:rPr>
        <w:rFonts w:ascii="Book Antiqua" w:eastAsia="Book Antiqua" w:hAnsi="Book Antiqua" w:hint="default"/>
        <w:b w:val="0"/>
        <w:color w:val="000000"/>
        <w:w w:val="100"/>
        <w:sz w:val="20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360"/>
      </w:pPr>
      <w:rPr>
        <w:rFonts w:ascii="Book Antiqua" w:eastAsia="Book Antiqua" w:hAnsi="Book Antiqua" w:hint="default"/>
        <w:b w:val="0"/>
        <w:color w:val="000000"/>
        <w:w w:val="100"/>
        <w:sz w:val="20"/>
      </w:rPr>
    </w:lvl>
    <w:lvl w:ilvl="4">
      <w:start w:val="1"/>
      <w:numFmt w:val="bullet"/>
      <w:lvlText w:val=""/>
      <w:lvlJc w:val="left"/>
      <w:pPr>
        <w:tabs>
          <w:tab w:val="num" w:pos="20240"/>
        </w:tabs>
        <w:ind w:left="20240" w:hanging="360"/>
      </w:pPr>
      <w:rPr>
        <w:rFonts w:ascii="Book Antiqua" w:eastAsia="Book Antiqua" w:hAnsi="Book Antiqua" w:hint="default"/>
        <w:b w:val="0"/>
        <w:color w:val="000000"/>
        <w:w w:val="100"/>
        <w:sz w:val="20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360"/>
      </w:pPr>
      <w:rPr>
        <w:rFonts w:ascii="Book Antiqua" w:eastAsia="Book Antiqua" w:hAnsi="Book Antiqua" w:hint="default"/>
        <w:b w:val="0"/>
        <w:color w:val="000000"/>
        <w:w w:val="100"/>
        <w:sz w:val="20"/>
      </w:rPr>
    </w:lvl>
    <w:lvl w:ilvl="6">
      <w:start w:val="1"/>
      <w:numFmt w:val="bullet"/>
      <w:lvlText w:val=""/>
      <w:lvlJc w:val="left"/>
      <w:pPr>
        <w:tabs>
          <w:tab w:val="num" w:pos="-11856"/>
        </w:tabs>
        <w:ind w:left="-11856" w:hanging="360"/>
      </w:pPr>
      <w:rPr>
        <w:rFonts w:ascii="Book Antiqua" w:eastAsia="Book Antiqua" w:hAnsi="Book Antiqua" w:hint="default"/>
        <w:b w:val="0"/>
        <w:color w:val="000000"/>
        <w:w w:val="100"/>
        <w:sz w:val="20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360"/>
      </w:pPr>
      <w:rPr>
        <w:rFonts w:ascii="Book Antiqua" w:eastAsia="Book Antiqua" w:hAnsi="Book Antiqua" w:hint="default"/>
        <w:b w:val="0"/>
        <w:color w:val="000000"/>
        <w:w w:val="100"/>
        <w:sz w:val="20"/>
      </w:rPr>
    </w:lvl>
    <w:lvl w:ilvl="8">
      <w:start w:val="1"/>
      <w:numFmt w:val="bullet"/>
      <w:lvlText w:val=""/>
      <w:lvlJc w:val="left"/>
      <w:pPr>
        <w:tabs>
          <w:tab w:val="num" w:pos="-14512"/>
        </w:tabs>
        <w:ind w:left="-14512" w:hanging="360"/>
      </w:pPr>
      <w:rPr>
        <w:rFonts w:ascii="Book Antiqua" w:eastAsia="Book Antiqua" w:hAnsi="Book Antiqua" w:hint="default"/>
        <w:b w:val="0"/>
        <w:color w:val="000000"/>
        <w:w w:val="100"/>
        <w:sz w:val="20"/>
      </w:rPr>
    </w:lvl>
  </w:abstractNum>
  <w:abstractNum w:abstractNumId="7">
    <w:nsid w:val="00000008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8">
    <w:nsid w:val="00000009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9">
    <w:nsid w:val="0000000A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10">
    <w:nsid w:val="0000000B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/>
        <w:color w:val="000000"/>
        <w:w w:val="100"/>
        <w:sz w:val="24"/>
      </w:rPr>
    </w:lvl>
  </w:abstractNum>
  <w:abstractNum w:abstractNumId="11">
    <w:nsid w:val="0000000C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/>
        <w:color w:val="000000"/>
        <w:w w:val="100"/>
        <w:sz w:val="20"/>
      </w:rPr>
    </w:lvl>
  </w:abstractNum>
  <w:abstractNum w:abstractNumId="12">
    <w:nsid w:val="0000000D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13">
    <w:nsid w:val="0000000E"/>
    <w:multiLevelType w:val="singleLevel"/>
    <w:tmpl w:val="00000000"/>
    <w:lvl w:ilvl="0">
      <w:numFmt w:val="bullet"/>
      <w:lvlText w:val=""/>
      <w:lvlJc w:val="left"/>
      <w:pPr>
        <w:tabs>
          <w:tab w:val="num" w:pos="284"/>
        </w:tabs>
        <w:ind w:left="284" w:hanging="436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14">
    <w:nsid w:val="050420C1"/>
    <w:multiLevelType w:val="hybridMultilevel"/>
    <w:tmpl w:val="671AF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A422FA8"/>
    <w:multiLevelType w:val="hybridMultilevel"/>
    <w:tmpl w:val="76B8E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AD257B3"/>
    <w:multiLevelType w:val="hybridMultilevel"/>
    <w:tmpl w:val="DE3C1D1C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7">
    <w:nsid w:val="0B4933E3"/>
    <w:multiLevelType w:val="hybridMultilevel"/>
    <w:tmpl w:val="9122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0DB52DE"/>
    <w:multiLevelType w:val="hybridMultilevel"/>
    <w:tmpl w:val="99803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3560C9D"/>
    <w:multiLevelType w:val="hybridMultilevel"/>
    <w:tmpl w:val="456E2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53D7CEB"/>
    <w:multiLevelType w:val="hybridMultilevel"/>
    <w:tmpl w:val="8A508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86B6E7C"/>
    <w:multiLevelType w:val="hybridMultilevel"/>
    <w:tmpl w:val="99362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CDB4345"/>
    <w:multiLevelType w:val="hybridMultilevel"/>
    <w:tmpl w:val="CB8A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065EF7"/>
    <w:multiLevelType w:val="hybridMultilevel"/>
    <w:tmpl w:val="4E100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3521C40"/>
    <w:multiLevelType w:val="hybridMultilevel"/>
    <w:tmpl w:val="D70EF1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35DC7A50"/>
    <w:multiLevelType w:val="hybridMultilevel"/>
    <w:tmpl w:val="532877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146C0A"/>
    <w:multiLevelType w:val="hybridMultilevel"/>
    <w:tmpl w:val="00980710"/>
    <w:lvl w:ilvl="0" w:tplc="FFFFFFFF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7">
    <w:nsid w:val="548B1F4B"/>
    <w:multiLevelType w:val="hybridMultilevel"/>
    <w:tmpl w:val="853EFB9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28">
    <w:nsid w:val="57686EAF"/>
    <w:multiLevelType w:val="hybridMultilevel"/>
    <w:tmpl w:val="1E669110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9">
    <w:nsid w:val="5A135EBE"/>
    <w:multiLevelType w:val="hybridMultilevel"/>
    <w:tmpl w:val="D9761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884BF9"/>
    <w:multiLevelType w:val="hybridMultilevel"/>
    <w:tmpl w:val="D1287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EA1F8F"/>
    <w:multiLevelType w:val="hybridMultilevel"/>
    <w:tmpl w:val="F0DA6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706411"/>
    <w:multiLevelType w:val="hybridMultilevel"/>
    <w:tmpl w:val="C8A05454"/>
    <w:lvl w:ilvl="0" w:tplc="C5DAE19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9C7AE2"/>
    <w:multiLevelType w:val="hybridMultilevel"/>
    <w:tmpl w:val="12EC5A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9F466D"/>
    <w:multiLevelType w:val="hybridMultilevel"/>
    <w:tmpl w:val="1EB20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BB0454"/>
    <w:multiLevelType w:val="hybridMultilevel"/>
    <w:tmpl w:val="03729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B521B5"/>
    <w:multiLevelType w:val="hybridMultilevel"/>
    <w:tmpl w:val="C1A21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675019"/>
    <w:multiLevelType w:val="hybridMultilevel"/>
    <w:tmpl w:val="1362E5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EC3049C"/>
    <w:multiLevelType w:val="hybridMultilevel"/>
    <w:tmpl w:val="14844C3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3C1871"/>
    <w:multiLevelType w:val="hybridMultilevel"/>
    <w:tmpl w:val="A852C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9B73C43"/>
    <w:multiLevelType w:val="hybridMultilevel"/>
    <w:tmpl w:val="2C6A388C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1">
    <w:nsid w:val="7A601140"/>
    <w:multiLevelType w:val="hybridMultilevel"/>
    <w:tmpl w:val="EB8C224E"/>
    <w:lvl w:ilvl="0" w:tplc="A2EE118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6B0D00"/>
    <w:multiLevelType w:val="hybridMultilevel"/>
    <w:tmpl w:val="385EC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5D7155"/>
    <w:multiLevelType w:val="hybridMultilevel"/>
    <w:tmpl w:val="3E9E7DB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1"/>
  </w:num>
  <w:num w:numId="3">
    <w:abstractNumId w:val="17"/>
  </w:num>
  <w:num w:numId="4">
    <w:abstractNumId w:val="20"/>
  </w:num>
  <w:num w:numId="5">
    <w:abstractNumId w:val="18"/>
  </w:num>
  <w:num w:numId="6">
    <w:abstractNumId w:val="29"/>
  </w:num>
  <w:num w:numId="7">
    <w:abstractNumId w:val="37"/>
  </w:num>
  <w:num w:numId="8">
    <w:abstractNumId w:val="23"/>
  </w:num>
  <w:num w:numId="9">
    <w:abstractNumId w:val="30"/>
  </w:num>
  <w:num w:numId="10">
    <w:abstractNumId w:val="42"/>
  </w:num>
  <w:num w:numId="11">
    <w:abstractNumId w:val="15"/>
  </w:num>
  <w:num w:numId="12">
    <w:abstractNumId w:val="35"/>
  </w:num>
  <w:num w:numId="13">
    <w:abstractNumId w:val="19"/>
  </w:num>
  <w:num w:numId="14">
    <w:abstractNumId w:val="28"/>
  </w:num>
  <w:num w:numId="15">
    <w:abstractNumId w:val="27"/>
  </w:num>
  <w:num w:numId="16">
    <w:abstractNumId w:val="25"/>
  </w:num>
  <w:num w:numId="17">
    <w:abstractNumId w:val="40"/>
  </w:num>
  <w:num w:numId="18">
    <w:abstractNumId w:val="39"/>
  </w:num>
  <w:num w:numId="19">
    <w:abstractNumId w:val="22"/>
  </w:num>
  <w:num w:numId="20">
    <w:abstractNumId w:val="14"/>
  </w:num>
  <w:num w:numId="21">
    <w:abstractNumId w:val="36"/>
  </w:num>
  <w:num w:numId="22">
    <w:abstractNumId w:val="32"/>
  </w:num>
  <w:num w:numId="23">
    <w:abstractNumId w:val="41"/>
  </w:num>
  <w:num w:numId="24">
    <w:abstractNumId w:val="16"/>
  </w:num>
  <w:num w:numId="25">
    <w:abstractNumId w:val="33"/>
  </w:num>
  <w:num w:numId="26">
    <w:abstractNumId w:val="21"/>
  </w:num>
  <w:num w:numId="27">
    <w:abstractNumId w:val="38"/>
  </w:num>
  <w:num w:numId="28">
    <w:abstractNumId w:val="43"/>
  </w:num>
  <w:num w:numId="29">
    <w:abstractNumId w:val="4"/>
  </w:num>
  <w:num w:numId="30">
    <w:abstractNumId w:val="0"/>
  </w:num>
  <w:num w:numId="31">
    <w:abstractNumId w:val="8"/>
  </w:num>
  <w:num w:numId="32">
    <w:abstractNumId w:val="12"/>
  </w:num>
  <w:num w:numId="33">
    <w:abstractNumId w:val="6"/>
  </w:num>
  <w:num w:numId="34">
    <w:abstractNumId w:val="11"/>
  </w:num>
  <w:num w:numId="35">
    <w:abstractNumId w:val="3"/>
  </w:num>
  <w:num w:numId="36">
    <w:abstractNumId w:val="10"/>
  </w:num>
  <w:num w:numId="37">
    <w:abstractNumId w:val="9"/>
  </w:num>
  <w:num w:numId="38">
    <w:abstractNumId w:val="2"/>
  </w:num>
  <w:num w:numId="39">
    <w:abstractNumId w:val="7"/>
  </w:num>
  <w:num w:numId="40">
    <w:abstractNumId w:val="13"/>
  </w:num>
  <w:num w:numId="41">
    <w:abstractNumId w:val="5"/>
  </w:num>
  <w:num w:numId="42">
    <w:abstractNumId w:val="1"/>
  </w:num>
  <w:num w:numId="43">
    <w:abstractNumId w:val="26"/>
  </w:num>
  <w:num w:numId="44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2584"/>
    <w:rsid w:val="00003C17"/>
    <w:rsid w:val="000104F9"/>
    <w:rsid w:val="00012658"/>
    <w:rsid w:val="000421F0"/>
    <w:rsid w:val="000611FF"/>
    <w:rsid w:val="00066A33"/>
    <w:rsid w:val="00077D52"/>
    <w:rsid w:val="00081890"/>
    <w:rsid w:val="00082D6D"/>
    <w:rsid w:val="000A2965"/>
    <w:rsid w:val="000B006D"/>
    <w:rsid w:val="000B677C"/>
    <w:rsid w:val="000E7D90"/>
    <w:rsid w:val="00102CEE"/>
    <w:rsid w:val="00124665"/>
    <w:rsid w:val="0012506F"/>
    <w:rsid w:val="00132584"/>
    <w:rsid w:val="001546A3"/>
    <w:rsid w:val="001604B8"/>
    <w:rsid w:val="00160594"/>
    <w:rsid w:val="0018098F"/>
    <w:rsid w:val="001B2D85"/>
    <w:rsid w:val="001B5966"/>
    <w:rsid w:val="001E5202"/>
    <w:rsid w:val="001F6F79"/>
    <w:rsid w:val="00200B5F"/>
    <w:rsid w:val="0020695C"/>
    <w:rsid w:val="002329E1"/>
    <w:rsid w:val="00247DEA"/>
    <w:rsid w:val="00252123"/>
    <w:rsid w:val="00280C38"/>
    <w:rsid w:val="002878CD"/>
    <w:rsid w:val="00287A76"/>
    <w:rsid w:val="00294FBE"/>
    <w:rsid w:val="002A057B"/>
    <w:rsid w:val="002D7DCA"/>
    <w:rsid w:val="002E76D2"/>
    <w:rsid w:val="00302386"/>
    <w:rsid w:val="00327AAF"/>
    <w:rsid w:val="00361CF4"/>
    <w:rsid w:val="00371B6E"/>
    <w:rsid w:val="00371BAD"/>
    <w:rsid w:val="003C63DB"/>
    <w:rsid w:val="003F13B1"/>
    <w:rsid w:val="00420782"/>
    <w:rsid w:val="00440D79"/>
    <w:rsid w:val="00453F9F"/>
    <w:rsid w:val="00473BFB"/>
    <w:rsid w:val="004B382A"/>
    <w:rsid w:val="004E6400"/>
    <w:rsid w:val="004F2ED1"/>
    <w:rsid w:val="005016B6"/>
    <w:rsid w:val="00502AED"/>
    <w:rsid w:val="00502EB7"/>
    <w:rsid w:val="005125A4"/>
    <w:rsid w:val="00543337"/>
    <w:rsid w:val="005816F5"/>
    <w:rsid w:val="005A3BC9"/>
    <w:rsid w:val="005A79D3"/>
    <w:rsid w:val="005B2F8F"/>
    <w:rsid w:val="005D5845"/>
    <w:rsid w:val="005E73F7"/>
    <w:rsid w:val="005F7CEA"/>
    <w:rsid w:val="006025C7"/>
    <w:rsid w:val="00605369"/>
    <w:rsid w:val="0061010D"/>
    <w:rsid w:val="0061064A"/>
    <w:rsid w:val="00613609"/>
    <w:rsid w:val="006147C6"/>
    <w:rsid w:val="0062607F"/>
    <w:rsid w:val="00655084"/>
    <w:rsid w:val="00657BCF"/>
    <w:rsid w:val="006661C5"/>
    <w:rsid w:val="00670591"/>
    <w:rsid w:val="006854ED"/>
    <w:rsid w:val="006A0D1C"/>
    <w:rsid w:val="006B1ED1"/>
    <w:rsid w:val="006B7016"/>
    <w:rsid w:val="006E294A"/>
    <w:rsid w:val="00713038"/>
    <w:rsid w:val="007333B5"/>
    <w:rsid w:val="00735BB1"/>
    <w:rsid w:val="00741B7B"/>
    <w:rsid w:val="00746B27"/>
    <w:rsid w:val="00750509"/>
    <w:rsid w:val="00755237"/>
    <w:rsid w:val="007942BC"/>
    <w:rsid w:val="007A13C9"/>
    <w:rsid w:val="00804224"/>
    <w:rsid w:val="008236C8"/>
    <w:rsid w:val="00841698"/>
    <w:rsid w:val="00871AC2"/>
    <w:rsid w:val="00884A58"/>
    <w:rsid w:val="00896437"/>
    <w:rsid w:val="008B4C33"/>
    <w:rsid w:val="008C6E20"/>
    <w:rsid w:val="008D699F"/>
    <w:rsid w:val="008E3194"/>
    <w:rsid w:val="008F447E"/>
    <w:rsid w:val="008F6FD2"/>
    <w:rsid w:val="00913550"/>
    <w:rsid w:val="0093402F"/>
    <w:rsid w:val="00946F89"/>
    <w:rsid w:val="009527D3"/>
    <w:rsid w:val="009618FD"/>
    <w:rsid w:val="00967D19"/>
    <w:rsid w:val="009728C2"/>
    <w:rsid w:val="009836DF"/>
    <w:rsid w:val="00986726"/>
    <w:rsid w:val="00994E3D"/>
    <w:rsid w:val="009A26DD"/>
    <w:rsid w:val="00A11429"/>
    <w:rsid w:val="00A1347F"/>
    <w:rsid w:val="00A207AF"/>
    <w:rsid w:val="00A33409"/>
    <w:rsid w:val="00A520B2"/>
    <w:rsid w:val="00A75684"/>
    <w:rsid w:val="00A967E5"/>
    <w:rsid w:val="00AC15DF"/>
    <w:rsid w:val="00AE5C8F"/>
    <w:rsid w:val="00AE6124"/>
    <w:rsid w:val="00AF4DF7"/>
    <w:rsid w:val="00B00F23"/>
    <w:rsid w:val="00B06C98"/>
    <w:rsid w:val="00B12C06"/>
    <w:rsid w:val="00B2607D"/>
    <w:rsid w:val="00B37681"/>
    <w:rsid w:val="00B66479"/>
    <w:rsid w:val="00B76EBF"/>
    <w:rsid w:val="00B803C9"/>
    <w:rsid w:val="00B82726"/>
    <w:rsid w:val="00B86CFD"/>
    <w:rsid w:val="00BB77E1"/>
    <w:rsid w:val="00BC4E64"/>
    <w:rsid w:val="00C04B0F"/>
    <w:rsid w:val="00C25621"/>
    <w:rsid w:val="00C51F91"/>
    <w:rsid w:val="00C626E9"/>
    <w:rsid w:val="00C6367D"/>
    <w:rsid w:val="00C93231"/>
    <w:rsid w:val="00CA08A1"/>
    <w:rsid w:val="00CD64E6"/>
    <w:rsid w:val="00CE286D"/>
    <w:rsid w:val="00CF1CBA"/>
    <w:rsid w:val="00D03115"/>
    <w:rsid w:val="00D10FBF"/>
    <w:rsid w:val="00D125AB"/>
    <w:rsid w:val="00D12D70"/>
    <w:rsid w:val="00D25420"/>
    <w:rsid w:val="00D64176"/>
    <w:rsid w:val="00DA7EB0"/>
    <w:rsid w:val="00DB0F45"/>
    <w:rsid w:val="00DB595E"/>
    <w:rsid w:val="00DE1519"/>
    <w:rsid w:val="00DE391D"/>
    <w:rsid w:val="00DE3E42"/>
    <w:rsid w:val="00DE69A1"/>
    <w:rsid w:val="00E12255"/>
    <w:rsid w:val="00E14150"/>
    <w:rsid w:val="00E405B0"/>
    <w:rsid w:val="00E512DA"/>
    <w:rsid w:val="00E61351"/>
    <w:rsid w:val="00E7706A"/>
    <w:rsid w:val="00E82B86"/>
    <w:rsid w:val="00EA1337"/>
    <w:rsid w:val="00EB04E0"/>
    <w:rsid w:val="00EE209C"/>
    <w:rsid w:val="00EE258C"/>
    <w:rsid w:val="00EF0167"/>
    <w:rsid w:val="00EF4052"/>
    <w:rsid w:val="00EF4F1A"/>
    <w:rsid w:val="00F027EC"/>
    <w:rsid w:val="00F04E9E"/>
    <w:rsid w:val="00F101E6"/>
    <w:rsid w:val="00F227EA"/>
    <w:rsid w:val="00F6735E"/>
    <w:rsid w:val="00F81083"/>
    <w:rsid w:val="00FA6637"/>
    <w:rsid w:val="00FB51A6"/>
    <w:rsid w:val="00FC2558"/>
    <w:rsid w:val="00FD53CB"/>
    <w:rsid w:val="00FE0609"/>
    <w:rsid w:val="00FE5494"/>
    <w:rsid w:val="00FE61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58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2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58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32584"/>
    <w:pPr>
      <w:spacing w:after="0" w:line="240" w:lineRule="auto"/>
    </w:pPr>
    <w:rPr>
      <w:rFonts w:eastAsiaTheme="minorEastAsia"/>
    </w:rPr>
  </w:style>
  <w:style w:type="paragraph" w:customStyle="1" w:styleId="SectionHeading">
    <w:name w:val="Section Heading"/>
    <w:basedOn w:val="Heading1"/>
    <w:next w:val="Normal"/>
    <w:rsid w:val="00132584"/>
    <w:pPr>
      <w:spacing w:before="120" w:after="40" w:line="240" w:lineRule="auto"/>
    </w:pPr>
    <w:rPr>
      <w:color w:val="1F4E79" w:themeColor="accent1" w:themeShade="80"/>
      <w:sz w:val="36"/>
      <w:szCs w:val="36"/>
    </w:rPr>
  </w:style>
  <w:style w:type="character" w:customStyle="1" w:styleId="NoSpacingChar">
    <w:name w:val="No Spacing Char"/>
    <w:basedOn w:val="DefaultParagraphFont"/>
    <w:link w:val="NoSpacing"/>
    <w:uiPriority w:val="1"/>
    <w:rsid w:val="00132584"/>
    <w:rPr>
      <w:rFonts w:eastAsiaTheme="minorEastAsia"/>
    </w:rPr>
  </w:style>
  <w:style w:type="paragraph" w:customStyle="1" w:styleId="PersonalName">
    <w:name w:val="Personal Name"/>
    <w:basedOn w:val="Title"/>
    <w:rsid w:val="00132584"/>
    <w:pPr>
      <w:spacing w:line="204" w:lineRule="auto"/>
    </w:pPr>
    <w:rPr>
      <w:caps/>
      <w:color w:val="44546A" w:themeColor="text2"/>
      <w:spacing w:val="-15"/>
      <w:kern w:val="0"/>
      <w:sz w:val="48"/>
      <w:szCs w:val="72"/>
    </w:rPr>
  </w:style>
  <w:style w:type="table" w:styleId="TableGrid">
    <w:name w:val="Table Grid"/>
    <w:basedOn w:val="TableNormal"/>
    <w:uiPriority w:val="39"/>
    <w:rsid w:val="001325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325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325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rsid w:val="0013258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85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4E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85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4ED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8189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176"/>
    <w:rPr>
      <w:rFonts w:ascii="Tahoma" w:eastAsiaTheme="minorEastAsi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E3E4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8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65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142, Flat no. 101, Govind Apartment-2 , Omkar Nagar, Manewada Road, Nagpur, Maharashtra-440027. </CompanyAddress>
  <CompanyPhone>7240054408</CompanyPhone>
  <CompanyFax/>
  <CompanyEmail>pranoti1dhomne@gmail.com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0C0BF7-263E-402B-BA97-233A2D274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Pranoti  dhomne</dc:creator>
  <cp:lastModifiedBy>Pranoti</cp:lastModifiedBy>
  <cp:revision>2</cp:revision>
  <dcterms:created xsi:type="dcterms:W3CDTF">2021-12-26T14:53:00Z</dcterms:created>
  <dcterms:modified xsi:type="dcterms:W3CDTF">2021-12-26T14:53:00Z</dcterms:modified>
</cp:coreProperties>
</file>