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814" w:rsidRPr="00512814" w:rsidRDefault="00512814" w:rsidP="00077564">
      <w:pPr>
        <w:tabs>
          <w:tab w:val="left" w:pos="540"/>
        </w:tabs>
        <w:ind w:left="450" w:hanging="270"/>
        <w:jc w:val="center"/>
        <w:rPr>
          <w:rFonts w:ascii="Verdana" w:eastAsia="Arial" w:hAnsi="Verdana" w:cs="Arial"/>
          <w:b/>
          <w:bCs/>
          <w:sz w:val="52"/>
          <w:szCs w:val="52"/>
          <w:u w:val="single"/>
        </w:rPr>
      </w:pPr>
      <w:r w:rsidRPr="00512814">
        <w:rPr>
          <w:rFonts w:ascii="Verdana" w:eastAsia="Arial" w:hAnsi="Verdana" w:cs="Arial"/>
          <w:b/>
          <w:bCs/>
          <w:sz w:val="52"/>
          <w:szCs w:val="52"/>
          <w:u w:val="single"/>
        </w:rPr>
        <w:t>RESUME</w:t>
      </w:r>
    </w:p>
    <w:p w:rsidR="00512814" w:rsidRPr="00512814" w:rsidRDefault="00512814" w:rsidP="00140C95">
      <w:pPr>
        <w:ind w:left="0"/>
        <w:rPr>
          <w:rFonts w:ascii="Verdana" w:eastAsia="Arial" w:hAnsi="Verdana" w:cs="Arial"/>
          <w:b/>
          <w:bCs/>
          <w:sz w:val="52"/>
          <w:szCs w:val="52"/>
          <w:u w:val="single"/>
        </w:rPr>
      </w:pPr>
    </w:p>
    <w:tbl>
      <w:tblPr>
        <w:tblStyle w:val="TableGrid"/>
        <w:tblW w:w="9630" w:type="dxa"/>
        <w:tblInd w:w="-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500"/>
        <w:gridCol w:w="5130"/>
      </w:tblGrid>
      <w:tr w:rsidR="00512814" w:rsidRPr="00512814" w:rsidTr="00140C95">
        <w:tc>
          <w:tcPr>
            <w:tcW w:w="4500" w:type="dxa"/>
          </w:tcPr>
          <w:p w:rsidR="00512814" w:rsidRPr="00512814" w:rsidRDefault="00512814" w:rsidP="00512814">
            <w:pPr>
              <w:pStyle w:val="Heading5"/>
              <w:outlineLvl w:val="4"/>
              <w:rPr>
                <w:rFonts w:ascii="Verdana" w:hAnsi="Verdana"/>
                <w:sz w:val="46"/>
                <w:szCs w:val="48"/>
                <w:u w:val="none"/>
              </w:rPr>
            </w:pPr>
            <w:proofErr w:type="spellStart"/>
            <w:proofErr w:type="gramStart"/>
            <w:r w:rsidRPr="00512814">
              <w:rPr>
                <w:rFonts w:ascii="Verdana" w:hAnsi="Verdana"/>
                <w:sz w:val="46"/>
                <w:szCs w:val="48"/>
                <w:u w:val="none"/>
              </w:rPr>
              <w:t>Bhimani</w:t>
            </w:r>
            <w:proofErr w:type="spellEnd"/>
            <w:r w:rsidRPr="00512814">
              <w:rPr>
                <w:rFonts w:ascii="Verdana" w:hAnsi="Verdana"/>
                <w:sz w:val="46"/>
                <w:szCs w:val="48"/>
                <w:u w:val="none"/>
              </w:rPr>
              <w:t xml:space="preserve"> Ajay H.</w:t>
            </w:r>
            <w:proofErr w:type="gramEnd"/>
            <w:r w:rsidRPr="00512814">
              <w:rPr>
                <w:rFonts w:ascii="Verdana" w:hAnsi="Verdana"/>
                <w:sz w:val="46"/>
                <w:szCs w:val="48"/>
                <w:u w:val="none"/>
              </w:rPr>
              <w:t xml:space="preserve">                            </w:t>
            </w:r>
          </w:p>
          <w:p w:rsidR="00512814" w:rsidRPr="00512814" w:rsidRDefault="00512814" w:rsidP="00512814">
            <w:pPr>
              <w:pStyle w:val="Heading5"/>
              <w:tabs>
                <w:tab w:val="left" w:pos="3420"/>
              </w:tabs>
              <w:outlineLvl w:val="4"/>
              <w:rPr>
                <w:rFonts w:ascii="Verdana" w:hAnsi="Verdana"/>
                <w:sz w:val="28"/>
                <w:szCs w:val="28"/>
                <w:u w:val="none"/>
              </w:rPr>
            </w:pPr>
            <w:r w:rsidRPr="00512814">
              <w:rPr>
                <w:rFonts w:ascii="Verdana" w:hAnsi="Verdana"/>
                <w:sz w:val="28"/>
                <w:szCs w:val="28"/>
                <w:u w:val="none"/>
              </w:rPr>
              <w:t>(Electronics &amp; Communication Engineering)</w:t>
            </w:r>
          </w:p>
          <w:p w:rsidR="00512814" w:rsidRPr="00512814" w:rsidRDefault="00512814" w:rsidP="00512814">
            <w:pPr>
              <w:ind w:left="0" w:firstLine="1980"/>
              <w:jc w:val="center"/>
              <w:rPr>
                <w:rFonts w:ascii="Verdana" w:eastAsia="Arial" w:hAnsi="Verdana" w:cs="Arial"/>
                <w:b/>
                <w:bCs/>
                <w:sz w:val="52"/>
                <w:szCs w:val="52"/>
                <w:u w:val="single"/>
              </w:rPr>
            </w:pPr>
          </w:p>
        </w:tc>
        <w:tc>
          <w:tcPr>
            <w:tcW w:w="5130" w:type="dxa"/>
          </w:tcPr>
          <w:p w:rsidR="00512814" w:rsidRPr="00512814" w:rsidRDefault="00512814" w:rsidP="00140C95">
            <w:pPr>
              <w:ind w:left="522"/>
              <w:rPr>
                <w:rFonts w:ascii="Verdana" w:eastAsia="Arial" w:hAnsi="Verdana" w:cs="Arial"/>
                <w:sz w:val="24"/>
                <w:szCs w:val="24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 xml:space="preserve">Address : B/H </w:t>
            </w:r>
            <w:proofErr w:type="spellStart"/>
            <w:r w:rsidRPr="00512814">
              <w:rPr>
                <w:rFonts w:ascii="Verdana" w:eastAsia="Arial" w:hAnsi="Verdana" w:cs="Arial"/>
                <w:sz w:val="24"/>
                <w:szCs w:val="24"/>
              </w:rPr>
              <w:t>Variya</w:t>
            </w:r>
            <w:proofErr w:type="spellEnd"/>
            <w:r w:rsidRPr="00512814">
              <w:rPr>
                <w:rFonts w:ascii="Verdana" w:eastAsia="Arial" w:hAnsi="Verdana" w:cs="Arial"/>
                <w:sz w:val="24"/>
                <w:szCs w:val="24"/>
              </w:rPr>
              <w:t xml:space="preserve"> Devi Temple,</w:t>
            </w:r>
          </w:p>
          <w:p w:rsidR="00512814" w:rsidRPr="00512814" w:rsidRDefault="00512814" w:rsidP="00140C95">
            <w:pPr>
              <w:ind w:left="522"/>
              <w:rPr>
                <w:rFonts w:ascii="Verdana" w:eastAsia="Arial" w:hAnsi="Verdana" w:cs="Arial"/>
                <w:sz w:val="24"/>
                <w:szCs w:val="24"/>
              </w:rPr>
            </w:pPr>
            <w:proofErr w:type="spellStart"/>
            <w:r w:rsidRPr="00512814">
              <w:rPr>
                <w:rFonts w:ascii="Verdana" w:eastAsia="Arial" w:hAnsi="Verdana" w:cs="Arial"/>
                <w:sz w:val="24"/>
                <w:szCs w:val="24"/>
              </w:rPr>
              <w:t>Turkha</w:t>
            </w:r>
            <w:proofErr w:type="spellEnd"/>
            <w:r w:rsidRPr="00512814">
              <w:rPr>
                <w:rFonts w:ascii="Verdana" w:eastAsia="Arial" w:hAnsi="Verdana" w:cs="Arial"/>
                <w:sz w:val="24"/>
                <w:szCs w:val="24"/>
              </w:rPr>
              <w:t xml:space="preserve"> </w:t>
            </w:r>
            <w:proofErr w:type="spellStart"/>
            <w:r w:rsidRPr="00512814">
              <w:rPr>
                <w:rFonts w:ascii="Verdana" w:eastAsia="Arial" w:hAnsi="Verdana" w:cs="Arial"/>
                <w:sz w:val="24"/>
                <w:szCs w:val="24"/>
              </w:rPr>
              <w:t>Road,Botad</w:t>
            </w:r>
            <w:proofErr w:type="spellEnd"/>
            <w:r w:rsidRPr="00512814">
              <w:rPr>
                <w:rFonts w:ascii="Verdana" w:eastAsia="Arial" w:hAnsi="Verdana" w:cs="Arial"/>
                <w:sz w:val="24"/>
                <w:szCs w:val="24"/>
              </w:rPr>
              <w:t xml:space="preserve"> – 364710</w:t>
            </w:r>
          </w:p>
          <w:p w:rsidR="00512814" w:rsidRPr="00512814" w:rsidRDefault="00512814" w:rsidP="00140C95">
            <w:pPr>
              <w:ind w:left="522"/>
              <w:rPr>
                <w:rFonts w:ascii="Verdana" w:eastAsia="Arial" w:hAnsi="Verdana" w:cs="Arial"/>
                <w:sz w:val="24"/>
                <w:szCs w:val="24"/>
              </w:rPr>
            </w:pPr>
          </w:p>
          <w:p w:rsidR="00512814" w:rsidRPr="00512814" w:rsidRDefault="00512814" w:rsidP="00140C95">
            <w:pPr>
              <w:ind w:left="522"/>
              <w:rPr>
                <w:rFonts w:ascii="Verdana" w:eastAsia="Arial" w:hAnsi="Verdana" w:cs="Arial"/>
                <w:sz w:val="24"/>
                <w:szCs w:val="24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Mo: (+91) 9033745756</w:t>
            </w:r>
          </w:p>
          <w:p w:rsidR="00512814" w:rsidRPr="00512814" w:rsidRDefault="00512814" w:rsidP="00140C95">
            <w:pPr>
              <w:ind w:left="522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 xml:space="preserve">E-mail: </w:t>
            </w:r>
            <w:hyperlink r:id="rId6" w:history="1">
              <w:r w:rsidRPr="00512814">
                <w:rPr>
                  <w:rFonts w:ascii="Verdana" w:eastAsia="Arial" w:hAnsi="Verdana" w:cs="Arial"/>
                  <w:color w:val="0000FF"/>
                  <w:sz w:val="28"/>
                  <w:szCs w:val="28"/>
                  <w:u w:val="single"/>
                </w:rPr>
                <w:t>ajay</w:t>
              </w:r>
            </w:hyperlink>
            <w:hyperlink r:id="rId7" w:history="1">
              <w:r w:rsidRPr="00512814">
                <w:rPr>
                  <w:rFonts w:ascii="Verdana" w:eastAsia="Arial" w:hAnsi="Verdana" w:cs="Arial"/>
                  <w:color w:val="0000FF"/>
                  <w:sz w:val="28"/>
                  <w:szCs w:val="28"/>
                  <w:u w:val="single"/>
                </w:rPr>
                <w:t>.</w:t>
              </w:r>
            </w:hyperlink>
            <w:hyperlink r:id="rId8" w:history="1">
              <w:r w:rsidRPr="00512814">
                <w:rPr>
                  <w:rFonts w:ascii="Verdana" w:eastAsia="Arial" w:hAnsi="Verdana" w:cs="Arial"/>
                  <w:color w:val="0000FF"/>
                  <w:sz w:val="28"/>
                  <w:szCs w:val="28"/>
                  <w:u w:val="single"/>
                </w:rPr>
                <w:t>ab</w:t>
              </w:r>
            </w:hyperlink>
            <w:hyperlink r:id="rId9" w:history="1">
              <w:r w:rsidRPr="00512814">
                <w:rPr>
                  <w:rFonts w:ascii="Verdana" w:eastAsia="Arial" w:hAnsi="Verdana" w:cs="Arial"/>
                  <w:color w:val="0000FF"/>
                  <w:sz w:val="28"/>
                  <w:szCs w:val="28"/>
                  <w:u w:val="single"/>
                </w:rPr>
                <w:t>74@</w:t>
              </w:r>
            </w:hyperlink>
            <w:hyperlink r:id="rId10" w:history="1">
              <w:r w:rsidRPr="00512814">
                <w:rPr>
                  <w:rFonts w:ascii="Verdana" w:eastAsia="Arial" w:hAnsi="Verdana" w:cs="Arial"/>
                  <w:color w:val="0000FF"/>
                  <w:sz w:val="28"/>
                  <w:szCs w:val="28"/>
                  <w:u w:val="single"/>
                </w:rPr>
                <w:t>gmail</w:t>
              </w:r>
            </w:hyperlink>
            <w:hyperlink r:id="rId11" w:history="1">
              <w:r w:rsidRPr="00512814">
                <w:rPr>
                  <w:rFonts w:ascii="Verdana" w:eastAsia="Arial" w:hAnsi="Verdana" w:cs="Arial"/>
                  <w:color w:val="0000FF"/>
                  <w:sz w:val="28"/>
                  <w:szCs w:val="28"/>
                  <w:u w:val="single"/>
                </w:rPr>
                <w:t>.</w:t>
              </w:r>
            </w:hyperlink>
            <w:hyperlink r:id="rId12" w:history="1">
              <w:r w:rsidRPr="00512814">
                <w:rPr>
                  <w:rFonts w:ascii="Verdana" w:eastAsia="Arial" w:hAnsi="Verdana" w:cs="Arial"/>
                  <w:color w:val="0000FF"/>
                  <w:sz w:val="28"/>
                  <w:szCs w:val="28"/>
                  <w:u w:val="single"/>
                </w:rPr>
                <w:t>com</w:t>
              </w:r>
            </w:hyperlink>
          </w:p>
          <w:p w:rsidR="00512814" w:rsidRPr="00512814" w:rsidRDefault="00140C95" w:rsidP="00140C95">
            <w:pPr>
              <w:ind w:left="522"/>
              <w:rPr>
                <w:rFonts w:ascii="Verdana" w:eastAsia="Arial" w:hAnsi="Verdana" w:cs="Arial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FF"/>
                <w:sz w:val="28"/>
                <w:szCs w:val="28"/>
              </w:rPr>
              <w:t xml:space="preserve">          </w:t>
            </w:r>
            <w:r w:rsidR="00512814" w:rsidRPr="00512814">
              <w:rPr>
                <w:rFonts w:ascii="Verdana" w:eastAsia="Arial" w:hAnsi="Verdana" w:cs="Arial"/>
                <w:color w:val="0000FF"/>
                <w:sz w:val="28"/>
                <w:szCs w:val="28"/>
              </w:rPr>
              <w:t>ajay.ab56@gmail.com</w:t>
            </w:r>
          </w:p>
          <w:p w:rsidR="00512814" w:rsidRPr="00512814" w:rsidRDefault="00512814" w:rsidP="00512814">
            <w:pPr>
              <w:ind w:left="0"/>
              <w:jc w:val="center"/>
              <w:rPr>
                <w:rFonts w:ascii="Verdana" w:eastAsia="Arial" w:hAnsi="Verdana" w:cs="Arial"/>
                <w:b/>
                <w:bCs/>
                <w:sz w:val="52"/>
                <w:szCs w:val="52"/>
                <w:u w:val="single"/>
              </w:rPr>
            </w:pPr>
          </w:p>
        </w:tc>
      </w:tr>
    </w:tbl>
    <w:p w:rsidR="00512814" w:rsidRPr="00512814" w:rsidRDefault="00512814" w:rsidP="00512814">
      <w:pPr>
        <w:pStyle w:val="Heading5"/>
        <w:jc w:val="both"/>
        <w:rPr>
          <w:rFonts w:ascii="Verdana" w:hAnsi="Verdana"/>
          <w:sz w:val="24"/>
          <w:szCs w:val="24"/>
        </w:rPr>
      </w:pPr>
      <w:r w:rsidRPr="00512814">
        <w:rPr>
          <w:rFonts w:ascii="Verdana" w:hAnsi="Verdana"/>
          <w:sz w:val="28"/>
          <w:szCs w:val="24"/>
        </w:rPr>
        <w:t>CAREER OBJECTIVE</w:t>
      </w:r>
      <w:r w:rsidRPr="00512814">
        <w:rPr>
          <w:rFonts w:ascii="Verdana" w:hAnsi="Verdana"/>
          <w:sz w:val="24"/>
          <w:szCs w:val="24"/>
        </w:rPr>
        <w:t>:</w:t>
      </w:r>
    </w:p>
    <w:p w:rsidR="00512814" w:rsidRPr="00512814" w:rsidRDefault="00512814" w:rsidP="00512814">
      <w:pPr>
        <w:pStyle w:val="Heading5"/>
        <w:jc w:val="both"/>
        <w:rPr>
          <w:rFonts w:ascii="Verdana" w:hAnsi="Verdana"/>
        </w:rPr>
      </w:pPr>
      <w:r w:rsidRPr="00512814">
        <w:rPr>
          <w:rFonts w:ascii="Verdana" w:hAnsi="Verdana"/>
          <w:sz w:val="24"/>
          <w:szCs w:val="24"/>
          <w:u w:val="none"/>
        </w:rPr>
        <w:t xml:space="preserve">  </w:t>
      </w:r>
    </w:p>
    <w:p w:rsidR="00512814" w:rsidRPr="00512814" w:rsidRDefault="00512814" w:rsidP="00512814">
      <w:pPr>
        <w:pStyle w:val="CommentText"/>
        <w:jc w:val="both"/>
        <w:rPr>
          <w:rStyle w:val="Hyperlink"/>
          <w:rFonts w:ascii="Verdana" w:hAnsi="Verdana" w:cs="Arial"/>
          <w:b/>
          <w:bCs/>
          <w:i/>
          <w:color w:val="000000"/>
        </w:rPr>
      </w:pPr>
      <w:r w:rsidRPr="00512814">
        <w:rPr>
          <w:rFonts w:ascii="Verdana" w:eastAsia="Arial" w:hAnsi="Verdana" w:cs="Arial"/>
          <w:sz w:val="26"/>
        </w:rPr>
        <w:t xml:space="preserve">I am looking for challenging job in field which utilizes my knowledge, skill and give me immense pleasure to work in professional environment to </w:t>
      </w:r>
      <w:r w:rsidRPr="00512814">
        <w:rPr>
          <w:rStyle w:val="Hyperlink"/>
          <w:rFonts w:ascii="Verdana" w:hAnsi="Verdana" w:cs="Arial"/>
          <w:bCs/>
          <w:color w:val="000000"/>
          <w:sz w:val="26"/>
          <w:u w:val="none"/>
        </w:rPr>
        <w:t>make my effective contribution to an organization for a bright and rewarding career.</w:t>
      </w:r>
    </w:p>
    <w:p w:rsidR="00512814" w:rsidRPr="00512814" w:rsidRDefault="00512814" w:rsidP="00512814">
      <w:pPr>
        <w:spacing w:line="480" w:lineRule="auto"/>
        <w:ind w:left="0"/>
        <w:rPr>
          <w:rFonts w:ascii="Verdana" w:eastAsia="Times New Roman" w:hAnsi="Verdana" w:cs="Times New Roman"/>
          <w:b/>
          <w:bCs/>
          <w:sz w:val="28"/>
          <w:szCs w:val="24"/>
          <w:u w:val="single"/>
        </w:rPr>
      </w:pPr>
      <w:r w:rsidRPr="00512814">
        <w:rPr>
          <w:rFonts w:ascii="Verdana" w:eastAsia="Times New Roman" w:hAnsi="Verdana" w:cs="Times New Roman"/>
          <w:b/>
          <w:bCs/>
          <w:sz w:val="28"/>
          <w:szCs w:val="24"/>
          <w:u w:val="single"/>
        </w:rPr>
        <w:t>EDUCATION QUALIFICATION:</w:t>
      </w:r>
    </w:p>
    <w:tbl>
      <w:tblPr>
        <w:tblStyle w:val="TableGrid"/>
        <w:tblW w:w="5316" w:type="pct"/>
        <w:tblInd w:w="-432" w:type="dxa"/>
        <w:tblLayout w:type="fixed"/>
        <w:tblLook w:val="0000"/>
      </w:tblPr>
      <w:tblGrid>
        <w:gridCol w:w="2375"/>
        <w:gridCol w:w="3018"/>
        <w:gridCol w:w="2653"/>
        <w:gridCol w:w="1944"/>
      </w:tblGrid>
      <w:tr w:rsidR="00512814" w:rsidRPr="00512814" w:rsidTr="00140C95">
        <w:tc>
          <w:tcPr>
            <w:tcW w:w="1188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90"/>
              <w:rPr>
                <w:rFonts w:ascii="Verdana" w:hAnsi="Verdana"/>
                <w:sz w:val="24"/>
              </w:rPr>
            </w:pPr>
            <w:r w:rsidRPr="00512814">
              <w:rPr>
                <w:rFonts w:ascii="Verdana" w:eastAsia="Arial" w:hAnsi="Verdana" w:cs="Arial"/>
                <w:b/>
                <w:bCs/>
                <w:sz w:val="24"/>
              </w:rPr>
              <w:t>Degree &amp;</w:t>
            </w:r>
          </w:p>
          <w:p w:rsidR="00512814" w:rsidRPr="00512814" w:rsidRDefault="00512814" w:rsidP="00512814">
            <w:pPr>
              <w:spacing w:line="276" w:lineRule="auto"/>
              <w:ind w:left="90"/>
              <w:rPr>
                <w:rFonts w:ascii="Verdana" w:eastAsia="Arial" w:hAnsi="Verdana" w:cs="Arial"/>
                <w:b/>
                <w:bCs/>
                <w:sz w:val="24"/>
              </w:rPr>
            </w:pPr>
            <w:r w:rsidRPr="00512814">
              <w:rPr>
                <w:rFonts w:ascii="Verdana" w:eastAsia="Arial" w:hAnsi="Verdana" w:cs="Arial"/>
                <w:b/>
                <w:bCs/>
                <w:sz w:val="24"/>
              </w:rPr>
              <w:t>Passing Year</w:t>
            </w:r>
          </w:p>
        </w:tc>
        <w:tc>
          <w:tcPr>
            <w:tcW w:w="1510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71"/>
              <w:rPr>
                <w:rFonts w:ascii="Verdana" w:hAnsi="Verdana"/>
                <w:sz w:val="24"/>
              </w:rPr>
            </w:pPr>
            <w:r w:rsidRPr="00512814">
              <w:rPr>
                <w:rFonts w:ascii="Verdana" w:eastAsia="Arial" w:hAnsi="Verdana" w:cs="Arial"/>
                <w:b/>
                <w:bCs/>
                <w:sz w:val="24"/>
              </w:rPr>
              <w:t>School / College</w:t>
            </w:r>
          </w:p>
        </w:tc>
        <w:tc>
          <w:tcPr>
            <w:tcW w:w="1328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hAnsi="Verdana"/>
                <w:sz w:val="24"/>
              </w:rPr>
            </w:pPr>
            <w:r w:rsidRPr="00512814">
              <w:rPr>
                <w:rFonts w:ascii="Verdana" w:eastAsia="Arial" w:hAnsi="Verdana" w:cs="Arial"/>
                <w:b/>
                <w:bCs/>
                <w:sz w:val="24"/>
              </w:rPr>
              <w:t>Board / University</w:t>
            </w:r>
          </w:p>
        </w:tc>
        <w:tc>
          <w:tcPr>
            <w:tcW w:w="973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hAnsi="Verdana"/>
                <w:sz w:val="24"/>
              </w:rPr>
            </w:pPr>
            <w:r w:rsidRPr="00512814">
              <w:rPr>
                <w:rFonts w:ascii="Verdana" w:eastAsia="Arial" w:hAnsi="Verdana" w:cs="Arial"/>
                <w:b/>
                <w:bCs/>
                <w:sz w:val="24"/>
              </w:rPr>
              <w:t>Percentage</w:t>
            </w:r>
          </w:p>
        </w:tc>
      </w:tr>
      <w:tr w:rsidR="00512814" w:rsidRPr="00512814" w:rsidTr="00140C95">
        <w:tc>
          <w:tcPr>
            <w:tcW w:w="1188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90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D.E. EC. 6</w:t>
            </w:r>
            <w:r w:rsidRPr="00512814">
              <w:rPr>
                <w:rFonts w:ascii="Verdana" w:eastAsia="Arial" w:hAnsi="Verdana" w:cs="Arial"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Pr="00512814">
              <w:rPr>
                <w:rFonts w:ascii="Verdana" w:eastAsia="Arial" w:hAnsi="Verdana" w:cs="Arial"/>
                <w:sz w:val="24"/>
                <w:szCs w:val="24"/>
              </w:rPr>
              <w:t>Sem</w:t>
            </w:r>
            <w:proofErr w:type="spellEnd"/>
          </w:p>
          <w:p w:rsidR="00512814" w:rsidRPr="00512814" w:rsidRDefault="00512814" w:rsidP="00512814">
            <w:pPr>
              <w:spacing w:line="276" w:lineRule="auto"/>
              <w:ind w:left="90"/>
              <w:rPr>
                <w:rFonts w:ascii="Verdana" w:eastAsia="Arial" w:hAnsi="Verdana" w:cs="Arial"/>
                <w:sz w:val="24"/>
                <w:szCs w:val="24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June’ 2011</w:t>
            </w:r>
          </w:p>
        </w:tc>
        <w:tc>
          <w:tcPr>
            <w:tcW w:w="1510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71"/>
              <w:rPr>
                <w:rFonts w:ascii="Verdana" w:hAnsi="Verdana"/>
              </w:rPr>
            </w:pPr>
            <w:proofErr w:type="spellStart"/>
            <w:r w:rsidRPr="00512814">
              <w:rPr>
                <w:rFonts w:ascii="Verdana" w:eastAsia="Arial" w:hAnsi="Verdana" w:cs="Arial"/>
                <w:sz w:val="24"/>
                <w:szCs w:val="24"/>
              </w:rPr>
              <w:t>Sarvoday</w:t>
            </w:r>
            <w:proofErr w:type="spellEnd"/>
            <w:r w:rsidRPr="00512814">
              <w:rPr>
                <w:rFonts w:ascii="Verdana" w:eastAsia="Arial" w:hAnsi="Verdana" w:cs="Arial"/>
                <w:sz w:val="24"/>
                <w:szCs w:val="24"/>
              </w:rPr>
              <w:t xml:space="preserve"> Polytechnic Institute </w:t>
            </w:r>
            <w:proofErr w:type="spellStart"/>
            <w:r w:rsidRPr="00512814">
              <w:rPr>
                <w:rFonts w:ascii="Verdana" w:eastAsia="Arial" w:hAnsi="Verdana" w:cs="Arial"/>
                <w:sz w:val="24"/>
                <w:szCs w:val="24"/>
              </w:rPr>
              <w:t>Limbdi</w:t>
            </w:r>
            <w:proofErr w:type="spellEnd"/>
            <w:r w:rsidRPr="00512814">
              <w:rPr>
                <w:rFonts w:ascii="Verdana" w:eastAsia="Arial" w:hAnsi="Verdana" w:cs="Arial"/>
                <w:sz w:val="24"/>
                <w:szCs w:val="24"/>
              </w:rPr>
              <w:t>.</w:t>
            </w:r>
          </w:p>
        </w:tc>
        <w:tc>
          <w:tcPr>
            <w:tcW w:w="1328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Gujarat Technological</w:t>
            </w:r>
          </w:p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eastAsia="Arial" w:hAnsi="Verdana" w:cs="Arial"/>
                <w:sz w:val="24"/>
                <w:szCs w:val="24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University</w:t>
            </w:r>
          </w:p>
        </w:tc>
        <w:tc>
          <w:tcPr>
            <w:tcW w:w="973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79.30%</w:t>
            </w:r>
          </w:p>
        </w:tc>
      </w:tr>
      <w:tr w:rsidR="00512814" w:rsidRPr="00512814" w:rsidTr="00140C95">
        <w:tc>
          <w:tcPr>
            <w:tcW w:w="1188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90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D.E. EC. 5</w:t>
            </w:r>
            <w:r w:rsidRPr="00512814">
              <w:rPr>
                <w:rFonts w:ascii="Verdana" w:eastAsia="Arial" w:hAnsi="Verdana" w:cs="Arial"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Pr="00512814">
              <w:rPr>
                <w:rFonts w:ascii="Verdana" w:eastAsia="Arial" w:hAnsi="Verdana" w:cs="Arial"/>
                <w:sz w:val="24"/>
                <w:szCs w:val="24"/>
              </w:rPr>
              <w:t>Sem</w:t>
            </w:r>
            <w:proofErr w:type="spellEnd"/>
          </w:p>
          <w:p w:rsidR="00512814" w:rsidRPr="00512814" w:rsidRDefault="00512814" w:rsidP="00512814">
            <w:pPr>
              <w:spacing w:line="276" w:lineRule="auto"/>
              <w:ind w:left="90"/>
              <w:rPr>
                <w:rFonts w:ascii="Verdana" w:eastAsia="Arial" w:hAnsi="Verdana" w:cs="Arial"/>
                <w:sz w:val="24"/>
                <w:szCs w:val="24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Dec’ 2010</w:t>
            </w:r>
          </w:p>
        </w:tc>
        <w:tc>
          <w:tcPr>
            <w:tcW w:w="1510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71"/>
              <w:rPr>
                <w:rFonts w:ascii="Verdana" w:hAnsi="Verdana"/>
              </w:rPr>
            </w:pPr>
            <w:proofErr w:type="spellStart"/>
            <w:proofErr w:type="gramStart"/>
            <w:r w:rsidRPr="00512814">
              <w:rPr>
                <w:rFonts w:ascii="Verdana" w:eastAsia="Arial" w:hAnsi="Verdana" w:cs="Arial"/>
                <w:sz w:val="24"/>
                <w:szCs w:val="24"/>
              </w:rPr>
              <w:t>Sarvoday</w:t>
            </w:r>
            <w:proofErr w:type="spellEnd"/>
            <w:r w:rsidRPr="00512814">
              <w:rPr>
                <w:rFonts w:ascii="Verdana" w:eastAsia="Arial" w:hAnsi="Verdana" w:cs="Arial"/>
                <w:sz w:val="24"/>
                <w:szCs w:val="24"/>
              </w:rPr>
              <w:t xml:space="preserve">  Polytechnic</w:t>
            </w:r>
            <w:proofErr w:type="gramEnd"/>
            <w:r w:rsidRPr="00512814">
              <w:rPr>
                <w:rFonts w:ascii="Verdana" w:eastAsia="Arial" w:hAnsi="Verdana" w:cs="Arial"/>
                <w:sz w:val="24"/>
                <w:szCs w:val="24"/>
              </w:rPr>
              <w:t xml:space="preserve"> Institute </w:t>
            </w:r>
            <w:proofErr w:type="spellStart"/>
            <w:r w:rsidRPr="00512814">
              <w:rPr>
                <w:rFonts w:ascii="Verdana" w:eastAsia="Arial" w:hAnsi="Verdana" w:cs="Arial"/>
                <w:sz w:val="24"/>
                <w:szCs w:val="24"/>
              </w:rPr>
              <w:t>Limbdi</w:t>
            </w:r>
            <w:proofErr w:type="spellEnd"/>
            <w:r w:rsidRPr="00512814">
              <w:rPr>
                <w:rFonts w:ascii="Verdana" w:eastAsia="Arial" w:hAnsi="Verdana" w:cs="Arial"/>
                <w:sz w:val="24"/>
                <w:szCs w:val="24"/>
              </w:rPr>
              <w:t>.</w:t>
            </w:r>
          </w:p>
        </w:tc>
        <w:tc>
          <w:tcPr>
            <w:tcW w:w="1328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Gujarat Technological</w:t>
            </w:r>
          </w:p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eastAsia="Arial" w:hAnsi="Verdana" w:cs="Arial"/>
                <w:sz w:val="24"/>
                <w:szCs w:val="24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University</w:t>
            </w:r>
          </w:p>
        </w:tc>
        <w:tc>
          <w:tcPr>
            <w:tcW w:w="973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74.70 %</w:t>
            </w:r>
          </w:p>
        </w:tc>
      </w:tr>
      <w:tr w:rsidR="00512814" w:rsidRPr="00512814" w:rsidTr="00140C95">
        <w:tc>
          <w:tcPr>
            <w:tcW w:w="1188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90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D.E. EC. 4</w:t>
            </w:r>
            <w:r w:rsidRPr="00512814">
              <w:rPr>
                <w:rFonts w:ascii="Verdana" w:eastAsia="Arial" w:hAnsi="Verdana" w:cs="Arial"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Pr="00512814">
              <w:rPr>
                <w:rFonts w:ascii="Verdana" w:eastAsia="Arial" w:hAnsi="Verdana" w:cs="Arial"/>
                <w:sz w:val="24"/>
                <w:szCs w:val="24"/>
              </w:rPr>
              <w:t>Sem</w:t>
            </w:r>
            <w:proofErr w:type="spellEnd"/>
          </w:p>
          <w:p w:rsidR="00512814" w:rsidRPr="00512814" w:rsidRDefault="00512814" w:rsidP="00512814">
            <w:pPr>
              <w:spacing w:line="276" w:lineRule="auto"/>
              <w:ind w:left="90"/>
              <w:rPr>
                <w:rFonts w:ascii="Verdana" w:eastAsia="Arial" w:hAnsi="Verdana" w:cs="Arial"/>
                <w:sz w:val="24"/>
                <w:szCs w:val="24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June’ 2010</w:t>
            </w:r>
          </w:p>
        </w:tc>
        <w:tc>
          <w:tcPr>
            <w:tcW w:w="1510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71"/>
              <w:rPr>
                <w:rFonts w:ascii="Verdana" w:hAnsi="Verdana"/>
              </w:rPr>
            </w:pPr>
            <w:proofErr w:type="spellStart"/>
            <w:r w:rsidRPr="00512814">
              <w:rPr>
                <w:rFonts w:ascii="Verdana" w:eastAsia="Arial" w:hAnsi="Verdana" w:cs="Arial"/>
                <w:sz w:val="24"/>
                <w:szCs w:val="24"/>
              </w:rPr>
              <w:t>Sarvoday</w:t>
            </w:r>
            <w:proofErr w:type="spellEnd"/>
            <w:r w:rsidRPr="00512814">
              <w:rPr>
                <w:rFonts w:ascii="Verdana" w:eastAsia="Arial" w:hAnsi="Verdana" w:cs="Arial"/>
                <w:sz w:val="24"/>
                <w:szCs w:val="24"/>
              </w:rPr>
              <w:t xml:space="preserve"> Polytechnic Institute </w:t>
            </w:r>
            <w:proofErr w:type="spellStart"/>
            <w:r w:rsidRPr="00512814">
              <w:rPr>
                <w:rFonts w:ascii="Verdana" w:eastAsia="Arial" w:hAnsi="Verdana" w:cs="Arial"/>
                <w:sz w:val="24"/>
                <w:szCs w:val="24"/>
              </w:rPr>
              <w:t>Limbdi</w:t>
            </w:r>
            <w:proofErr w:type="spellEnd"/>
            <w:r w:rsidRPr="00512814">
              <w:rPr>
                <w:rFonts w:ascii="Verdana" w:eastAsia="Arial" w:hAnsi="Verdana" w:cs="Arial"/>
                <w:sz w:val="24"/>
                <w:szCs w:val="24"/>
              </w:rPr>
              <w:t>.</w:t>
            </w:r>
          </w:p>
        </w:tc>
        <w:tc>
          <w:tcPr>
            <w:tcW w:w="1328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Gujarat Technological</w:t>
            </w:r>
          </w:p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eastAsia="Arial" w:hAnsi="Verdana" w:cs="Arial"/>
                <w:sz w:val="24"/>
                <w:szCs w:val="24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University</w:t>
            </w:r>
          </w:p>
        </w:tc>
        <w:tc>
          <w:tcPr>
            <w:tcW w:w="973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63.70 %</w:t>
            </w:r>
          </w:p>
        </w:tc>
      </w:tr>
      <w:tr w:rsidR="00512814" w:rsidRPr="00512814" w:rsidTr="00140C95">
        <w:tc>
          <w:tcPr>
            <w:tcW w:w="1188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90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D.E. EC. 3</w:t>
            </w:r>
            <w:r w:rsidRPr="00512814">
              <w:rPr>
                <w:rFonts w:ascii="Verdana" w:eastAsia="Arial" w:hAnsi="Verdana" w:cs="Arial"/>
                <w:sz w:val="24"/>
                <w:szCs w:val="24"/>
                <w:vertAlign w:val="superscript"/>
              </w:rPr>
              <w:t xml:space="preserve">rd </w:t>
            </w:r>
            <w:proofErr w:type="spellStart"/>
            <w:r w:rsidRPr="00512814">
              <w:rPr>
                <w:rFonts w:ascii="Verdana" w:eastAsia="Arial" w:hAnsi="Verdana" w:cs="Arial"/>
                <w:sz w:val="24"/>
                <w:szCs w:val="24"/>
              </w:rPr>
              <w:t>Sem</w:t>
            </w:r>
            <w:proofErr w:type="spellEnd"/>
          </w:p>
          <w:p w:rsidR="00512814" w:rsidRPr="00512814" w:rsidRDefault="00512814" w:rsidP="00512814">
            <w:pPr>
              <w:spacing w:line="276" w:lineRule="auto"/>
              <w:ind w:left="90"/>
              <w:rPr>
                <w:rFonts w:ascii="Verdana" w:eastAsia="Arial" w:hAnsi="Verdana" w:cs="Arial"/>
                <w:sz w:val="24"/>
                <w:szCs w:val="24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Jan’ 2010</w:t>
            </w:r>
          </w:p>
        </w:tc>
        <w:tc>
          <w:tcPr>
            <w:tcW w:w="1510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71"/>
              <w:rPr>
                <w:rFonts w:ascii="Verdana" w:hAnsi="Verdana"/>
              </w:rPr>
            </w:pPr>
            <w:proofErr w:type="spellStart"/>
            <w:r w:rsidRPr="00512814">
              <w:rPr>
                <w:rFonts w:ascii="Verdana" w:eastAsia="Arial" w:hAnsi="Verdana" w:cs="Arial"/>
                <w:sz w:val="24"/>
                <w:szCs w:val="24"/>
              </w:rPr>
              <w:t>Sarvoday</w:t>
            </w:r>
            <w:proofErr w:type="spellEnd"/>
            <w:r w:rsidRPr="00512814">
              <w:rPr>
                <w:rFonts w:ascii="Verdana" w:eastAsia="Arial" w:hAnsi="Verdana" w:cs="Arial"/>
                <w:sz w:val="24"/>
                <w:szCs w:val="24"/>
              </w:rPr>
              <w:t xml:space="preserve"> Polytechnic Institute </w:t>
            </w:r>
            <w:proofErr w:type="spellStart"/>
            <w:r w:rsidRPr="00512814">
              <w:rPr>
                <w:rFonts w:ascii="Verdana" w:eastAsia="Arial" w:hAnsi="Verdana" w:cs="Arial"/>
                <w:sz w:val="24"/>
                <w:szCs w:val="24"/>
              </w:rPr>
              <w:t>Limbdi</w:t>
            </w:r>
            <w:proofErr w:type="spellEnd"/>
            <w:r w:rsidRPr="00512814">
              <w:rPr>
                <w:rFonts w:ascii="Verdana" w:eastAsia="Arial" w:hAnsi="Verdana" w:cs="Arial"/>
                <w:sz w:val="24"/>
                <w:szCs w:val="24"/>
              </w:rPr>
              <w:t>.</w:t>
            </w:r>
          </w:p>
        </w:tc>
        <w:tc>
          <w:tcPr>
            <w:tcW w:w="1328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Gujarat Technological</w:t>
            </w:r>
          </w:p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eastAsia="Arial" w:hAnsi="Verdana" w:cs="Arial"/>
                <w:sz w:val="24"/>
                <w:szCs w:val="24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University</w:t>
            </w:r>
          </w:p>
        </w:tc>
        <w:tc>
          <w:tcPr>
            <w:tcW w:w="973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77.30%</w:t>
            </w:r>
          </w:p>
        </w:tc>
      </w:tr>
      <w:tr w:rsidR="00512814" w:rsidRPr="00512814" w:rsidTr="00140C95">
        <w:tc>
          <w:tcPr>
            <w:tcW w:w="1188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90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D.E. EC. 2</w:t>
            </w:r>
            <w:r w:rsidRPr="00512814">
              <w:rPr>
                <w:rFonts w:ascii="Verdana" w:eastAsia="Arial" w:hAnsi="Verdana" w:cs="Arial"/>
                <w:sz w:val="24"/>
                <w:szCs w:val="24"/>
                <w:vertAlign w:val="superscript"/>
              </w:rPr>
              <w:t xml:space="preserve">nd </w:t>
            </w:r>
            <w:proofErr w:type="spellStart"/>
            <w:r w:rsidRPr="00512814">
              <w:rPr>
                <w:rFonts w:ascii="Verdana" w:eastAsia="Arial" w:hAnsi="Verdana" w:cs="Arial"/>
                <w:sz w:val="24"/>
                <w:szCs w:val="24"/>
              </w:rPr>
              <w:t>Sem</w:t>
            </w:r>
            <w:proofErr w:type="spellEnd"/>
          </w:p>
          <w:p w:rsidR="00512814" w:rsidRPr="00512814" w:rsidRDefault="00512814" w:rsidP="00512814">
            <w:pPr>
              <w:spacing w:line="276" w:lineRule="auto"/>
              <w:ind w:left="90"/>
              <w:rPr>
                <w:rFonts w:ascii="Verdana" w:eastAsia="Arial" w:hAnsi="Verdana" w:cs="Arial"/>
                <w:sz w:val="24"/>
                <w:szCs w:val="24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June 2009</w:t>
            </w:r>
          </w:p>
        </w:tc>
        <w:tc>
          <w:tcPr>
            <w:tcW w:w="1510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71"/>
              <w:rPr>
                <w:rFonts w:ascii="Verdana" w:hAnsi="Verdana"/>
              </w:rPr>
            </w:pPr>
            <w:proofErr w:type="spellStart"/>
            <w:r w:rsidRPr="00512814">
              <w:rPr>
                <w:rFonts w:ascii="Verdana" w:eastAsia="Arial" w:hAnsi="Verdana" w:cs="Arial"/>
                <w:sz w:val="24"/>
                <w:szCs w:val="24"/>
              </w:rPr>
              <w:t>Sarvoday</w:t>
            </w:r>
            <w:proofErr w:type="spellEnd"/>
            <w:r w:rsidRPr="00512814">
              <w:rPr>
                <w:rFonts w:ascii="Verdana" w:eastAsia="Arial" w:hAnsi="Verdana" w:cs="Arial"/>
                <w:sz w:val="24"/>
                <w:szCs w:val="24"/>
              </w:rPr>
              <w:t xml:space="preserve"> Polytechnic Institute </w:t>
            </w:r>
            <w:proofErr w:type="spellStart"/>
            <w:r w:rsidRPr="00512814">
              <w:rPr>
                <w:rFonts w:ascii="Verdana" w:eastAsia="Arial" w:hAnsi="Verdana" w:cs="Arial"/>
                <w:sz w:val="24"/>
                <w:szCs w:val="24"/>
              </w:rPr>
              <w:t>Limbdi</w:t>
            </w:r>
            <w:proofErr w:type="spellEnd"/>
            <w:r w:rsidRPr="00512814">
              <w:rPr>
                <w:rFonts w:ascii="Verdana" w:eastAsia="Arial" w:hAnsi="Verdana" w:cs="Arial"/>
                <w:sz w:val="24"/>
                <w:szCs w:val="24"/>
              </w:rPr>
              <w:t>.</w:t>
            </w:r>
          </w:p>
        </w:tc>
        <w:tc>
          <w:tcPr>
            <w:tcW w:w="1328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Gujarat Technological</w:t>
            </w:r>
          </w:p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eastAsia="Arial" w:hAnsi="Verdana" w:cs="Arial"/>
                <w:sz w:val="24"/>
                <w:szCs w:val="24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University</w:t>
            </w:r>
          </w:p>
        </w:tc>
        <w:tc>
          <w:tcPr>
            <w:tcW w:w="973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69.20 %</w:t>
            </w:r>
          </w:p>
        </w:tc>
      </w:tr>
      <w:tr w:rsidR="00512814" w:rsidRPr="00512814" w:rsidTr="00140C95">
        <w:tc>
          <w:tcPr>
            <w:tcW w:w="1188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90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D.E. EC. 1</w:t>
            </w:r>
            <w:r w:rsidRPr="00512814">
              <w:rPr>
                <w:rFonts w:ascii="Verdana" w:eastAsia="Arial" w:hAnsi="Verdana" w:cs="Arial"/>
                <w:sz w:val="24"/>
                <w:szCs w:val="24"/>
                <w:vertAlign w:val="superscript"/>
              </w:rPr>
              <w:t xml:space="preserve">st </w:t>
            </w:r>
            <w:proofErr w:type="spellStart"/>
            <w:r w:rsidRPr="00512814">
              <w:rPr>
                <w:rFonts w:ascii="Verdana" w:eastAsia="Arial" w:hAnsi="Verdana" w:cs="Arial"/>
                <w:sz w:val="24"/>
                <w:szCs w:val="24"/>
              </w:rPr>
              <w:t>Sem</w:t>
            </w:r>
            <w:proofErr w:type="spellEnd"/>
          </w:p>
          <w:p w:rsidR="00512814" w:rsidRPr="00512814" w:rsidRDefault="00512814" w:rsidP="00512814">
            <w:pPr>
              <w:spacing w:line="276" w:lineRule="auto"/>
              <w:ind w:left="90"/>
              <w:rPr>
                <w:rFonts w:ascii="Verdana" w:eastAsia="Arial" w:hAnsi="Verdana" w:cs="Arial"/>
                <w:sz w:val="24"/>
                <w:szCs w:val="24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Jan’ 2009</w:t>
            </w:r>
          </w:p>
        </w:tc>
        <w:tc>
          <w:tcPr>
            <w:tcW w:w="1510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71"/>
              <w:rPr>
                <w:rFonts w:ascii="Verdana" w:hAnsi="Verdana"/>
              </w:rPr>
            </w:pPr>
            <w:proofErr w:type="spellStart"/>
            <w:r w:rsidRPr="00512814">
              <w:rPr>
                <w:rFonts w:ascii="Verdana" w:eastAsia="Arial" w:hAnsi="Verdana" w:cs="Arial"/>
                <w:sz w:val="24"/>
                <w:szCs w:val="24"/>
              </w:rPr>
              <w:t>Sarvoday</w:t>
            </w:r>
            <w:proofErr w:type="spellEnd"/>
            <w:r w:rsidRPr="00512814">
              <w:rPr>
                <w:rFonts w:ascii="Verdana" w:eastAsia="Arial" w:hAnsi="Verdana" w:cs="Arial"/>
                <w:sz w:val="24"/>
                <w:szCs w:val="24"/>
              </w:rPr>
              <w:t xml:space="preserve"> Polytechnic Institute </w:t>
            </w:r>
            <w:proofErr w:type="spellStart"/>
            <w:r w:rsidRPr="00512814">
              <w:rPr>
                <w:rFonts w:ascii="Verdana" w:eastAsia="Arial" w:hAnsi="Verdana" w:cs="Arial"/>
                <w:sz w:val="24"/>
                <w:szCs w:val="24"/>
              </w:rPr>
              <w:t>Limbdi</w:t>
            </w:r>
            <w:proofErr w:type="spellEnd"/>
            <w:r w:rsidRPr="00512814">
              <w:rPr>
                <w:rFonts w:ascii="Verdana" w:eastAsia="Arial" w:hAnsi="Verdana" w:cs="Arial"/>
                <w:sz w:val="24"/>
                <w:szCs w:val="24"/>
              </w:rPr>
              <w:t>.</w:t>
            </w:r>
          </w:p>
        </w:tc>
        <w:tc>
          <w:tcPr>
            <w:tcW w:w="1328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Gujarat Technological</w:t>
            </w:r>
          </w:p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eastAsia="Arial" w:hAnsi="Verdana" w:cs="Arial"/>
                <w:sz w:val="24"/>
                <w:szCs w:val="24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University</w:t>
            </w:r>
          </w:p>
        </w:tc>
        <w:tc>
          <w:tcPr>
            <w:tcW w:w="973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 xml:space="preserve">68.20 %  </w:t>
            </w:r>
          </w:p>
        </w:tc>
      </w:tr>
      <w:tr w:rsidR="00512814" w:rsidRPr="00512814" w:rsidTr="00140C95">
        <w:tc>
          <w:tcPr>
            <w:tcW w:w="1188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90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10</w:t>
            </w:r>
            <w:r w:rsidRPr="00512814">
              <w:rPr>
                <w:rFonts w:ascii="Verdana" w:eastAsia="Arial" w:hAnsi="Verdana" w:cs="Arial"/>
                <w:sz w:val="24"/>
                <w:szCs w:val="24"/>
                <w:vertAlign w:val="superscript"/>
              </w:rPr>
              <w:t>th</w:t>
            </w:r>
            <w:r w:rsidRPr="00512814">
              <w:rPr>
                <w:rFonts w:ascii="Verdana" w:eastAsia="Arial" w:hAnsi="Verdana" w:cs="Arial"/>
                <w:sz w:val="24"/>
                <w:szCs w:val="24"/>
              </w:rPr>
              <w:t xml:space="preserve"> </w:t>
            </w:r>
          </w:p>
          <w:p w:rsidR="00512814" w:rsidRPr="00512814" w:rsidRDefault="00512814" w:rsidP="00512814">
            <w:pPr>
              <w:spacing w:line="276" w:lineRule="auto"/>
              <w:ind w:left="90"/>
              <w:rPr>
                <w:rFonts w:ascii="Verdana" w:eastAsia="Arial" w:hAnsi="Verdana" w:cs="Arial"/>
                <w:sz w:val="24"/>
                <w:szCs w:val="24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March 2008</w:t>
            </w:r>
          </w:p>
        </w:tc>
        <w:tc>
          <w:tcPr>
            <w:tcW w:w="1510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71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 xml:space="preserve">Shree R.C.A shah Boys High School, </w:t>
            </w:r>
            <w:proofErr w:type="spellStart"/>
            <w:r w:rsidRPr="00512814">
              <w:rPr>
                <w:rFonts w:ascii="Verdana" w:eastAsia="Arial" w:hAnsi="Verdana" w:cs="Arial"/>
                <w:sz w:val="24"/>
                <w:szCs w:val="24"/>
              </w:rPr>
              <w:t>Botad</w:t>
            </w:r>
            <w:proofErr w:type="spellEnd"/>
            <w:r w:rsidRPr="00512814">
              <w:rPr>
                <w:rFonts w:ascii="Verdana" w:eastAsia="Arial" w:hAnsi="Verdana" w:cs="Arial"/>
                <w:sz w:val="24"/>
                <w:szCs w:val="24"/>
              </w:rPr>
              <w:t>.</w:t>
            </w:r>
          </w:p>
        </w:tc>
        <w:tc>
          <w:tcPr>
            <w:tcW w:w="1328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GSEB</w:t>
            </w:r>
          </w:p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eastAsia="Arial" w:hAnsi="Verdana" w:cs="Arial"/>
                <w:sz w:val="24"/>
                <w:szCs w:val="24"/>
              </w:rPr>
            </w:pPr>
          </w:p>
        </w:tc>
        <w:tc>
          <w:tcPr>
            <w:tcW w:w="973" w:type="pct"/>
            <w:vAlign w:val="center"/>
          </w:tcPr>
          <w:p w:rsidR="00512814" w:rsidRPr="00512814" w:rsidRDefault="00512814" w:rsidP="00512814">
            <w:pPr>
              <w:spacing w:line="276" w:lineRule="auto"/>
              <w:ind w:left="163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71.69%</w:t>
            </w:r>
          </w:p>
        </w:tc>
      </w:tr>
    </w:tbl>
    <w:p w:rsidR="00512814" w:rsidRPr="00512814" w:rsidRDefault="00512814" w:rsidP="00140C95">
      <w:pPr>
        <w:spacing w:line="360" w:lineRule="auto"/>
        <w:ind w:left="-180" w:right="720" w:firstLine="180"/>
        <w:rPr>
          <w:rFonts w:ascii="Verdana" w:eastAsia="Arial" w:hAnsi="Verdana" w:cs="Arial"/>
          <w:b/>
          <w:bCs/>
          <w:sz w:val="24"/>
          <w:szCs w:val="24"/>
          <w:u w:val="single"/>
        </w:rPr>
      </w:pPr>
      <w:proofErr w:type="gramStart"/>
      <w:r w:rsidRPr="00512814">
        <w:rPr>
          <w:rFonts w:ascii="Verdana" w:eastAsia="Arial" w:hAnsi="Verdana" w:cs="Arial"/>
          <w:b/>
          <w:bCs/>
          <w:sz w:val="24"/>
          <w:szCs w:val="24"/>
          <w:u w:val="single"/>
        </w:rPr>
        <w:lastRenderedPageBreak/>
        <w:t>PROJECTS :</w:t>
      </w:r>
      <w:proofErr w:type="gramEnd"/>
    </w:p>
    <w:p w:rsidR="00512814" w:rsidRPr="00512814" w:rsidRDefault="00512814" w:rsidP="00140C95">
      <w:pPr>
        <w:numPr>
          <w:ilvl w:val="0"/>
          <w:numId w:val="1"/>
        </w:numPr>
        <w:tabs>
          <w:tab w:val="clear" w:pos="1440"/>
          <w:tab w:val="left" w:pos="360"/>
          <w:tab w:val="num" w:pos="720"/>
          <w:tab w:val="num" w:pos="1080"/>
          <w:tab w:val="left" w:pos="9000"/>
        </w:tabs>
        <w:spacing w:before="0" w:line="240" w:lineRule="auto"/>
        <w:ind w:right="29" w:hanging="1530"/>
        <w:rPr>
          <w:rFonts w:ascii="Verdana" w:eastAsia="Arial" w:hAnsi="Verdana" w:cs="Arial"/>
          <w:sz w:val="24"/>
          <w:szCs w:val="24"/>
        </w:rPr>
      </w:pPr>
      <w:r w:rsidRPr="00512814">
        <w:rPr>
          <w:rFonts w:ascii="Verdana" w:eastAsia="Arial" w:hAnsi="Verdana" w:cs="Arial"/>
          <w:sz w:val="24"/>
          <w:szCs w:val="24"/>
        </w:rPr>
        <w:t>Bridge wave rectifier (1</w:t>
      </w:r>
      <w:r w:rsidRPr="00512814">
        <w:rPr>
          <w:rFonts w:ascii="Verdana" w:eastAsia="Arial" w:hAnsi="Verdana" w:cs="Arial"/>
          <w:sz w:val="24"/>
          <w:szCs w:val="24"/>
          <w:vertAlign w:val="superscript"/>
        </w:rPr>
        <w:t xml:space="preserve">st </w:t>
      </w:r>
      <w:proofErr w:type="gramStart"/>
      <w:r w:rsidRPr="00512814">
        <w:rPr>
          <w:rFonts w:ascii="Verdana" w:eastAsia="Arial" w:hAnsi="Verdana" w:cs="Arial"/>
          <w:sz w:val="24"/>
          <w:szCs w:val="24"/>
        </w:rPr>
        <w:t>sem</w:t>
      </w:r>
      <w:proofErr w:type="gramEnd"/>
      <w:r w:rsidRPr="00512814">
        <w:rPr>
          <w:rFonts w:ascii="Verdana" w:eastAsia="Arial" w:hAnsi="Verdana" w:cs="Arial"/>
          <w:sz w:val="24"/>
          <w:szCs w:val="24"/>
        </w:rPr>
        <w:t>.)</w:t>
      </w:r>
    </w:p>
    <w:p w:rsidR="00512814" w:rsidRPr="00512814" w:rsidRDefault="00512814" w:rsidP="00140C95">
      <w:pPr>
        <w:numPr>
          <w:ilvl w:val="0"/>
          <w:numId w:val="1"/>
        </w:numPr>
        <w:tabs>
          <w:tab w:val="clear" w:pos="1440"/>
          <w:tab w:val="left" w:pos="360"/>
          <w:tab w:val="num" w:pos="720"/>
          <w:tab w:val="num" w:pos="1080"/>
          <w:tab w:val="left" w:pos="9000"/>
        </w:tabs>
        <w:spacing w:before="0" w:line="240" w:lineRule="auto"/>
        <w:ind w:right="29" w:hanging="1530"/>
        <w:rPr>
          <w:rFonts w:ascii="Verdana" w:eastAsia="Arial" w:hAnsi="Verdana" w:cs="Arial"/>
          <w:sz w:val="24"/>
          <w:szCs w:val="24"/>
        </w:rPr>
      </w:pPr>
      <w:r w:rsidRPr="00512814">
        <w:rPr>
          <w:rFonts w:ascii="Verdana" w:eastAsia="Arial" w:hAnsi="Verdana" w:cs="Arial"/>
          <w:sz w:val="24"/>
          <w:szCs w:val="24"/>
        </w:rPr>
        <w:t>Dancing LED (3</w:t>
      </w:r>
      <w:r w:rsidRPr="00512814">
        <w:rPr>
          <w:rFonts w:ascii="Verdana" w:eastAsia="Arial" w:hAnsi="Verdana" w:cs="Arial"/>
          <w:sz w:val="24"/>
          <w:szCs w:val="24"/>
          <w:vertAlign w:val="superscript"/>
        </w:rPr>
        <w:t>rd</w:t>
      </w:r>
      <w:r w:rsidRPr="00512814">
        <w:rPr>
          <w:rFonts w:ascii="Verdana" w:eastAsia="Arial" w:hAnsi="Verdana" w:cs="Arial"/>
          <w:sz w:val="24"/>
          <w:szCs w:val="24"/>
        </w:rPr>
        <w:t xml:space="preserve"> </w:t>
      </w:r>
      <w:proofErr w:type="gramStart"/>
      <w:r w:rsidRPr="00512814">
        <w:rPr>
          <w:rFonts w:ascii="Verdana" w:eastAsia="Arial" w:hAnsi="Verdana" w:cs="Arial"/>
          <w:sz w:val="24"/>
          <w:szCs w:val="24"/>
        </w:rPr>
        <w:t>sem</w:t>
      </w:r>
      <w:proofErr w:type="gramEnd"/>
      <w:r w:rsidRPr="00512814">
        <w:rPr>
          <w:rFonts w:ascii="Verdana" w:eastAsia="Arial" w:hAnsi="Verdana" w:cs="Arial"/>
          <w:sz w:val="24"/>
          <w:szCs w:val="24"/>
        </w:rPr>
        <w:t>.)</w:t>
      </w:r>
    </w:p>
    <w:p w:rsidR="00512814" w:rsidRPr="00140C95" w:rsidRDefault="00512814" w:rsidP="00140C95">
      <w:pPr>
        <w:numPr>
          <w:ilvl w:val="0"/>
          <w:numId w:val="1"/>
        </w:numPr>
        <w:tabs>
          <w:tab w:val="clear" w:pos="1440"/>
          <w:tab w:val="left" w:pos="360"/>
          <w:tab w:val="num" w:pos="720"/>
          <w:tab w:val="num" w:pos="1080"/>
          <w:tab w:val="left" w:pos="9000"/>
        </w:tabs>
        <w:spacing w:before="0" w:line="240" w:lineRule="auto"/>
        <w:ind w:right="29" w:hanging="1530"/>
        <w:rPr>
          <w:rFonts w:ascii="Verdana" w:eastAsia="Arial" w:hAnsi="Verdana" w:cs="Arial"/>
          <w:sz w:val="24"/>
          <w:szCs w:val="24"/>
        </w:rPr>
      </w:pPr>
      <w:r w:rsidRPr="00512814">
        <w:rPr>
          <w:rFonts w:ascii="Verdana" w:eastAsia="Arial" w:hAnsi="Verdana" w:cs="Arial"/>
          <w:sz w:val="24"/>
          <w:szCs w:val="24"/>
        </w:rPr>
        <w:t>STEPPER MOTER CONTROL WITH 2 DIGIT 7 SEGMENT DISPLAY (6</w:t>
      </w:r>
      <w:r w:rsidRPr="00512814">
        <w:rPr>
          <w:rFonts w:ascii="Verdana" w:eastAsia="Arial" w:hAnsi="Verdana" w:cs="Arial"/>
          <w:sz w:val="24"/>
          <w:szCs w:val="24"/>
          <w:vertAlign w:val="superscript"/>
        </w:rPr>
        <w:t>t</w:t>
      </w:r>
      <w:r w:rsidR="00140C95">
        <w:rPr>
          <w:rFonts w:ascii="Verdana" w:eastAsia="Arial" w:hAnsi="Verdana" w:cs="Arial"/>
          <w:sz w:val="24"/>
          <w:szCs w:val="24"/>
          <w:vertAlign w:val="superscript"/>
        </w:rPr>
        <w:t xml:space="preserve">h </w:t>
      </w:r>
      <w:proofErr w:type="gramStart"/>
      <w:r w:rsidRPr="00512814">
        <w:rPr>
          <w:rFonts w:ascii="Verdana" w:eastAsia="Arial" w:hAnsi="Verdana" w:cs="Arial"/>
          <w:sz w:val="24"/>
          <w:szCs w:val="24"/>
        </w:rPr>
        <w:t>sem</w:t>
      </w:r>
      <w:proofErr w:type="gramEnd"/>
      <w:r w:rsidRPr="00512814">
        <w:rPr>
          <w:rFonts w:ascii="Verdana" w:eastAsia="Arial" w:hAnsi="Verdana" w:cs="Arial"/>
          <w:sz w:val="24"/>
          <w:szCs w:val="24"/>
        </w:rPr>
        <w:t>.)</w:t>
      </w:r>
    </w:p>
    <w:p w:rsidR="00512814" w:rsidRPr="00512814" w:rsidRDefault="00512814" w:rsidP="00512814">
      <w:pPr>
        <w:spacing w:line="360" w:lineRule="auto"/>
        <w:ind w:left="0"/>
        <w:rPr>
          <w:rFonts w:ascii="Verdana" w:eastAsia="Arial" w:hAnsi="Verdana" w:cs="Arial"/>
          <w:b/>
          <w:bCs/>
          <w:sz w:val="24"/>
          <w:szCs w:val="24"/>
          <w:u w:val="single"/>
        </w:rPr>
      </w:pPr>
      <w:r w:rsidRPr="00512814">
        <w:rPr>
          <w:rFonts w:ascii="Verdana" w:eastAsia="Arial" w:hAnsi="Verdana" w:cs="Arial"/>
          <w:b/>
          <w:bCs/>
          <w:sz w:val="24"/>
          <w:szCs w:val="24"/>
          <w:u w:val="single"/>
        </w:rPr>
        <w:t xml:space="preserve">INDUSTRIAL </w:t>
      </w:r>
      <w:proofErr w:type="gramStart"/>
      <w:r w:rsidRPr="00512814">
        <w:rPr>
          <w:rFonts w:ascii="Verdana" w:eastAsia="Arial" w:hAnsi="Verdana" w:cs="Arial"/>
          <w:b/>
          <w:bCs/>
          <w:sz w:val="24"/>
          <w:szCs w:val="24"/>
          <w:u w:val="single"/>
        </w:rPr>
        <w:t>VISIT :</w:t>
      </w:r>
      <w:proofErr w:type="gramEnd"/>
    </w:p>
    <w:p w:rsidR="00512814" w:rsidRPr="00512814" w:rsidRDefault="00512814" w:rsidP="00512814">
      <w:pPr>
        <w:numPr>
          <w:ilvl w:val="0"/>
          <w:numId w:val="2"/>
        </w:numPr>
        <w:tabs>
          <w:tab w:val="left" w:pos="360"/>
        </w:tabs>
        <w:spacing w:before="0" w:line="240" w:lineRule="auto"/>
        <w:ind w:hanging="630"/>
        <w:rPr>
          <w:rFonts w:ascii="Verdana" w:eastAsia="Arial" w:hAnsi="Verdana" w:cs="Arial"/>
          <w:sz w:val="24"/>
          <w:szCs w:val="24"/>
        </w:rPr>
      </w:pPr>
      <w:proofErr w:type="spellStart"/>
      <w:r w:rsidRPr="00512814">
        <w:rPr>
          <w:rFonts w:ascii="Verdana" w:eastAsia="Arial" w:hAnsi="Verdana" w:cs="Arial"/>
          <w:sz w:val="24"/>
          <w:szCs w:val="24"/>
        </w:rPr>
        <w:t>DurDarshan</w:t>
      </w:r>
      <w:proofErr w:type="spellEnd"/>
      <w:r w:rsidRPr="00512814">
        <w:rPr>
          <w:rFonts w:ascii="Verdana" w:eastAsia="Arial" w:hAnsi="Verdana" w:cs="Arial"/>
          <w:sz w:val="24"/>
          <w:szCs w:val="24"/>
        </w:rPr>
        <w:t xml:space="preserve"> Kendra </w:t>
      </w:r>
      <w:proofErr w:type="spellStart"/>
      <w:r w:rsidRPr="00512814">
        <w:rPr>
          <w:rFonts w:ascii="Verdana" w:eastAsia="Arial" w:hAnsi="Verdana" w:cs="Arial"/>
          <w:sz w:val="24"/>
          <w:szCs w:val="24"/>
        </w:rPr>
        <w:t>Ahmedabad</w:t>
      </w:r>
      <w:proofErr w:type="spellEnd"/>
      <w:r w:rsidRPr="00512814">
        <w:rPr>
          <w:rFonts w:ascii="Verdana" w:eastAsia="Arial" w:hAnsi="Verdana" w:cs="Arial"/>
          <w:sz w:val="24"/>
          <w:szCs w:val="24"/>
        </w:rPr>
        <w:t xml:space="preserve"> (4</w:t>
      </w:r>
      <w:r w:rsidRPr="00512814">
        <w:rPr>
          <w:rFonts w:ascii="Verdana" w:eastAsia="Arial" w:hAnsi="Verdana" w:cs="Arial"/>
          <w:sz w:val="24"/>
          <w:szCs w:val="24"/>
          <w:vertAlign w:val="superscript"/>
        </w:rPr>
        <w:t>th</w:t>
      </w:r>
      <w:r w:rsidRPr="00512814">
        <w:rPr>
          <w:rFonts w:ascii="Verdana" w:eastAsia="Arial" w:hAnsi="Verdana" w:cs="Arial"/>
          <w:sz w:val="24"/>
          <w:szCs w:val="24"/>
        </w:rPr>
        <w:t xml:space="preserve"> </w:t>
      </w:r>
      <w:proofErr w:type="spellStart"/>
      <w:r w:rsidRPr="00512814">
        <w:rPr>
          <w:rFonts w:ascii="Verdana" w:eastAsia="Arial" w:hAnsi="Verdana" w:cs="Arial"/>
          <w:sz w:val="24"/>
          <w:szCs w:val="24"/>
        </w:rPr>
        <w:t>sem</w:t>
      </w:r>
      <w:proofErr w:type="spellEnd"/>
      <w:r w:rsidRPr="00512814">
        <w:rPr>
          <w:rFonts w:ascii="Verdana" w:eastAsia="Arial" w:hAnsi="Verdana" w:cs="Arial"/>
          <w:sz w:val="24"/>
          <w:szCs w:val="24"/>
        </w:rPr>
        <w:t>)</w:t>
      </w:r>
    </w:p>
    <w:p w:rsidR="00512814" w:rsidRPr="00512814" w:rsidRDefault="00512814" w:rsidP="00512814">
      <w:pPr>
        <w:spacing w:line="360" w:lineRule="auto"/>
        <w:ind w:left="0" w:right="720"/>
        <w:rPr>
          <w:rFonts w:ascii="Verdana" w:eastAsia="Arial" w:hAnsi="Verdana" w:cs="Arial"/>
          <w:b/>
          <w:bCs/>
          <w:sz w:val="24"/>
          <w:szCs w:val="24"/>
          <w:u w:val="single"/>
        </w:rPr>
      </w:pPr>
      <w:r w:rsidRPr="00512814">
        <w:rPr>
          <w:rFonts w:ascii="Verdana" w:eastAsia="Arial" w:hAnsi="Verdana" w:cs="Arial"/>
          <w:b/>
          <w:bCs/>
          <w:sz w:val="24"/>
          <w:szCs w:val="24"/>
          <w:u w:val="single"/>
        </w:rPr>
        <w:t xml:space="preserve">EXTRA </w:t>
      </w:r>
      <w:proofErr w:type="gramStart"/>
      <w:r w:rsidRPr="00512814">
        <w:rPr>
          <w:rFonts w:ascii="Verdana" w:eastAsia="Arial" w:hAnsi="Verdana" w:cs="Arial"/>
          <w:b/>
          <w:bCs/>
          <w:sz w:val="24"/>
          <w:szCs w:val="24"/>
          <w:u w:val="single"/>
        </w:rPr>
        <w:t>CURRICULAR :</w:t>
      </w:r>
      <w:proofErr w:type="gramEnd"/>
    </w:p>
    <w:p w:rsidR="00512814" w:rsidRPr="00512814" w:rsidRDefault="00512814" w:rsidP="00512814">
      <w:pPr>
        <w:numPr>
          <w:ilvl w:val="0"/>
          <w:numId w:val="3"/>
        </w:numPr>
        <w:tabs>
          <w:tab w:val="left" w:pos="360"/>
          <w:tab w:val="num" w:pos="720"/>
        </w:tabs>
        <w:spacing w:before="0" w:line="240" w:lineRule="auto"/>
        <w:ind w:left="540" w:hanging="450"/>
        <w:jc w:val="both"/>
        <w:rPr>
          <w:rFonts w:ascii="Verdana" w:eastAsia="Arial" w:hAnsi="Verdana" w:cs="Arial"/>
          <w:sz w:val="24"/>
          <w:szCs w:val="24"/>
        </w:rPr>
      </w:pPr>
      <w:r w:rsidRPr="00512814">
        <w:rPr>
          <w:rFonts w:ascii="Verdana" w:eastAsia="Arial" w:hAnsi="Verdana" w:cs="Arial"/>
          <w:b/>
          <w:bCs/>
          <w:sz w:val="24"/>
          <w:szCs w:val="24"/>
        </w:rPr>
        <w:t xml:space="preserve">Sub Committee member of Management </w:t>
      </w:r>
      <w:r w:rsidRPr="00512814">
        <w:rPr>
          <w:rFonts w:ascii="Verdana" w:eastAsia="Arial" w:hAnsi="Verdana" w:cs="Arial"/>
          <w:sz w:val="24"/>
          <w:szCs w:val="24"/>
        </w:rPr>
        <w:t>of college level event named       “cluster Sports meet - 2010”.</w:t>
      </w:r>
    </w:p>
    <w:p w:rsidR="00512814" w:rsidRPr="00512814" w:rsidRDefault="00512814" w:rsidP="00512814">
      <w:pPr>
        <w:numPr>
          <w:ilvl w:val="0"/>
          <w:numId w:val="3"/>
        </w:numPr>
        <w:tabs>
          <w:tab w:val="left" w:pos="360"/>
          <w:tab w:val="num" w:pos="720"/>
        </w:tabs>
        <w:spacing w:before="0" w:line="240" w:lineRule="auto"/>
        <w:ind w:left="540" w:hanging="450"/>
        <w:jc w:val="both"/>
        <w:rPr>
          <w:rFonts w:ascii="Verdana" w:eastAsia="Arial" w:hAnsi="Verdana" w:cs="Arial"/>
          <w:sz w:val="24"/>
          <w:szCs w:val="24"/>
        </w:rPr>
      </w:pPr>
      <w:r w:rsidRPr="00512814">
        <w:rPr>
          <w:rFonts w:ascii="Verdana" w:eastAsia="Arial" w:hAnsi="Verdana" w:cs="Arial"/>
          <w:b/>
          <w:bCs/>
          <w:sz w:val="24"/>
          <w:szCs w:val="24"/>
        </w:rPr>
        <w:t xml:space="preserve">Sub Committee member of Management </w:t>
      </w:r>
      <w:r w:rsidRPr="00512814">
        <w:rPr>
          <w:rFonts w:ascii="Verdana" w:eastAsia="Arial" w:hAnsi="Verdana" w:cs="Arial"/>
          <w:sz w:val="24"/>
          <w:szCs w:val="24"/>
        </w:rPr>
        <w:t>of college level event named       “Cult fare- 2011”.</w:t>
      </w:r>
    </w:p>
    <w:p w:rsidR="00512814" w:rsidRPr="00512814" w:rsidRDefault="00512814" w:rsidP="00512814">
      <w:pPr>
        <w:spacing w:line="360" w:lineRule="auto"/>
        <w:ind w:left="0"/>
        <w:rPr>
          <w:rFonts w:ascii="Verdana" w:eastAsia="Arial" w:hAnsi="Verdana" w:cs="Arial"/>
          <w:b/>
          <w:bCs/>
          <w:sz w:val="24"/>
          <w:szCs w:val="24"/>
          <w:u w:val="single"/>
        </w:rPr>
      </w:pPr>
      <w:r w:rsidRPr="00512814">
        <w:rPr>
          <w:rFonts w:ascii="Verdana" w:eastAsia="Arial" w:hAnsi="Verdana" w:cs="Arial"/>
          <w:b/>
          <w:bCs/>
          <w:sz w:val="24"/>
          <w:szCs w:val="24"/>
          <w:u w:val="single"/>
        </w:rPr>
        <w:t xml:space="preserve">PERSONAL </w:t>
      </w:r>
      <w:proofErr w:type="gramStart"/>
      <w:r w:rsidRPr="00512814">
        <w:rPr>
          <w:rFonts w:ascii="Verdana" w:eastAsia="Arial" w:hAnsi="Verdana" w:cs="Arial"/>
          <w:b/>
          <w:bCs/>
          <w:sz w:val="24"/>
          <w:szCs w:val="24"/>
          <w:u w:val="single"/>
        </w:rPr>
        <w:t>SKILLS :</w:t>
      </w:r>
      <w:proofErr w:type="gramEnd"/>
    </w:p>
    <w:p w:rsidR="00512814" w:rsidRPr="00512814" w:rsidRDefault="00512814" w:rsidP="00512814">
      <w:pPr>
        <w:numPr>
          <w:ilvl w:val="0"/>
          <w:numId w:val="4"/>
        </w:numPr>
        <w:spacing w:before="0" w:line="240" w:lineRule="auto"/>
        <w:jc w:val="both"/>
        <w:rPr>
          <w:rFonts w:ascii="Verdana" w:eastAsia="Arial" w:hAnsi="Verdana" w:cs="Arial"/>
          <w:sz w:val="24"/>
          <w:szCs w:val="24"/>
        </w:rPr>
      </w:pPr>
      <w:r w:rsidRPr="00512814">
        <w:rPr>
          <w:rFonts w:ascii="Verdana" w:eastAsia="Arial" w:hAnsi="Verdana" w:cs="Arial"/>
          <w:sz w:val="24"/>
          <w:szCs w:val="24"/>
        </w:rPr>
        <w:t>Spontaneity,</w:t>
      </w:r>
    </w:p>
    <w:p w:rsidR="00512814" w:rsidRPr="00512814" w:rsidRDefault="00512814" w:rsidP="00512814">
      <w:pPr>
        <w:numPr>
          <w:ilvl w:val="0"/>
          <w:numId w:val="4"/>
        </w:numPr>
        <w:spacing w:before="0" w:line="240" w:lineRule="auto"/>
        <w:jc w:val="both"/>
        <w:rPr>
          <w:rFonts w:ascii="Verdana" w:eastAsia="Arial" w:hAnsi="Verdana" w:cs="Arial"/>
          <w:sz w:val="24"/>
          <w:szCs w:val="24"/>
        </w:rPr>
      </w:pPr>
      <w:r w:rsidRPr="00512814">
        <w:rPr>
          <w:rFonts w:ascii="Verdana" w:eastAsia="Arial" w:hAnsi="Verdana" w:cs="Arial"/>
          <w:sz w:val="24"/>
          <w:szCs w:val="24"/>
        </w:rPr>
        <w:t>Good grasping Power,</w:t>
      </w:r>
    </w:p>
    <w:p w:rsidR="00512814" w:rsidRPr="00512814" w:rsidRDefault="00512814" w:rsidP="00512814">
      <w:pPr>
        <w:numPr>
          <w:ilvl w:val="0"/>
          <w:numId w:val="4"/>
        </w:numPr>
        <w:spacing w:before="0" w:line="240" w:lineRule="auto"/>
        <w:jc w:val="both"/>
        <w:rPr>
          <w:rFonts w:ascii="Verdana" w:eastAsia="Arial" w:hAnsi="Verdana" w:cs="Arial"/>
          <w:sz w:val="24"/>
          <w:szCs w:val="24"/>
        </w:rPr>
      </w:pPr>
      <w:r w:rsidRPr="00512814">
        <w:rPr>
          <w:rFonts w:ascii="Verdana" w:eastAsia="Arial" w:hAnsi="Verdana" w:cs="Arial"/>
          <w:sz w:val="24"/>
          <w:szCs w:val="24"/>
        </w:rPr>
        <w:t>Comprehensive problem solving abilities &amp; willingness to learn</w:t>
      </w:r>
    </w:p>
    <w:p w:rsidR="00512814" w:rsidRPr="00512814" w:rsidRDefault="00512814" w:rsidP="00512814">
      <w:pPr>
        <w:numPr>
          <w:ilvl w:val="0"/>
          <w:numId w:val="4"/>
        </w:numPr>
        <w:spacing w:before="0" w:line="240" w:lineRule="auto"/>
        <w:jc w:val="both"/>
        <w:rPr>
          <w:rFonts w:ascii="Verdana" w:eastAsia="Arial" w:hAnsi="Verdana" w:cs="Arial"/>
          <w:sz w:val="24"/>
          <w:szCs w:val="24"/>
        </w:rPr>
      </w:pPr>
      <w:r w:rsidRPr="00512814">
        <w:rPr>
          <w:rFonts w:ascii="Verdana" w:eastAsia="Arial" w:hAnsi="Verdana" w:cs="Arial"/>
          <w:sz w:val="24"/>
          <w:szCs w:val="24"/>
        </w:rPr>
        <w:t>Team facilitator</w:t>
      </w:r>
    </w:p>
    <w:p w:rsidR="00512814" w:rsidRPr="00512814" w:rsidRDefault="00512814" w:rsidP="00512814">
      <w:pPr>
        <w:numPr>
          <w:ilvl w:val="0"/>
          <w:numId w:val="4"/>
        </w:numPr>
        <w:spacing w:before="0" w:line="240" w:lineRule="auto"/>
        <w:jc w:val="both"/>
        <w:rPr>
          <w:rFonts w:ascii="Verdana" w:eastAsia="Arial" w:hAnsi="Verdana" w:cs="Arial"/>
          <w:sz w:val="24"/>
          <w:szCs w:val="24"/>
        </w:rPr>
      </w:pPr>
      <w:r w:rsidRPr="00512814">
        <w:rPr>
          <w:rFonts w:ascii="Verdana" w:eastAsia="Arial" w:hAnsi="Verdana" w:cs="Arial"/>
          <w:sz w:val="24"/>
          <w:szCs w:val="24"/>
        </w:rPr>
        <w:t>Optimistic   Attitude</w:t>
      </w:r>
    </w:p>
    <w:p w:rsidR="00512814" w:rsidRPr="00512814" w:rsidRDefault="00512814" w:rsidP="00512814">
      <w:pPr>
        <w:numPr>
          <w:ilvl w:val="0"/>
          <w:numId w:val="4"/>
        </w:numPr>
        <w:spacing w:before="0" w:line="240" w:lineRule="auto"/>
        <w:jc w:val="both"/>
        <w:rPr>
          <w:rFonts w:ascii="Verdana" w:eastAsia="Arial" w:hAnsi="Verdana" w:cs="Arial"/>
          <w:sz w:val="24"/>
          <w:szCs w:val="24"/>
        </w:rPr>
      </w:pPr>
      <w:r w:rsidRPr="00512814">
        <w:rPr>
          <w:rFonts w:ascii="Verdana" w:eastAsia="Arial" w:hAnsi="Verdana" w:cs="Arial"/>
          <w:sz w:val="24"/>
          <w:szCs w:val="24"/>
        </w:rPr>
        <w:t>Hard worker.</w:t>
      </w:r>
    </w:p>
    <w:p w:rsidR="00512814" w:rsidRPr="00512814" w:rsidRDefault="00512814" w:rsidP="00512814">
      <w:pPr>
        <w:spacing w:line="360" w:lineRule="auto"/>
        <w:ind w:left="0"/>
        <w:rPr>
          <w:rFonts w:ascii="Verdana" w:eastAsia="Arial" w:hAnsi="Verdana" w:cs="Arial"/>
          <w:b/>
          <w:bCs/>
          <w:sz w:val="24"/>
          <w:szCs w:val="24"/>
          <w:u w:val="single"/>
        </w:rPr>
      </w:pPr>
      <w:proofErr w:type="gramStart"/>
      <w:r w:rsidRPr="00512814">
        <w:rPr>
          <w:rFonts w:ascii="Verdana" w:eastAsia="Arial" w:hAnsi="Verdana" w:cs="Arial"/>
          <w:b/>
          <w:bCs/>
          <w:sz w:val="24"/>
          <w:szCs w:val="24"/>
          <w:u w:val="single"/>
        </w:rPr>
        <w:t>STRENGTHS :</w:t>
      </w:r>
      <w:proofErr w:type="gramEnd"/>
    </w:p>
    <w:p w:rsidR="00512814" w:rsidRPr="00512814" w:rsidRDefault="00512814" w:rsidP="00512814">
      <w:pPr>
        <w:numPr>
          <w:ilvl w:val="0"/>
          <w:numId w:val="5"/>
        </w:numPr>
        <w:spacing w:before="0" w:line="240" w:lineRule="auto"/>
        <w:ind w:right="-1080"/>
        <w:rPr>
          <w:rFonts w:ascii="Verdana" w:eastAsia="Arial" w:hAnsi="Verdana" w:cs="Arial"/>
          <w:sz w:val="24"/>
          <w:szCs w:val="24"/>
        </w:rPr>
      </w:pPr>
      <w:r w:rsidRPr="00512814">
        <w:rPr>
          <w:rFonts w:ascii="Verdana" w:eastAsia="Arial" w:hAnsi="Verdana" w:cs="Arial"/>
          <w:sz w:val="24"/>
          <w:szCs w:val="24"/>
        </w:rPr>
        <w:t>Leadership</w:t>
      </w:r>
    </w:p>
    <w:p w:rsidR="00512814" w:rsidRPr="00512814" w:rsidRDefault="00512814" w:rsidP="00512814">
      <w:pPr>
        <w:numPr>
          <w:ilvl w:val="0"/>
          <w:numId w:val="5"/>
        </w:numPr>
        <w:spacing w:before="0" w:line="240" w:lineRule="auto"/>
        <w:ind w:right="-1080"/>
        <w:rPr>
          <w:rFonts w:ascii="Verdana" w:eastAsia="Arial" w:hAnsi="Verdana" w:cs="Arial"/>
          <w:sz w:val="24"/>
          <w:szCs w:val="24"/>
        </w:rPr>
      </w:pPr>
      <w:r w:rsidRPr="00512814">
        <w:rPr>
          <w:rFonts w:ascii="Verdana" w:eastAsia="Arial" w:hAnsi="Verdana" w:cs="Arial"/>
          <w:sz w:val="24"/>
          <w:szCs w:val="24"/>
        </w:rPr>
        <w:t>Management capability</w:t>
      </w:r>
    </w:p>
    <w:p w:rsidR="00512814" w:rsidRPr="00512814" w:rsidRDefault="00512814" w:rsidP="00512814">
      <w:pPr>
        <w:ind w:left="360"/>
        <w:rPr>
          <w:rFonts w:ascii="Verdana" w:eastAsia="Arial" w:hAnsi="Verdana" w:cs="Arial"/>
          <w:sz w:val="24"/>
          <w:szCs w:val="24"/>
        </w:rPr>
      </w:pPr>
      <w:r w:rsidRPr="00512814">
        <w:rPr>
          <w:rFonts w:ascii="Verdana" w:eastAsia="Arial" w:hAnsi="Verdana" w:cs="Arial"/>
          <w:i/>
          <w:sz w:val="24"/>
          <w:szCs w:val="24"/>
        </w:rPr>
        <w:t>Today I Can Say That My Ability, Loyalty and Sincerity Towards the Organization I Serve, Can Easily Be Judged, When I Join the Organization…</w:t>
      </w:r>
    </w:p>
    <w:p w:rsidR="00512814" w:rsidRPr="00512814" w:rsidRDefault="00512814" w:rsidP="007342AE">
      <w:pPr>
        <w:spacing w:line="480" w:lineRule="auto"/>
        <w:ind w:left="0"/>
        <w:rPr>
          <w:rFonts w:ascii="Verdana" w:eastAsia="Arial" w:hAnsi="Verdana" w:cs="Arial"/>
          <w:b/>
          <w:bCs/>
          <w:sz w:val="24"/>
          <w:szCs w:val="24"/>
          <w:u w:val="single"/>
        </w:rPr>
      </w:pPr>
      <w:r w:rsidRPr="00512814">
        <w:rPr>
          <w:rFonts w:ascii="Verdana" w:eastAsia="Arial" w:hAnsi="Verdana" w:cs="Arial"/>
          <w:b/>
          <w:bCs/>
          <w:sz w:val="24"/>
          <w:szCs w:val="24"/>
          <w:u w:val="single"/>
        </w:rPr>
        <w:t xml:space="preserve">PERSONAL </w:t>
      </w:r>
      <w:proofErr w:type="gramStart"/>
      <w:r w:rsidRPr="00512814">
        <w:rPr>
          <w:rFonts w:ascii="Verdana" w:eastAsia="Arial" w:hAnsi="Verdana" w:cs="Arial"/>
          <w:b/>
          <w:bCs/>
          <w:sz w:val="24"/>
          <w:szCs w:val="24"/>
          <w:u w:val="single"/>
        </w:rPr>
        <w:t>PROFILE :</w:t>
      </w:r>
      <w:proofErr w:type="gramEnd"/>
    </w:p>
    <w:tbl>
      <w:tblPr>
        <w:tblW w:w="4550" w:type="pct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83"/>
        <w:gridCol w:w="4567"/>
      </w:tblGrid>
      <w:tr w:rsidR="00512814" w:rsidRPr="00512814" w:rsidTr="007342AE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2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2814" w:rsidRPr="00512814" w:rsidRDefault="00512814" w:rsidP="00512814">
            <w:pPr>
              <w:ind w:left="612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Date of Birth</w:t>
            </w:r>
          </w:p>
        </w:tc>
        <w:tc>
          <w:tcPr>
            <w:tcW w:w="2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2814" w:rsidRPr="00512814" w:rsidRDefault="00512814" w:rsidP="00512814">
            <w:pPr>
              <w:ind w:left="825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  <w:sz w:val="24"/>
                <w:szCs w:val="24"/>
              </w:rPr>
              <w:t>1</w:t>
            </w:r>
            <w:r w:rsidRPr="00512814">
              <w:rPr>
                <w:rFonts w:ascii="Verdana" w:eastAsia="Arial" w:hAnsi="Verdana" w:cs="Arial"/>
                <w:sz w:val="24"/>
                <w:szCs w:val="24"/>
                <w:vertAlign w:val="superscript"/>
              </w:rPr>
              <w:t>st</w:t>
            </w:r>
            <w:r w:rsidRPr="00512814">
              <w:rPr>
                <w:rFonts w:ascii="Verdana" w:eastAsia="Arial" w:hAnsi="Verdana" w:cs="Arial"/>
                <w:sz w:val="24"/>
                <w:szCs w:val="24"/>
              </w:rPr>
              <w:t xml:space="preserve"> July 1993</w:t>
            </w:r>
          </w:p>
        </w:tc>
      </w:tr>
      <w:tr w:rsidR="00512814" w:rsidRPr="00512814" w:rsidTr="007342AE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2814" w:rsidRPr="00512814" w:rsidRDefault="00512814" w:rsidP="00512814">
            <w:pPr>
              <w:ind w:left="612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</w:rPr>
              <w:t>Sex &amp; Marital status</w:t>
            </w:r>
          </w:p>
        </w:tc>
        <w:tc>
          <w:tcPr>
            <w:tcW w:w="2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2814" w:rsidRPr="00512814" w:rsidRDefault="00512814" w:rsidP="00512814">
            <w:pPr>
              <w:ind w:left="825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</w:rPr>
              <w:t>Male, Unmarried</w:t>
            </w:r>
          </w:p>
        </w:tc>
      </w:tr>
      <w:tr w:rsidR="00512814" w:rsidRPr="00512814" w:rsidTr="007342AE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2814" w:rsidRPr="00512814" w:rsidRDefault="00512814" w:rsidP="00512814">
            <w:pPr>
              <w:ind w:left="612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</w:rPr>
              <w:t>Languages Known</w:t>
            </w:r>
          </w:p>
        </w:tc>
        <w:tc>
          <w:tcPr>
            <w:tcW w:w="2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2814" w:rsidRPr="00512814" w:rsidRDefault="00512814" w:rsidP="00512814">
            <w:pPr>
              <w:ind w:left="825"/>
              <w:rPr>
                <w:rFonts w:ascii="Verdana" w:hAnsi="Verdana"/>
              </w:rPr>
            </w:pPr>
            <w:proofErr w:type="spellStart"/>
            <w:r w:rsidRPr="00512814">
              <w:rPr>
                <w:rFonts w:ascii="Verdana" w:eastAsia="Arial" w:hAnsi="Verdana" w:cs="Arial"/>
              </w:rPr>
              <w:t>Gujrati</w:t>
            </w:r>
            <w:proofErr w:type="spellEnd"/>
            <w:r w:rsidRPr="00512814">
              <w:rPr>
                <w:rFonts w:ascii="Verdana" w:eastAsia="Arial" w:hAnsi="Verdana" w:cs="Arial"/>
              </w:rPr>
              <w:t>, Hindi, English</w:t>
            </w:r>
          </w:p>
        </w:tc>
      </w:tr>
      <w:tr w:rsidR="00512814" w:rsidRPr="00512814" w:rsidTr="007342AE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2814" w:rsidRPr="00512814" w:rsidRDefault="00512814" w:rsidP="00512814">
            <w:pPr>
              <w:tabs>
                <w:tab w:val="left" w:pos="3690"/>
                <w:tab w:val="left" w:pos="3780"/>
              </w:tabs>
              <w:ind w:left="612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</w:rPr>
              <w:t>Nationality</w:t>
            </w:r>
          </w:p>
        </w:tc>
        <w:tc>
          <w:tcPr>
            <w:tcW w:w="2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2814" w:rsidRPr="00512814" w:rsidRDefault="00512814" w:rsidP="00512814">
            <w:pPr>
              <w:tabs>
                <w:tab w:val="left" w:pos="3690"/>
                <w:tab w:val="left" w:pos="3780"/>
              </w:tabs>
              <w:ind w:left="825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</w:rPr>
              <w:t>Indian</w:t>
            </w:r>
          </w:p>
        </w:tc>
      </w:tr>
      <w:tr w:rsidR="00512814" w:rsidRPr="00512814" w:rsidTr="007342AE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2814" w:rsidRPr="00512814" w:rsidRDefault="00512814" w:rsidP="00512814">
            <w:pPr>
              <w:ind w:left="612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</w:rPr>
              <w:t>Religion</w:t>
            </w:r>
          </w:p>
        </w:tc>
        <w:tc>
          <w:tcPr>
            <w:tcW w:w="2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2814" w:rsidRPr="00512814" w:rsidRDefault="00512814" w:rsidP="00512814">
            <w:pPr>
              <w:ind w:left="825"/>
              <w:rPr>
                <w:rFonts w:ascii="Verdana" w:hAnsi="Verdana"/>
              </w:rPr>
            </w:pPr>
            <w:r w:rsidRPr="00512814">
              <w:rPr>
                <w:rFonts w:ascii="Verdana" w:eastAsia="Arial" w:hAnsi="Verdana" w:cs="Arial"/>
              </w:rPr>
              <w:t>Hindu</w:t>
            </w:r>
          </w:p>
        </w:tc>
      </w:tr>
    </w:tbl>
    <w:p w:rsidR="00512814" w:rsidRPr="00512814" w:rsidRDefault="00512814" w:rsidP="00512814">
      <w:pPr>
        <w:ind w:left="0"/>
        <w:rPr>
          <w:rFonts w:ascii="Verdana" w:eastAsia="Arial" w:hAnsi="Verdana" w:cs="Arial"/>
          <w:b/>
          <w:bCs/>
          <w:sz w:val="24"/>
          <w:szCs w:val="24"/>
        </w:rPr>
      </w:pPr>
      <w:r w:rsidRPr="00512814">
        <w:rPr>
          <w:rFonts w:ascii="Verdana" w:eastAsia="Arial" w:hAnsi="Verdana" w:cs="Arial"/>
          <w:b/>
          <w:bCs/>
          <w:sz w:val="24"/>
          <w:szCs w:val="24"/>
          <w:u w:val="single"/>
        </w:rPr>
        <w:t>DECLARATION:</w:t>
      </w:r>
    </w:p>
    <w:p w:rsidR="00512814" w:rsidRPr="00512814" w:rsidRDefault="00512814" w:rsidP="00512814">
      <w:pPr>
        <w:tabs>
          <w:tab w:val="left" w:pos="6660"/>
        </w:tabs>
        <w:ind w:left="0"/>
        <w:rPr>
          <w:rFonts w:ascii="Verdana" w:eastAsia="Arial" w:hAnsi="Verdana" w:cs="Arial"/>
          <w:sz w:val="24"/>
          <w:szCs w:val="24"/>
        </w:rPr>
      </w:pPr>
      <w:r w:rsidRPr="00512814">
        <w:rPr>
          <w:rFonts w:ascii="Verdana" w:eastAsia="Arial" w:hAnsi="Verdana" w:cs="Arial"/>
        </w:rPr>
        <w:t>I hereby declare that the above-mentioned information is true to the best of my knowledge</w:t>
      </w:r>
    </w:p>
    <w:p w:rsidR="00512814" w:rsidRPr="00140C95" w:rsidRDefault="00512814" w:rsidP="00140C95">
      <w:pPr>
        <w:ind w:left="0"/>
        <w:rPr>
          <w:rFonts w:ascii="Verdana" w:hAnsi="Verdana"/>
          <w:b/>
          <w:sz w:val="26"/>
          <w:szCs w:val="26"/>
        </w:rPr>
      </w:pPr>
      <w:r w:rsidRPr="00512814">
        <w:rPr>
          <w:rFonts w:ascii="Verdana" w:hAnsi="Verdana"/>
          <w:b/>
          <w:sz w:val="26"/>
          <w:szCs w:val="26"/>
        </w:rPr>
        <w:t>Date</w:t>
      </w:r>
      <w:r w:rsidRPr="00512814">
        <w:rPr>
          <w:rFonts w:ascii="Verdana" w:hAnsi="Verdana"/>
          <w:b/>
          <w:sz w:val="26"/>
          <w:szCs w:val="26"/>
        </w:rPr>
        <w:tab/>
        <w:t>:      /     /2012</w:t>
      </w:r>
      <w:r w:rsidR="00AF498F">
        <w:rPr>
          <w:rFonts w:ascii="Verdana" w:hAnsi="Verdana"/>
          <w:b/>
          <w:sz w:val="26"/>
          <w:szCs w:val="26"/>
        </w:rPr>
        <w:tab/>
      </w:r>
      <w:r w:rsidR="00AF498F">
        <w:rPr>
          <w:rFonts w:ascii="Verdana" w:hAnsi="Verdana"/>
          <w:b/>
          <w:sz w:val="26"/>
          <w:szCs w:val="26"/>
        </w:rPr>
        <w:tab/>
      </w:r>
      <w:r w:rsidR="00AF498F">
        <w:rPr>
          <w:rFonts w:ascii="Verdana" w:hAnsi="Verdana"/>
          <w:b/>
          <w:sz w:val="26"/>
          <w:szCs w:val="26"/>
        </w:rPr>
        <w:tab/>
      </w:r>
      <w:r w:rsidR="00AF498F">
        <w:rPr>
          <w:rFonts w:ascii="Verdana" w:hAnsi="Verdana"/>
          <w:b/>
          <w:sz w:val="26"/>
          <w:szCs w:val="26"/>
        </w:rPr>
        <w:tab/>
      </w:r>
      <w:r w:rsidR="00140C95">
        <w:rPr>
          <w:rFonts w:ascii="Verdana" w:hAnsi="Verdana"/>
          <w:b/>
          <w:sz w:val="26"/>
          <w:szCs w:val="26"/>
        </w:rPr>
        <w:t xml:space="preserve"> </w:t>
      </w:r>
      <w:r w:rsidR="00AF498F">
        <w:rPr>
          <w:rFonts w:ascii="Verdana" w:hAnsi="Verdana"/>
          <w:b/>
          <w:sz w:val="26"/>
          <w:szCs w:val="26"/>
        </w:rPr>
        <w:t xml:space="preserve">   </w:t>
      </w:r>
      <w:r w:rsidRPr="00512814">
        <w:rPr>
          <w:rFonts w:ascii="Verdana" w:hAnsi="Verdana"/>
          <w:b/>
          <w:sz w:val="26"/>
          <w:szCs w:val="26"/>
        </w:rPr>
        <w:t>Yours Sincerely</w:t>
      </w:r>
      <w:proofErr w:type="gramStart"/>
      <w:r w:rsidRPr="00512814">
        <w:rPr>
          <w:rFonts w:ascii="Verdana" w:hAnsi="Verdana"/>
          <w:b/>
          <w:sz w:val="26"/>
          <w:szCs w:val="26"/>
        </w:rPr>
        <w:t>,</w:t>
      </w:r>
      <w:r w:rsidRPr="00512814">
        <w:rPr>
          <w:rFonts w:ascii="Verdana" w:eastAsia="Times New Roman" w:hAnsi="Verdana"/>
          <w:b/>
          <w:color w:val="000000"/>
          <w:sz w:val="26"/>
          <w:szCs w:val="26"/>
        </w:rPr>
        <w:t xml:space="preserve">  Place</w:t>
      </w:r>
      <w:proofErr w:type="gramEnd"/>
      <w:r w:rsidRPr="00512814">
        <w:rPr>
          <w:rFonts w:ascii="Verdana" w:eastAsia="Times New Roman" w:hAnsi="Verdana"/>
          <w:b/>
          <w:color w:val="000000"/>
          <w:sz w:val="26"/>
          <w:szCs w:val="26"/>
        </w:rPr>
        <w:t>:</w:t>
      </w:r>
      <w:r w:rsidRPr="00512814">
        <w:rPr>
          <w:rFonts w:ascii="Verdana" w:eastAsia="Times New Roman" w:hAnsi="Verdana"/>
          <w:color w:val="000000"/>
          <w:sz w:val="26"/>
          <w:szCs w:val="26"/>
        </w:rPr>
        <w:tab/>
      </w:r>
      <w:r w:rsidRPr="00512814">
        <w:rPr>
          <w:rFonts w:ascii="Verdana" w:eastAsia="Times New Roman" w:hAnsi="Verdana"/>
          <w:color w:val="000000"/>
          <w:sz w:val="26"/>
          <w:szCs w:val="26"/>
        </w:rPr>
        <w:tab/>
      </w:r>
      <w:r w:rsidRPr="00512814">
        <w:rPr>
          <w:rFonts w:ascii="Verdana" w:eastAsia="Times New Roman" w:hAnsi="Verdana"/>
          <w:color w:val="000000"/>
          <w:sz w:val="26"/>
          <w:szCs w:val="26"/>
        </w:rPr>
        <w:tab/>
      </w:r>
      <w:r w:rsidRPr="00512814">
        <w:rPr>
          <w:rFonts w:ascii="Verdana" w:eastAsia="Times New Roman" w:hAnsi="Verdana"/>
          <w:color w:val="000000"/>
          <w:sz w:val="26"/>
          <w:szCs w:val="26"/>
        </w:rPr>
        <w:tab/>
      </w:r>
      <w:r w:rsidRPr="00512814">
        <w:rPr>
          <w:rFonts w:ascii="Verdana" w:eastAsia="Times New Roman" w:hAnsi="Verdana"/>
          <w:color w:val="000000"/>
          <w:sz w:val="26"/>
          <w:szCs w:val="26"/>
        </w:rPr>
        <w:tab/>
      </w:r>
      <w:r w:rsidRPr="00512814">
        <w:rPr>
          <w:rFonts w:ascii="Verdana" w:eastAsia="Times New Roman" w:hAnsi="Verdana"/>
          <w:color w:val="000000"/>
          <w:sz w:val="26"/>
          <w:szCs w:val="26"/>
        </w:rPr>
        <w:tab/>
      </w:r>
      <w:r w:rsidRPr="00512814">
        <w:rPr>
          <w:rFonts w:ascii="Verdana" w:eastAsia="Times New Roman" w:hAnsi="Verdana"/>
          <w:color w:val="000000"/>
          <w:sz w:val="26"/>
          <w:szCs w:val="26"/>
        </w:rPr>
        <w:tab/>
        <w:t xml:space="preserve">   </w:t>
      </w:r>
      <w:r w:rsidR="00AF498F">
        <w:rPr>
          <w:rFonts w:ascii="Verdana" w:eastAsia="Times New Roman" w:hAnsi="Verdana"/>
          <w:color w:val="000000"/>
          <w:sz w:val="26"/>
          <w:szCs w:val="26"/>
        </w:rPr>
        <w:t xml:space="preserve"> </w:t>
      </w:r>
      <w:r w:rsidR="00140C95">
        <w:rPr>
          <w:rFonts w:ascii="Verdana" w:eastAsia="Times New Roman" w:hAnsi="Verdana"/>
          <w:color w:val="000000"/>
          <w:sz w:val="26"/>
          <w:szCs w:val="26"/>
        </w:rPr>
        <w:t xml:space="preserve"> </w:t>
      </w:r>
      <w:r w:rsidRPr="00512814">
        <w:rPr>
          <w:rFonts w:ascii="Verdana" w:eastAsia="Arial" w:hAnsi="Verdana" w:cs="Arial"/>
          <w:sz w:val="24"/>
          <w:szCs w:val="24"/>
        </w:rPr>
        <w:t xml:space="preserve">Ajay H </w:t>
      </w:r>
      <w:proofErr w:type="spellStart"/>
      <w:r w:rsidRPr="00512814">
        <w:rPr>
          <w:rFonts w:ascii="Verdana" w:eastAsia="Arial" w:hAnsi="Verdana" w:cs="Arial"/>
          <w:sz w:val="24"/>
          <w:szCs w:val="24"/>
        </w:rPr>
        <w:t>Bhimani</w:t>
      </w:r>
      <w:proofErr w:type="spellEnd"/>
    </w:p>
    <w:p w:rsidR="00512814" w:rsidRPr="00512814" w:rsidRDefault="00512814" w:rsidP="00512814">
      <w:pPr>
        <w:rPr>
          <w:rFonts w:ascii="Verdana" w:eastAsia="Arial" w:hAnsi="Verdana" w:cs="Arial"/>
          <w:b/>
          <w:bCs/>
          <w:sz w:val="52"/>
          <w:szCs w:val="52"/>
          <w:u w:val="single"/>
        </w:rPr>
      </w:pPr>
    </w:p>
    <w:sectPr w:rsidR="00512814" w:rsidRPr="00512814" w:rsidSect="00140C95">
      <w:pgSz w:w="11909" w:h="16834" w:code="9"/>
      <w:pgMar w:top="360" w:right="1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■"/>
      <w:lvlJc w:val="left"/>
      <w:pPr>
        <w:tabs>
          <w:tab w:val="num" w:pos="1440"/>
        </w:tabs>
        <w:ind w:left="144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216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12814"/>
    <w:rsid w:val="00077564"/>
    <w:rsid w:val="00140C95"/>
    <w:rsid w:val="00512814"/>
    <w:rsid w:val="005E3E2D"/>
    <w:rsid w:val="007342AE"/>
    <w:rsid w:val="008F43A2"/>
    <w:rsid w:val="0091079B"/>
    <w:rsid w:val="00AF498F"/>
    <w:rsid w:val="00B12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79B"/>
  </w:style>
  <w:style w:type="paragraph" w:styleId="Heading5">
    <w:name w:val="heading 5"/>
    <w:basedOn w:val="Normal"/>
    <w:next w:val="Normal"/>
    <w:link w:val="Heading5Char"/>
    <w:qFormat/>
    <w:rsid w:val="00512814"/>
    <w:pPr>
      <w:spacing w:before="0" w:line="240" w:lineRule="auto"/>
      <w:ind w:left="0"/>
      <w:outlineLvl w:val="4"/>
    </w:pPr>
    <w:rPr>
      <w:rFonts w:ascii="Arial" w:eastAsia="Arial" w:hAnsi="Arial" w:cs="Arial"/>
      <w:b/>
      <w:bCs/>
      <w:color w:val="000000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814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512814"/>
    <w:rPr>
      <w:rFonts w:ascii="Arial" w:eastAsia="Arial" w:hAnsi="Arial" w:cs="Arial"/>
      <w:b/>
      <w:bCs/>
      <w:color w:val="000000"/>
      <w:sz w:val="20"/>
      <w:szCs w:val="20"/>
      <w:u w:val="single"/>
    </w:rPr>
  </w:style>
  <w:style w:type="character" w:styleId="Hyperlink">
    <w:name w:val="Hyperlink"/>
    <w:basedOn w:val="DefaultParagraphFont"/>
    <w:rsid w:val="00512814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512814"/>
    <w:pPr>
      <w:widowControl w:val="0"/>
      <w:suppressAutoHyphens/>
      <w:spacing w:before="0" w:line="240" w:lineRule="auto"/>
      <w:ind w:left="0"/>
    </w:pPr>
    <w:rPr>
      <w:rFonts w:ascii="Times New Roman" w:eastAsia="Times New Roman" w:hAnsi="Times New Roman" w:cs="Times New Roman"/>
      <w:kern w:val="1"/>
      <w:sz w:val="20"/>
      <w:szCs w:val="20"/>
      <w:lang w:val="en-IN" w:eastAsia="he-IL" w:bidi="he-IL"/>
    </w:rPr>
  </w:style>
  <w:style w:type="character" w:customStyle="1" w:styleId="CommentTextChar">
    <w:name w:val="Comment Text Char"/>
    <w:basedOn w:val="DefaultParagraphFont"/>
    <w:link w:val="CommentText"/>
    <w:rsid w:val="00512814"/>
    <w:rPr>
      <w:rFonts w:ascii="Times New Roman" w:eastAsia="Times New Roman" w:hAnsi="Times New Roman" w:cs="Times New Roman"/>
      <w:kern w:val="1"/>
      <w:sz w:val="20"/>
      <w:szCs w:val="20"/>
      <w:lang w:val="en-IN" w:eastAsia="he-IL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ay.ab74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jay.ab74@gmail.com" TargetMode="External"/><Relationship Id="rId12" Type="http://schemas.openxmlformats.org/officeDocument/2006/relationships/hyperlink" Target="mailto:ajay.ab7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jay.ab74@gmail.com" TargetMode="External"/><Relationship Id="rId11" Type="http://schemas.openxmlformats.org/officeDocument/2006/relationships/hyperlink" Target="mailto:ajay.ab74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jay.ab7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jay.ab7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6BBDC-B088-42E3-8E34-5493561F2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</dc:creator>
  <cp:keywords/>
  <dc:description/>
  <cp:lastModifiedBy>Mukesh</cp:lastModifiedBy>
  <cp:revision>27</cp:revision>
  <dcterms:created xsi:type="dcterms:W3CDTF">2012-01-29T15:22:00Z</dcterms:created>
  <dcterms:modified xsi:type="dcterms:W3CDTF">2012-01-29T15:51:00Z</dcterms:modified>
</cp:coreProperties>
</file>