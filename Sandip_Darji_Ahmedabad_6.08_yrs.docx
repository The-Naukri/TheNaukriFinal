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A6C" w:rsidRDefault="00876514" w:rsidP="002B5A6C">
      <w:pPr>
        <w:tabs>
          <w:tab w:val="left" w:pos="3396"/>
          <w:tab w:val="left" w:pos="4252"/>
        </w:tabs>
        <w:jc w:val="center"/>
        <w:rPr>
          <w:rFonts w:ascii="Bookman Old Style" w:hAnsi="Bookman Old Style" w:cs="Bookman Old Style"/>
          <w:b/>
          <w:bCs/>
          <w:sz w:val="32"/>
          <w:szCs w:val="32"/>
          <w:u w:val="single"/>
        </w:rPr>
      </w:pPr>
      <w:r w:rsidRPr="00876514">
        <w:rPr>
          <w:noProof/>
        </w:rPr>
        <w:pict>
          <v:rect id="_x0000_s1026" style="position:absolute;left:0;text-align:left;margin-left:619.8pt;margin-top:-50.4pt;width:553.55pt;height:805.8pt;z-index:-251660800" strokeweight=".5pt"/>
        </w:pict>
      </w:r>
    </w:p>
    <w:p w:rsidR="00D64733" w:rsidRPr="00C21138" w:rsidRDefault="00A0539A" w:rsidP="002B5A6C">
      <w:pPr>
        <w:tabs>
          <w:tab w:val="left" w:pos="3396"/>
          <w:tab w:val="left" w:pos="4252"/>
        </w:tabs>
        <w:jc w:val="center"/>
        <w:rPr>
          <w:rFonts w:ascii="Bookman Old Style" w:hAnsi="Bookman Old Style" w:cs="Bookman Old Style"/>
          <w:b/>
          <w:bCs/>
          <w:sz w:val="32"/>
          <w:szCs w:val="32"/>
          <w:u w:val="single"/>
        </w:rPr>
      </w:pPr>
      <w:r>
        <w:rPr>
          <w:rFonts w:ascii="Bookman Old Style" w:hAnsi="Bookman Old Style" w:cs="Bookman Old Style"/>
          <w:b/>
          <w:bCs/>
          <w:sz w:val="32"/>
          <w:szCs w:val="32"/>
          <w:u w:val="single"/>
        </w:rPr>
        <w:t>SANDIP</w:t>
      </w:r>
      <w:r w:rsidR="00D750D8">
        <w:rPr>
          <w:rFonts w:ascii="Bookman Old Style" w:hAnsi="Bookman Old Style" w:cs="Bookman Old Style"/>
          <w:b/>
          <w:bCs/>
          <w:sz w:val="32"/>
          <w:szCs w:val="32"/>
          <w:u w:val="single"/>
        </w:rPr>
        <w:t>.</w:t>
      </w:r>
      <w:r>
        <w:rPr>
          <w:rFonts w:ascii="Bookman Old Style" w:hAnsi="Bookman Old Style" w:cs="Bookman Old Style"/>
          <w:b/>
          <w:bCs/>
          <w:sz w:val="32"/>
          <w:szCs w:val="32"/>
          <w:u w:val="single"/>
        </w:rPr>
        <w:t>B</w:t>
      </w:r>
      <w:r w:rsidR="00D750D8">
        <w:rPr>
          <w:rFonts w:ascii="Bookman Old Style" w:hAnsi="Bookman Old Style" w:cs="Bookman Old Style"/>
          <w:b/>
          <w:bCs/>
          <w:sz w:val="32"/>
          <w:szCs w:val="32"/>
          <w:u w:val="single"/>
        </w:rPr>
        <w:t>.</w:t>
      </w:r>
      <w:r>
        <w:rPr>
          <w:rFonts w:ascii="Bookman Old Style" w:hAnsi="Bookman Old Style" w:cs="Bookman Old Style"/>
          <w:b/>
          <w:bCs/>
          <w:sz w:val="32"/>
          <w:szCs w:val="32"/>
          <w:u w:val="single"/>
        </w:rPr>
        <w:t>DARJI</w:t>
      </w:r>
    </w:p>
    <w:p w:rsidR="00676B8B" w:rsidRPr="00437DE6" w:rsidRDefault="002B5A6C" w:rsidP="00010C6B">
      <w:pPr>
        <w:tabs>
          <w:tab w:val="left" w:pos="3396"/>
          <w:tab w:val="left" w:pos="4252"/>
        </w:tabs>
        <w:spacing w:line="360" w:lineRule="auto"/>
        <w:rPr>
          <w:rFonts w:ascii="Bookman Old Style" w:hAnsi="Bookman Old Style" w:cs="Bookman Old Style"/>
          <w:u w:val="single"/>
        </w:rPr>
      </w:pPr>
      <w:r>
        <w:rPr>
          <w:rFonts w:ascii="Bookman Old Style" w:hAnsi="Bookman Old Style" w:cs="Bookman Old Style"/>
          <w:u w:val="single"/>
        </w:rPr>
        <w:t>Sbdaraji1986</w:t>
      </w:r>
      <w:r w:rsidR="00707599">
        <w:rPr>
          <w:rFonts w:ascii="Bookman Old Style" w:hAnsi="Bookman Old Style" w:cs="Bookman Old Style"/>
          <w:u w:val="single"/>
        </w:rPr>
        <w:t>@</w:t>
      </w:r>
      <w:r>
        <w:rPr>
          <w:rFonts w:ascii="Bookman Old Style" w:hAnsi="Bookman Old Style" w:cs="Bookman Old Style"/>
          <w:u w:val="single"/>
        </w:rPr>
        <w:t>gmail.com</w:t>
      </w:r>
      <w:r w:rsidR="00DD6203" w:rsidRPr="00437DE6">
        <w:rPr>
          <w:rFonts w:ascii="Bookman Old Style" w:hAnsi="Bookman Old Style" w:cs="Bookman Old Style"/>
          <w:u w:val="single"/>
        </w:rPr>
        <w:tab/>
      </w:r>
      <w:r w:rsidR="00DD6203" w:rsidRPr="00437DE6">
        <w:rPr>
          <w:rFonts w:ascii="Bookman Old Style" w:hAnsi="Bookman Old Style" w:cs="Bookman Old Style"/>
          <w:u w:val="single"/>
        </w:rPr>
        <w:tab/>
      </w:r>
      <w:r w:rsidR="00DD6203" w:rsidRPr="00437DE6">
        <w:rPr>
          <w:rFonts w:ascii="Bookman Old Style" w:hAnsi="Bookman Old Style" w:cs="Bookman Old Style"/>
          <w:u w:val="single"/>
        </w:rPr>
        <w:tab/>
      </w:r>
      <w:r w:rsidR="00DD6203" w:rsidRPr="00437DE6">
        <w:rPr>
          <w:rFonts w:ascii="Bookman Old Style" w:hAnsi="Bookman Old Style" w:cs="Bookman Old Style"/>
          <w:u w:val="single"/>
        </w:rPr>
        <w:tab/>
      </w:r>
      <w:r w:rsidR="00DD6203" w:rsidRPr="00437DE6">
        <w:rPr>
          <w:rFonts w:ascii="Bookman Old Style" w:hAnsi="Bookman Old Style" w:cs="Bookman Old Style"/>
          <w:u w:val="single"/>
        </w:rPr>
        <w:tab/>
      </w:r>
      <w:r w:rsidR="00DD6203" w:rsidRPr="00437DE6">
        <w:rPr>
          <w:rFonts w:ascii="Bookman Old Style" w:hAnsi="Bookman Old Style" w:cs="Bookman Old Style"/>
          <w:u w:val="single"/>
        </w:rPr>
        <w:tab/>
      </w:r>
      <w:r w:rsidR="00DD6203" w:rsidRPr="00437DE6">
        <w:rPr>
          <w:rFonts w:ascii="Bookman Old Style" w:hAnsi="Bookman Old Style" w:cs="Bookman Old Style"/>
          <w:u w:val="single"/>
        </w:rPr>
        <w:tab/>
      </w:r>
      <w:r w:rsidR="00707599">
        <w:rPr>
          <w:rFonts w:ascii="Bookman Old Style" w:hAnsi="Bookman Old Style" w:cs="Bookman Old Style"/>
          <w:u w:val="single"/>
        </w:rPr>
        <w:t xml:space="preserve">   </w:t>
      </w:r>
      <w:r w:rsidR="00DD6203" w:rsidRPr="00437DE6">
        <w:rPr>
          <w:rFonts w:ascii="Bookman Old Style" w:hAnsi="Bookman Old Style" w:cs="Bookman Old Style"/>
          <w:u w:val="single"/>
        </w:rPr>
        <w:t>+91-</w:t>
      </w:r>
      <w:r w:rsidR="00A0539A">
        <w:rPr>
          <w:rFonts w:ascii="Bookman Old Style" w:hAnsi="Bookman Old Style" w:cs="Bookman Old Style"/>
          <w:u w:val="single"/>
        </w:rPr>
        <w:t>8401204862</w:t>
      </w:r>
    </w:p>
    <w:p w:rsidR="004A2252" w:rsidRDefault="004A2252" w:rsidP="00965615">
      <w:pPr>
        <w:tabs>
          <w:tab w:val="left" w:pos="3396"/>
          <w:tab w:val="left" w:pos="4252"/>
        </w:tabs>
        <w:rPr>
          <w:rFonts w:ascii="Bookman Old Style" w:hAnsi="Bookman Old Style" w:cs="Bookman Old Style"/>
          <w:sz w:val="22"/>
          <w:szCs w:val="22"/>
          <w:lang w:val="en-GB"/>
        </w:rPr>
      </w:pPr>
    </w:p>
    <w:p w:rsidR="009044AB" w:rsidRDefault="00DD6203" w:rsidP="00965615">
      <w:pPr>
        <w:tabs>
          <w:tab w:val="left" w:pos="3396"/>
          <w:tab w:val="left" w:pos="4252"/>
        </w:tabs>
        <w:rPr>
          <w:rFonts w:ascii="Bookman Old Style" w:hAnsi="Bookman Old Style" w:cs="Bookman Old Style"/>
          <w:sz w:val="22"/>
          <w:szCs w:val="22"/>
          <w:lang w:val="en-GB"/>
        </w:rPr>
      </w:pPr>
      <w:r w:rsidRPr="00226C99">
        <w:rPr>
          <w:rFonts w:ascii="Bookman Old Style" w:hAnsi="Bookman Old Style" w:cs="Bookman Old Style"/>
          <w:sz w:val="22"/>
          <w:szCs w:val="22"/>
          <w:lang w:val="en-GB"/>
        </w:rPr>
        <w:t>A co</w:t>
      </w:r>
      <w:r w:rsidR="00D750D8">
        <w:rPr>
          <w:rFonts w:ascii="Bookman Old Style" w:hAnsi="Bookman Old Style" w:cs="Bookman Old Style"/>
          <w:sz w:val="22"/>
          <w:szCs w:val="22"/>
          <w:lang w:val="en-GB"/>
        </w:rPr>
        <w:t>m</w:t>
      </w:r>
      <w:r w:rsidR="000D0A9B">
        <w:rPr>
          <w:rFonts w:ascii="Bookman Old Style" w:hAnsi="Bookman Old Style" w:cs="Bookman Old Style"/>
          <w:sz w:val="22"/>
          <w:szCs w:val="22"/>
          <w:lang w:val="en-GB"/>
        </w:rPr>
        <w:t xml:space="preserve">petent professional with about </w:t>
      </w:r>
      <w:r w:rsidR="00C435E9">
        <w:rPr>
          <w:rFonts w:ascii="Bookman Old Style" w:hAnsi="Bookman Old Style" w:cs="Bookman Old Style"/>
          <w:sz w:val="22"/>
          <w:szCs w:val="22"/>
          <w:lang w:val="en-GB"/>
        </w:rPr>
        <w:t>6</w:t>
      </w:r>
      <w:r w:rsidR="00935468">
        <w:rPr>
          <w:rFonts w:ascii="Bookman Old Style" w:hAnsi="Bookman Old Style" w:cs="Bookman Old Style"/>
          <w:sz w:val="22"/>
          <w:szCs w:val="22"/>
          <w:lang w:val="en-GB"/>
        </w:rPr>
        <w:t>.</w:t>
      </w:r>
      <w:r w:rsidR="00CB148C">
        <w:rPr>
          <w:rFonts w:ascii="Bookman Old Style" w:hAnsi="Bookman Old Style" w:cs="Bookman Old Style"/>
          <w:sz w:val="22"/>
          <w:szCs w:val="22"/>
          <w:lang w:val="en-GB"/>
        </w:rPr>
        <w:t>8</w:t>
      </w:r>
      <w:r w:rsidRPr="00226C99">
        <w:rPr>
          <w:rFonts w:ascii="Bookman Old Style" w:hAnsi="Bookman Old Style" w:cs="Bookman Old Style"/>
          <w:sz w:val="22"/>
          <w:szCs w:val="22"/>
          <w:lang w:val="en-GB"/>
        </w:rPr>
        <w:t xml:space="preserve"> years </w:t>
      </w:r>
      <w:r w:rsidR="0009466F" w:rsidRPr="00226C99">
        <w:rPr>
          <w:rFonts w:ascii="Bookman Old Style" w:hAnsi="Bookman Old Style" w:cs="Bookman Old Style"/>
          <w:sz w:val="22"/>
          <w:szCs w:val="22"/>
          <w:lang w:val="en-GB"/>
        </w:rPr>
        <w:t xml:space="preserve">of </w:t>
      </w:r>
      <w:r w:rsidR="0009466F">
        <w:rPr>
          <w:rFonts w:ascii="Bookman Old Style" w:hAnsi="Bookman Old Style" w:cs="Bookman Old Style"/>
          <w:sz w:val="22"/>
          <w:szCs w:val="22"/>
          <w:lang w:val="en-GB"/>
        </w:rPr>
        <w:t>experience</w:t>
      </w:r>
      <w:r w:rsidRPr="00226C99">
        <w:rPr>
          <w:rFonts w:ascii="Bookman Old Style" w:hAnsi="Bookman Old Style" w:cs="Bookman Old Style"/>
          <w:sz w:val="22"/>
          <w:szCs w:val="22"/>
          <w:lang w:val="en-GB"/>
        </w:rPr>
        <w:t xml:space="preserve"> in </w:t>
      </w:r>
      <w:r w:rsidR="004A2252" w:rsidRPr="00226C99">
        <w:rPr>
          <w:rFonts w:ascii="Bookman Old Style" w:hAnsi="Bookman Old Style" w:cs="Bookman Old Style"/>
          <w:sz w:val="22"/>
          <w:szCs w:val="22"/>
          <w:lang w:val="en-GB"/>
        </w:rPr>
        <w:t>Q</w:t>
      </w:r>
      <w:r w:rsidRPr="00226C99">
        <w:rPr>
          <w:rFonts w:ascii="Bookman Old Style" w:hAnsi="Bookman Old Style" w:cs="Bookman Old Style"/>
          <w:sz w:val="22"/>
          <w:szCs w:val="22"/>
          <w:lang w:val="en-GB"/>
        </w:rPr>
        <w:t xml:space="preserve">uality </w:t>
      </w:r>
      <w:r w:rsidR="004A2252" w:rsidRPr="00226C99">
        <w:rPr>
          <w:rFonts w:ascii="Bookman Old Style" w:hAnsi="Bookman Old Style" w:cs="Bookman Old Style"/>
          <w:sz w:val="22"/>
          <w:szCs w:val="22"/>
          <w:lang w:val="en-GB"/>
        </w:rPr>
        <w:t xml:space="preserve">Control &amp; </w:t>
      </w:r>
      <w:r w:rsidR="00171EF5" w:rsidRPr="00226C99">
        <w:rPr>
          <w:rFonts w:ascii="Bookman Old Style" w:hAnsi="Bookman Old Style" w:cs="Bookman Old Style"/>
          <w:sz w:val="22"/>
          <w:szCs w:val="22"/>
          <w:lang w:val="en-GB"/>
        </w:rPr>
        <w:t>Quality Assurance activities</w:t>
      </w:r>
      <w:r w:rsidRPr="00226C99">
        <w:rPr>
          <w:rFonts w:ascii="Bookman Old Style" w:hAnsi="Bookman Old Style" w:cs="Bookman Old Style"/>
          <w:sz w:val="22"/>
          <w:szCs w:val="22"/>
          <w:lang w:val="en-GB"/>
        </w:rPr>
        <w:t>. Possess a clear understanding of technology trends with distinction of instituting quality control techniques to achieve product excellence</w:t>
      </w:r>
      <w:r w:rsidR="004A2252" w:rsidRPr="00226C99">
        <w:rPr>
          <w:rFonts w:ascii="Bookman Old Style" w:hAnsi="Bookman Old Style" w:cs="Bookman Old Style"/>
          <w:sz w:val="22"/>
          <w:szCs w:val="22"/>
          <w:lang w:val="en-GB"/>
        </w:rPr>
        <w:t>.</w:t>
      </w:r>
      <w:r w:rsidRPr="00226C99">
        <w:rPr>
          <w:rFonts w:ascii="Bookman Old Style" w:hAnsi="Bookman Old Style" w:cs="Bookman Old Style"/>
          <w:sz w:val="22"/>
          <w:szCs w:val="22"/>
          <w:lang w:val="en-GB"/>
        </w:rPr>
        <w:t xml:space="preserve"> A keen learner with a flair for adopting emerging trends and addressing industry requirements to achieve organizational objectives. Well versed with instituting and ensuring adherence to Quality Systems</w:t>
      </w:r>
      <w:r w:rsidR="0093297E">
        <w:rPr>
          <w:rFonts w:ascii="Bookman Old Style" w:hAnsi="Bookman Old Style" w:cs="Bookman Old Style"/>
          <w:sz w:val="22"/>
          <w:szCs w:val="22"/>
          <w:lang w:val="en-GB"/>
        </w:rPr>
        <w:t>.</w:t>
      </w:r>
    </w:p>
    <w:p w:rsidR="00DD6203" w:rsidRDefault="00876514" w:rsidP="00965615">
      <w:pPr>
        <w:tabs>
          <w:tab w:val="left" w:pos="3396"/>
          <w:tab w:val="left" w:pos="4252"/>
        </w:tabs>
        <w:rPr>
          <w:rFonts w:ascii="Bookman Old Style" w:hAnsi="Bookman Old Style" w:cs="Bookman Old Style"/>
          <w:sz w:val="22"/>
          <w:szCs w:val="22"/>
          <w:lang w:val="en-GB"/>
        </w:rPr>
      </w:pPr>
      <w:r w:rsidRPr="00876514">
        <w:rPr>
          <w:noProof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7" type="#_x0000_t84" style="position:absolute;margin-left:-18pt;margin-top:7.85pt;width:547.45pt;height:6pt;z-index:251659776" fillcolor="silver"/>
        </w:pict>
      </w:r>
      <w:r w:rsidR="00DD6203" w:rsidRPr="00226C99">
        <w:rPr>
          <w:rFonts w:ascii="Bookman Old Style" w:hAnsi="Bookman Old Style" w:cs="Bookman Old Style"/>
          <w:sz w:val="22"/>
          <w:szCs w:val="22"/>
          <w:lang w:val="en-GB"/>
        </w:rPr>
        <w:t xml:space="preserve"> </w:t>
      </w:r>
    </w:p>
    <w:p w:rsidR="00882FF5" w:rsidRPr="00226C99" w:rsidRDefault="00882FF5" w:rsidP="00882FF5">
      <w:pPr>
        <w:tabs>
          <w:tab w:val="left" w:pos="3396"/>
          <w:tab w:val="left" w:pos="4252"/>
        </w:tabs>
        <w:rPr>
          <w:rFonts w:ascii="Bookman Old Style" w:hAnsi="Bookman Old Style" w:cs="Bookman Old Style"/>
          <w:sz w:val="22"/>
          <w:szCs w:val="22"/>
          <w:lang w:val="en-GB"/>
        </w:rPr>
      </w:pPr>
    </w:p>
    <w:p w:rsidR="008C5FA5" w:rsidRPr="007B13B3" w:rsidRDefault="008C5FA5" w:rsidP="00704876">
      <w:pPr>
        <w:tabs>
          <w:tab w:val="left" w:pos="3396"/>
          <w:tab w:val="left" w:pos="4252"/>
        </w:tabs>
        <w:rPr>
          <w:rFonts w:ascii="Bookman Old Style" w:hAnsi="Bookman Old Style" w:cs="Bookman Old Style"/>
          <w:b/>
          <w:bCs/>
          <w:u w:val="single"/>
          <w:lang w:val="en-GB"/>
        </w:rPr>
      </w:pPr>
      <w:r w:rsidRPr="007B13B3">
        <w:rPr>
          <w:rFonts w:ascii="Bookman Old Style" w:hAnsi="Bookman Old Style" w:cs="Bookman Old Style"/>
          <w:b/>
          <w:bCs/>
          <w:u w:val="single"/>
          <w:lang w:val="en-GB"/>
        </w:rPr>
        <w:t>Technical Qualification:</w:t>
      </w:r>
    </w:p>
    <w:p w:rsidR="008C5FA5" w:rsidRDefault="00707599" w:rsidP="00704876">
      <w:pPr>
        <w:numPr>
          <w:ilvl w:val="0"/>
          <w:numId w:val="14"/>
        </w:numPr>
        <w:tabs>
          <w:tab w:val="left" w:pos="3396"/>
          <w:tab w:val="left" w:pos="4252"/>
        </w:tabs>
        <w:rPr>
          <w:rFonts w:ascii="Bookman Old Style" w:hAnsi="Bookman Old Style" w:cs="Bookman Old Style"/>
          <w:sz w:val="22"/>
          <w:szCs w:val="22"/>
          <w:lang w:val="en-GB"/>
        </w:rPr>
      </w:pPr>
      <w:r>
        <w:rPr>
          <w:rFonts w:ascii="Bookman Old Style" w:hAnsi="Bookman Old Style" w:cs="Bookman Old Style"/>
          <w:sz w:val="22"/>
          <w:szCs w:val="22"/>
          <w:lang w:val="en-GB"/>
        </w:rPr>
        <w:t>Diploma in Me</w:t>
      </w:r>
      <w:r w:rsidR="00A0539A">
        <w:rPr>
          <w:rFonts w:ascii="Bookman Old Style" w:hAnsi="Bookman Old Style" w:cs="Bookman Old Style"/>
          <w:sz w:val="22"/>
          <w:szCs w:val="22"/>
          <w:lang w:val="en-GB"/>
        </w:rPr>
        <w:t>chanical</w:t>
      </w:r>
      <w:r w:rsidR="008C5FA5" w:rsidRPr="008C5FA5">
        <w:rPr>
          <w:rFonts w:ascii="Bookman Old Style" w:hAnsi="Bookman Old Style" w:cs="Bookman Old Style"/>
          <w:sz w:val="22"/>
          <w:szCs w:val="22"/>
          <w:lang w:val="en-GB"/>
        </w:rPr>
        <w:t xml:space="preserve"> </w:t>
      </w:r>
      <w:r w:rsidR="002B5A6C" w:rsidRPr="008C5FA5">
        <w:rPr>
          <w:rFonts w:ascii="Bookman Old Style" w:hAnsi="Bookman Old Style" w:cs="Bookman Old Style"/>
          <w:sz w:val="22"/>
          <w:szCs w:val="22"/>
          <w:lang w:val="en-GB"/>
        </w:rPr>
        <w:t>Engineering</w:t>
      </w:r>
      <w:r w:rsidR="002B5A6C">
        <w:rPr>
          <w:rFonts w:ascii="Bookman Old Style" w:hAnsi="Bookman Old Style" w:cs="Bookman Old Style"/>
          <w:sz w:val="22"/>
          <w:szCs w:val="22"/>
          <w:lang w:val="en-GB"/>
        </w:rPr>
        <w:t>.</w:t>
      </w:r>
    </w:p>
    <w:p w:rsidR="00704876" w:rsidRDefault="00704876" w:rsidP="00704876">
      <w:pPr>
        <w:tabs>
          <w:tab w:val="left" w:pos="3396"/>
          <w:tab w:val="left" w:pos="4252"/>
        </w:tabs>
        <w:ind w:left="360"/>
        <w:rPr>
          <w:rFonts w:ascii="Bookman Old Style" w:hAnsi="Bookman Old Style" w:cs="Bookman Old Style"/>
          <w:sz w:val="22"/>
          <w:szCs w:val="22"/>
          <w:lang w:val="en-GB"/>
        </w:rPr>
      </w:pPr>
    </w:p>
    <w:p w:rsidR="00825BF0" w:rsidRDefault="00825BF0" w:rsidP="00704876">
      <w:pPr>
        <w:tabs>
          <w:tab w:val="left" w:pos="3396"/>
          <w:tab w:val="left" w:pos="4252"/>
        </w:tabs>
        <w:rPr>
          <w:rFonts w:ascii="Bookman Old Style" w:hAnsi="Bookman Old Style" w:cs="Bookman Old Style"/>
          <w:b/>
          <w:bCs/>
          <w:u w:val="single"/>
          <w:lang w:val="en-GB"/>
        </w:rPr>
      </w:pPr>
    </w:p>
    <w:p w:rsidR="00704876" w:rsidRPr="00226C99" w:rsidRDefault="00704876" w:rsidP="00704876">
      <w:pPr>
        <w:tabs>
          <w:tab w:val="left" w:pos="3396"/>
          <w:tab w:val="left" w:pos="4252"/>
        </w:tabs>
        <w:ind w:left="360"/>
        <w:rPr>
          <w:rFonts w:ascii="Bookman Old Style" w:eastAsia="Batang" w:hAnsi="Bookman Old Style"/>
          <w:sz w:val="22"/>
          <w:szCs w:val="22"/>
        </w:rPr>
      </w:pPr>
    </w:p>
    <w:p w:rsidR="00DB074C" w:rsidRPr="0028336A" w:rsidRDefault="00DB074C" w:rsidP="0028336A">
      <w:pPr>
        <w:tabs>
          <w:tab w:val="left" w:pos="3396"/>
          <w:tab w:val="left" w:pos="4252"/>
        </w:tabs>
        <w:rPr>
          <w:rFonts w:ascii="Bookman Old Style" w:hAnsi="Bookman Old Style" w:cs="Bookman Old Style"/>
          <w:b/>
          <w:bCs/>
          <w:lang w:val="en-GB"/>
        </w:rPr>
      </w:pPr>
      <w:r w:rsidRPr="0072292D">
        <w:rPr>
          <w:rFonts w:ascii="Bookman Old Style" w:hAnsi="Bookman Old Style" w:cs="Bookman Old Style"/>
          <w:b/>
          <w:bCs/>
          <w:u w:val="single"/>
          <w:lang w:val="en-GB"/>
        </w:rPr>
        <w:t>Area of Strength:</w:t>
      </w:r>
    </w:p>
    <w:p w:rsidR="0072292D" w:rsidRDefault="0028336A" w:rsidP="0028336A">
      <w:pPr>
        <w:numPr>
          <w:ilvl w:val="0"/>
          <w:numId w:val="19"/>
        </w:numPr>
        <w:tabs>
          <w:tab w:val="left" w:pos="3396"/>
          <w:tab w:val="left" w:pos="4252"/>
        </w:tabs>
        <w:rPr>
          <w:rFonts w:ascii="Bookman Old Style" w:hAnsi="Bookman Old Style" w:cs="Bookman Old Style"/>
          <w:sz w:val="22"/>
          <w:szCs w:val="22"/>
          <w:lang w:val="en-GB"/>
        </w:rPr>
      </w:pPr>
      <w:r w:rsidRPr="0028336A">
        <w:rPr>
          <w:rFonts w:ascii="Bookman Old Style" w:hAnsi="Bookman Old Style" w:cs="Bookman Old Style"/>
          <w:sz w:val="22"/>
          <w:szCs w:val="22"/>
          <w:lang w:val="en-GB"/>
        </w:rPr>
        <w:t>Enforcing the adherence to Quality norms for Raw material, WIP &amp; Finished Products.</w:t>
      </w:r>
    </w:p>
    <w:p w:rsidR="0028336A" w:rsidRDefault="00600557" w:rsidP="0028336A">
      <w:pPr>
        <w:numPr>
          <w:ilvl w:val="0"/>
          <w:numId w:val="19"/>
        </w:numPr>
        <w:tabs>
          <w:tab w:val="left" w:pos="3396"/>
          <w:tab w:val="left" w:pos="4252"/>
        </w:tabs>
        <w:rPr>
          <w:rFonts w:ascii="Bookman Old Style" w:hAnsi="Bookman Old Style" w:cs="Bookman Old Style"/>
          <w:sz w:val="22"/>
          <w:szCs w:val="22"/>
          <w:lang w:val="en-GB"/>
        </w:rPr>
      </w:pPr>
      <w:r>
        <w:rPr>
          <w:rFonts w:ascii="Bookman Old Style" w:hAnsi="Bookman Old Style" w:cs="Bookman Old Style"/>
          <w:sz w:val="22"/>
          <w:szCs w:val="22"/>
          <w:lang w:val="en-GB"/>
        </w:rPr>
        <w:t>Man power Handling &amp; d</w:t>
      </w:r>
      <w:r w:rsidR="0028336A">
        <w:rPr>
          <w:rFonts w:ascii="Bookman Old Style" w:hAnsi="Bookman Old Style" w:cs="Bookman Old Style"/>
          <w:sz w:val="22"/>
          <w:szCs w:val="22"/>
          <w:lang w:val="en-GB"/>
        </w:rPr>
        <w:t xml:space="preserve">eveloping systems </w:t>
      </w:r>
      <w:r w:rsidR="00540F57">
        <w:rPr>
          <w:rFonts w:ascii="Bookman Old Style" w:hAnsi="Bookman Old Style" w:cs="Bookman Old Style"/>
          <w:sz w:val="22"/>
          <w:szCs w:val="22"/>
          <w:lang w:val="en-GB"/>
        </w:rPr>
        <w:t>to</w:t>
      </w:r>
      <w:r w:rsidR="0028336A">
        <w:rPr>
          <w:rFonts w:ascii="Bookman Old Style" w:hAnsi="Bookman Old Style" w:cs="Bookman Old Style"/>
          <w:sz w:val="22"/>
          <w:szCs w:val="22"/>
          <w:lang w:val="en-GB"/>
        </w:rPr>
        <w:t xml:space="preserve"> </w:t>
      </w:r>
      <w:r w:rsidR="00EE4CC3">
        <w:rPr>
          <w:rFonts w:ascii="Bookman Old Style" w:hAnsi="Bookman Old Style" w:cs="Bookman Old Style"/>
          <w:sz w:val="22"/>
          <w:szCs w:val="22"/>
          <w:lang w:val="en-GB"/>
        </w:rPr>
        <w:t xml:space="preserve">achieve a </w:t>
      </w:r>
      <w:r w:rsidR="00540F57">
        <w:rPr>
          <w:rFonts w:ascii="Bookman Old Style" w:hAnsi="Bookman Old Style" w:cs="Bookman Old Style"/>
          <w:sz w:val="22"/>
          <w:szCs w:val="22"/>
          <w:lang w:val="en-GB"/>
        </w:rPr>
        <w:t>t</w:t>
      </w:r>
      <w:r w:rsidR="00EE4CC3">
        <w:rPr>
          <w:rFonts w:ascii="Bookman Old Style" w:hAnsi="Bookman Old Style" w:cs="Bookman Old Style"/>
          <w:sz w:val="22"/>
          <w:szCs w:val="22"/>
          <w:lang w:val="en-GB"/>
        </w:rPr>
        <w:t xml:space="preserve">otal Quality </w:t>
      </w:r>
      <w:r w:rsidR="008A2491">
        <w:rPr>
          <w:rFonts w:ascii="Bookman Old Style" w:hAnsi="Bookman Old Style" w:cs="Bookman Old Style"/>
          <w:sz w:val="22"/>
          <w:szCs w:val="22"/>
          <w:lang w:val="en-GB"/>
        </w:rPr>
        <w:t>through Training &amp; Awareness Programs.</w:t>
      </w:r>
    </w:p>
    <w:p w:rsidR="008A2491" w:rsidRPr="004D10ED" w:rsidRDefault="003468EA" w:rsidP="004D10ED">
      <w:pPr>
        <w:numPr>
          <w:ilvl w:val="0"/>
          <w:numId w:val="19"/>
        </w:numPr>
        <w:rPr>
          <w:rFonts w:ascii="Bookman Old Style" w:hAnsi="Bookman Old Style" w:cs="Bookman Old Style"/>
          <w:sz w:val="22"/>
          <w:szCs w:val="22"/>
          <w:lang w:val="en-GB"/>
        </w:rPr>
      </w:pPr>
      <w:r>
        <w:rPr>
          <w:rFonts w:ascii="Bookman Old Style" w:hAnsi="Bookman Old Style" w:cs="Bookman Old Style"/>
          <w:sz w:val="22"/>
          <w:szCs w:val="22"/>
          <w:lang w:val="en-GB"/>
        </w:rPr>
        <w:t>C</w:t>
      </w:r>
      <w:r w:rsidRPr="003468EA">
        <w:rPr>
          <w:rFonts w:ascii="Bookman Old Style" w:hAnsi="Bookman Old Style" w:cs="Bookman Old Style"/>
          <w:sz w:val="22"/>
          <w:szCs w:val="22"/>
          <w:lang w:val="en-GB"/>
        </w:rPr>
        <w:t>o-ordinate and contribute for reducing rework and rejection at all levels as per our goals and targets.</w:t>
      </w:r>
    </w:p>
    <w:p w:rsidR="00304516" w:rsidRDefault="00304516" w:rsidP="008A2491">
      <w:pPr>
        <w:numPr>
          <w:ilvl w:val="0"/>
          <w:numId w:val="19"/>
        </w:numPr>
        <w:tabs>
          <w:tab w:val="left" w:pos="3396"/>
          <w:tab w:val="left" w:pos="4252"/>
        </w:tabs>
        <w:rPr>
          <w:rFonts w:ascii="Bookman Old Style" w:hAnsi="Bookman Old Style" w:cs="Bookman Old Style"/>
          <w:sz w:val="22"/>
          <w:szCs w:val="22"/>
          <w:lang w:val="en-GB"/>
        </w:rPr>
      </w:pPr>
      <w:r>
        <w:rPr>
          <w:rFonts w:ascii="Bookman Old Style" w:hAnsi="Bookman Old Style" w:cs="Bookman Old Style"/>
          <w:sz w:val="22"/>
          <w:szCs w:val="22"/>
          <w:lang w:val="en-GB"/>
        </w:rPr>
        <w:t>Co-ordinate with Third Party Inspection Agency / Client for successfully executes the project</w:t>
      </w:r>
      <w:r w:rsidR="00540F57">
        <w:rPr>
          <w:rFonts w:ascii="Bookman Old Style" w:hAnsi="Bookman Old Style" w:cs="Bookman Old Style"/>
          <w:sz w:val="22"/>
          <w:szCs w:val="22"/>
          <w:lang w:val="en-GB"/>
        </w:rPr>
        <w:t>s / orders</w:t>
      </w:r>
      <w:r>
        <w:rPr>
          <w:rFonts w:ascii="Bookman Old Style" w:hAnsi="Bookman Old Style" w:cs="Bookman Old Style"/>
          <w:sz w:val="22"/>
          <w:szCs w:val="22"/>
          <w:lang w:val="en-GB"/>
        </w:rPr>
        <w:t>.</w:t>
      </w:r>
    </w:p>
    <w:p w:rsidR="00600557" w:rsidRDefault="00600557" w:rsidP="00600557">
      <w:pPr>
        <w:numPr>
          <w:ilvl w:val="0"/>
          <w:numId w:val="19"/>
        </w:numPr>
        <w:tabs>
          <w:tab w:val="left" w:pos="3396"/>
          <w:tab w:val="left" w:pos="4252"/>
        </w:tabs>
        <w:rPr>
          <w:rFonts w:ascii="Bookman Old Style" w:hAnsi="Bookman Old Style" w:cs="Bookman Old Style"/>
          <w:sz w:val="22"/>
          <w:szCs w:val="22"/>
          <w:lang w:val="en-GB"/>
        </w:rPr>
      </w:pPr>
      <w:r>
        <w:rPr>
          <w:rFonts w:ascii="Bookman Old Style" w:hAnsi="Bookman Old Style" w:cs="Bookman Old Style"/>
          <w:sz w:val="22"/>
          <w:szCs w:val="22"/>
          <w:lang w:val="en-GB"/>
        </w:rPr>
        <w:t>Ensuring the Received Raw material &amp; Released Finished product in accordance with Quality &amp; Quantity.</w:t>
      </w:r>
    </w:p>
    <w:p w:rsidR="00136FB3" w:rsidRPr="002B5A6C" w:rsidRDefault="00396289" w:rsidP="00136FB3">
      <w:pPr>
        <w:numPr>
          <w:ilvl w:val="0"/>
          <w:numId w:val="19"/>
        </w:numPr>
        <w:tabs>
          <w:tab w:val="left" w:pos="3396"/>
          <w:tab w:val="left" w:pos="4252"/>
        </w:tabs>
        <w:rPr>
          <w:rFonts w:ascii="Bookman Old Style" w:hAnsi="Bookman Old Style" w:cs="Bookman Old Style"/>
          <w:sz w:val="22"/>
          <w:szCs w:val="22"/>
          <w:lang w:val="en-GB"/>
        </w:rPr>
      </w:pPr>
      <w:r w:rsidRPr="002B5A6C">
        <w:rPr>
          <w:rFonts w:ascii="Bookman Old Style" w:hAnsi="Bookman Old Style" w:cs="Bookman Old Style"/>
          <w:sz w:val="22"/>
          <w:szCs w:val="22"/>
          <w:lang w:val="en-GB"/>
        </w:rPr>
        <w:t xml:space="preserve">Fully responsible &amp; aware about all kind of Destructive and Non Destructive Testing in Metallurgical Lab. i.e.:- Tensile, Micro, Hardness, Spectro, </w:t>
      </w:r>
      <w:r w:rsidR="00A0539A" w:rsidRPr="002B5A6C">
        <w:rPr>
          <w:rFonts w:ascii="Bookman Old Style" w:hAnsi="Bookman Old Style" w:cs="Bookman Old Style"/>
          <w:sz w:val="22"/>
          <w:szCs w:val="22"/>
          <w:lang w:val="en-GB"/>
        </w:rPr>
        <w:t>PMI</w:t>
      </w:r>
      <w:r w:rsidR="000F48BC" w:rsidRPr="002B5A6C">
        <w:rPr>
          <w:rFonts w:ascii="Bookman Old Style" w:hAnsi="Bookman Old Style" w:cs="Bookman Old Style"/>
          <w:sz w:val="22"/>
          <w:szCs w:val="22"/>
          <w:lang w:val="en-GB"/>
        </w:rPr>
        <w:t>.</w:t>
      </w:r>
      <w:r w:rsidRPr="002B5A6C">
        <w:rPr>
          <w:rFonts w:ascii="Bookman Old Style" w:hAnsi="Bookman Old Style" w:cs="Bookman Old Style"/>
          <w:sz w:val="22"/>
          <w:szCs w:val="22"/>
          <w:lang w:val="en-GB"/>
        </w:rPr>
        <w:t xml:space="preserve"> </w:t>
      </w:r>
    </w:p>
    <w:p w:rsidR="00136FB3" w:rsidRDefault="00876514" w:rsidP="00136FB3">
      <w:pPr>
        <w:tabs>
          <w:tab w:val="left" w:pos="3396"/>
          <w:tab w:val="left" w:pos="4252"/>
        </w:tabs>
        <w:rPr>
          <w:rFonts w:ascii="Bookman Old Style" w:hAnsi="Bookman Old Style" w:cs="Bookman Old Style"/>
          <w:sz w:val="22"/>
          <w:szCs w:val="22"/>
          <w:lang w:val="en-GB"/>
        </w:rPr>
      </w:pPr>
      <w:r w:rsidRPr="00876514">
        <w:rPr>
          <w:noProof/>
        </w:rPr>
        <w:pict>
          <v:shape id="_x0000_s1028" type="#_x0000_t84" style="position:absolute;margin-left:-18pt;margin-top:2.6pt;width:547.45pt;height:6pt;flip:y;z-index:251658752" fillcolor="silver" strokecolor="#969696"/>
        </w:pict>
      </w:r>
    </w:p>
    <w:p w:rsidR="00D66FC1" w:rsidRDefault="00554BD2" w:rsidP="00554BD2">
      <w:pPr>
        <w:tabs>
          <w:tab w:val="left" w:pos="2385"/>
        </w:tabs>
        <w:ind w:left="360"/>
        <w:rPr>
          <w:rFonts w:ascii="Bookman Old Style" w:hAnsi="Bookman Old Style" w:cs="Bookman Old Style"/>
          <w:sz w:val="22"/>
          <w:szCs w:val="22"/>
          <w:lang w:val="en-GB"/>
        </w:rPr>
      </w:pPr>
      <w:r>
        <w:rPr>
          <w:rFonts w:ascii="Bookman Old Style" w:hAnsi="Bookman Old Style" w:cs="Bookman Old Style"/>
          <w:sz w:val="22"/>
          <w:szCs w:val="22"/>
          <w:lang w:val="en-GB"/>
        </w:rPr>
        <w:tab/>
      </w:r>
    </w:p>
    <w:p w:rsidR="00D66FC1" w:rsidRPr="0053387A" w:rsidRDefault="00D66FC1" w:rsidP="00D66FC1">
      <w:pPr>
        <w:tabs>
          <w:tab w:val="left" w:pos="3396"/>
          <w:tab w:val="left" w:pos="4252"/>
        </w:tabs>
        <w:rPr>
          <w:rFonts w:ascii="Bookman Old Style" w:hAnsi="Bookman Old Style" w:cs="Bookman Old Style"/>
          <w:bCs/>
          <w:lang w:val="en-GB"/>
        </w:rPr>
      </w:pPr>
      <w:r w:rsidRPr="00D66FC1">
        <w:rPr>
          <w:rFonts w:ascii="Bookman Old Style" w:hAnsi="Bookman Old Style" w:cs="Bookman Old Style"/>
          <w:b/>
          <w:bCs/>
          <w:u w:val="single"/>
          <w:lang w:val="en-GB"/>
        </w:rPr>
        <w:t>Work Experience:</w:t>
      </w:r>
      <w:r w:rsidR="0053387A">
        <w:rPr>
          <w:rFonts w:ascii="Bookman Old Style" w:hAnsi="Bookman Old Style" w:cs="Bookman Old Style"/>
          <w:b/>
          <w:bCs/>
          <w:lang w:val="en-GB"/>
        </w:rPr>
        <w:t xml:space="preserve"> </w:t>
      </w:r>
      <w:r w:rsidR="0053387A">
        <w:rPr>
          <w:rFonts w:ascii="Bookman Old Style" w:hAnsi="Bookman Old Style" w:cs="Bookman Old Style"/>
          <w:bCs/>
          <w:lang w:val="en-GB"/>
        </w:rPr>
        <w:t xml:space="preserve">At present </w:t>
      </w:r>
      <w:r w:rsidR="003B0637">
        <w:rPr>
          <w:rFonts w:ascii="Bookman Old Style" w:hAnsi="Bookman Old Style" w:cs="Bookman Old Style"/>
          <w:bCs/>
          <w:lang w:val="en-GB"/>
        </w:rPr>
        <w:t>working with</w:t>
      </w:r>
      <w:r w:rsidR="0053387A">
        <w:rPr>
          <w:rFonts w:ascii="Bookman Old Style" w:hAnsi="Bookman Old Style" w:cs="Bookman Old Style"/>
          <w:bCs/>
          <w:lang w:val="en-GB"/>
        </w:rPr>
        <w:t>,</w:t>
      </w:r>
    </w:p>
    <w:p w:rsidR="003628E3" w:rsidRDefault="00136FB3" w:rsidP="00D66FC1">
      <w:pPr>
        <w:widowControl w:val="0"/>
        <w:tabs>
          <w:tab w:val="left" w:pos="0"/>
          <w:tab w:val="left" w:pos="810"/>
        </w:tabs>
        <w:autoSpaceDE w:val="0"/>
        <w:jc w:val="both"/>
        <w:rPr>
          <w:b/>
          <w:bCs/>
          <w:sz w:val="22"/>
          <w:szCs w:val="22"/>
        </w:rPr>
      </w:pPr>
      <w:r w:rsidRPr="00723367">
        <w:rPr>
          <w:rFonts w:ascii="Bookman Old Style" w:hAnsi="Bookman Old Style" w:cs="Bookman Old Style"/>
          <w:b/>
          <w:bCs/>
          <w:sz w:val="22"/>
          <w:szCs w:val="22"/>
        </w:rPr>
        <w:t>Company</w:t>
      </w:r>
      <w:r>
        <w:rPr>
          <w:rFonts w:ascii="Bookman Old Style" w:hAnsi="Bookman Old Style" w:cs="Bookman Old Style"/>
          <w:b/>
          <w:bCs/>
          <w:sz w:val="22"/>
          <w:szCs w:val="22"/>
        </w:rPr>
        <w:t xml:space="preserve">: </w:t>
      </w:r>
      <w:r w:rsidR="00527C4D">
        <w:rPr>
          <w:rFonts w:ascii="Bookman Old Style" w:hAnsi="Bookman Old Style" w:cs="Bookman Old Style"/>
          <w:sz w:val="22"/>
          <w:szCs w:val="22"/>
          <w:u w:val="single"/>
        </w:rPr>
        <w:t>S</w:t>
      </w:r>
      <w:r w:rsidR="004D59A2">
        <w:rPr>
          <w:rFonts w:ascii="Bookman Old Style" w:hAnsi="Bookman Old Style" w:cs="Bookman Old Style"/>
          <w:sz w:val="22"/>
          <w:szCs w:val="22"/>
          <w:u w:val="single"/>
        </w:rPr>
        <w:t>teamline Industries</w:t>
      </w:r>
      <w:r w:rsidR="00FE3DD1">
        <w:rPr>
          <w:rFonts w:ascii="Bookman Old Style" w:hAnsi="Bookman Old Style" w:cs="Bookman Old Style"/>
          <w:sz w:val="22"/>
          <w:szCs w:val="22"/>
          <w:u w:val="single"/>
        </w:rPr>
        <w:t>, LTD</w:t>
      </w:r>
      <w:r>
        <w:rPr>
          <w:rFonts w:ascii="Bookman Old Style" w:hAnsi="Bookman Old Style" w:cs="Bookman Old Style"/>
          <w:sz w:val="22"/>
          <w:szCs w:val="22"/>
          <w:u w:val="single"/>
        </w:rPr>
        <w:t xml:space="preserve"> </w:t>
      </w:r>
      <w:r w:rsidR="00527C4D">
        <w:rPr>
          <w:rFonts w:ascii="Bookman Old Style" w:hAnsi="Bookman Old Style" w:cs="Bookman Old Style"/>
          <w:sz w:val="22"/>
          <w:szCs w:val="22"/>
          <w:u w:val="single"/>
        </w:rPr>
        <w:t>Gujarat India</w:t>
      </w:r>
      <w:r>
        <w:rPr>
          <w:rFonts w:ascii="Bookman Old Style" w:hAnsi="Bookman Old Style" w:cs="Bookman Old Style"/>
          <w:sz w:val="22"/>
          <w:szCs w:val="22"/>
          <w:u w:val="single"/>
        </w:rPr>
        <w:t>.</w:t>
      </w:r>
    </w:p>
    <w:p w:rsidR="00136FB3" w:rsidRPr="00136FB3" w:rsidRDefault="00136FB3" w:rsidP="00D66FC1">
      <w:pPr>
        <w:widowControl w:val="0"/>
        <w:tabs>
          <w:tab w:val="left" w:pos="0"/>
          <w:tab w:val="left" w:pos="810"/>
        </w:tabs>
        <w:autoSpaceDE w:val="0"/>
        <w:jc w:val="both"/>
        <w:rPr>
          <w:bCs/>
          <w:sz w:val="22"/>
          <w:szCs w:val="22"/>
        </w:rPr>
      </w:pPr>
      <w:r w:rsidRPr="00723367">
        <w:rPr>
          <w:rFonts w:ascii="Bookman Old Style" w:hAnsi="Bookman Old Style" w:cs="Bookman Old Style"/>
          <w:b/>
          <w:bCs/>
          <w:sz w:val="22"/>
          <w:szCs w:val="22"/>
        </w:rPr>
        <w:t>Duration</w:t>
      </w:r>
      <w:r>
        <w:rPr>
          <w:rFonts w:ascii="Bookman Old Style" w:hAnsi="Bookman Old Style" w:cs="Bookman Old Style"/>
          <w:b/>
          <w:bCs/>
          <w:sz w:val="22"/>
          <w:szCs w:val="22"/>
        </w:rPr>
        <w:t xml:space="preserve">:  </w:t>
      </w:r>
      <w:r w:rsidR="00A0539A">
        <w:rPr>
          <w:rFonts w:ascii="Bookman Old Style" w:hAnsi="Bookman Old Style" w:cs="Bookman Old Style"/>
          <w:bCs/>
          <w:sz w:val="22"/>
          <w:szCs w:val="22"/>
        </w:rPr>
        <w:t>April</w:t>
      </w:r>
      <w:r>
        <w:rPr>
          <w:rFonts w:ascii="Bookman Old Style" w:hAnsi="Bookman Old Style" w:cs="Bookman Old Style"/>
          <w:bCs/>
          <w:sz w:val="22"/>
          <w:szCs w:val="22"/>
        </w:rPr>
        <w:t>’201</w:t>
      </w:r>
      <w:r w:rsidR="00A0539A">
        <w:rPr>
          <w:rFonts w:ascii="Bookman Old Style" w:hAnsi="Bookman Old Style" w:cs="Bookman Old Style"/>
          <w:bCs/>
          <w:sz w:val="22"/>
          <w:szCs w:val="22"/>
        </w:rPr>
        <w:t>3</w:t>
      </w:r>
      <w:r>
        <w:rPr>
          <w:rFonts w:ascii="Bookman Old Style" w:hAnsi="Bookman Old Style" w:cs="Bookman Old Style"/>
          <w:bCs/>
          <w:sz w:val="22"/>
          <w:szCs w:val="22"/>
        </w:rPr>
        <w:t xml:space="preserve"> to till date.</w:t>
      </w:r>
    </w:p>
    <w:p w:rsidR="00136FB3" w:rsidRDefault="00136FB3" w:rsidP="00D66FC1">
      <w:pPr>
        <w:widowControl w:val="0"/>
        <w:tabs>
          <w:tab w:val="left" w:pos="0"/>
          <w:tab w:val="left" w:pos="810"/>
        </w:tabs>
        <w:autoSpaceDE w:val="0"/>
        <w:jc w:val="both"/>
        <w:rPr>
          <w:b/>
          <w:bCs/>
          <w:sz w:val="22"/>
          <w:szCs w:val="22"/>
        </w:rPr>
      </w:pPr>
      <w:r w:rsidRPr="00152786">
        <w:rPr>
          <w:rFonts w:ascii="Bookman Old Style" w:hAnsi="Bookman Old Style" w:cs="Bookman Old Style"/>
          <w:b/>
          <w:bCs/>
          <w:sz w:val="22"/>
          <w:szCs w:val="22"/>
        </w:rPr>
        <w:t>Position:</w:t>
      </w:r>
      <w:r>
        <w:rPr>
          <w:rFonts w:ascii="Bookman Old Style" w:hAnsi="Bookman Old Style" w:cs="Bookman Old Style"/>
          <w:b/>
          <w:bCs/>
          <w:sz w:val="22"/>
          <w:szCs w:val="22"/>
        </w:rPr>
        <w:t xml:space="preserve">   </w:t>
      </w:r>
      <w:r w:rsidR="00A0539A">
        <w:rPr>
          <w:rFonts w:ascii="Bookman Old Style" w:hAnsi="Bookman Old Style" w:cs="Bookman Old Style"/>
          <w:bCs/>
          <w:sz w:val="22"/>
          <w:szCs w:val="22"/>
        </w:rPr>
        <w:t>Engineer</w:t>
      </w:r>
      <w:r w:rsidRPr="00136FB3">
        <w:rPr>
          <w:rFonts w:ascii="Bookman Old Style" w:hAnsi="Bookman Old Style" w:cs="Bookman Old Style"/>
          <w:bCs/>
          <w:sz w:val="22"/>
          <w:szCs w:val="22"/>
        </w:rPr>
        <w:t xml:space="preserve"> QA/QC</w:t>
      </w:r>
    </w:p>
    <w:p w:rsidR="00BF5270" w:rsidRDefault="00136FB3" w:rsidP="00D66FC1">
      <w:pPr>
        <w:widowControl w:val="0"/>
        <w:tabs>
          <w:tab w:val="left" w:pos="0"/>
          <w:tab w:val="left" w:pos="810"/>
        </w:tabs>
        <w:autoSpaceDE w:val="0"/>
        <w:jc w:val="both"/>
        <w:rPr>
          <w:rFonts w:ascii="Bookman Old Style" w:hAnsi="Bookman Old Style" w:cs="Bookman Old Style"/>
          <w:bCs/>
          <w:sz w:val="22"/>
          <w:szCs w:val="22"/>
        </w:rPr>
      </w:pPr>
      <w:r w:rsidRPr="00152786">
        <w:rPr>
          <w:rFonts w:ascii="Bookman Old Style" w:hAnsi="Bookman Old Style" w:cs="Bookman Old Style"/>
          <w:b/>
          <w:bCs/>
          <w:sz w:val="22"/>
          <w:szCs w:val="22"/>
        </w:rPr>
        <w:t xml:space="preserve">Company Profile: </w:t>
      </w:r>
      <w:r w:rsidR="00527C4D">
        <w:rPr>
          <w:rFonts w:ascii="Bookman Old Style" w:hAnsi="Bookman Old Style" w:cs="Bookman Old Style"/>
          <w:bCs/>
          <w:sz w:val="22"/>
          <w:szCs w:val="22"/>
        </w:rPr>
        <w:t>An ISO 9001-2008 &amp; PED97/23/EC ADWO, ISO14001 OHSAS 18001Certified Company</w:t>
      </w:r>
      <w:r w:rsidR="00527C4D" w:rsidRPr="00EB645D">
        <w:rPr>
          <w:rFonts w:ascii="Bookman Old Style" w:hAnsi="Bookman Old Style" w:cs="Bookman Old Style"/>
          <w:bCs/>
          <w:sz w:val="22"/>
          <w:szCs w:val="22"/>
        </w:rPr>
        <w:t>. Manufacturer</w:t>
      </w:r>
      <w:r w:rsidRPr="00EB645D">
        <w:rPr>
          <w:rFonts w:ascii="Bookman Old Style" w:hAnsi="Bookman Old Style" w:cs="Bookman Old Style"/>
          <w:bCs/>
          <w:sz w:val="22"/>
          <w:szCs w:val="22"/>
        </w:rPr>
        <w:t xml:space="preserve"> and exporter of</w:t>
      </w:r>
      <w:r w:rsidR="002105D5">
        <w:rPr>
          <w:rFonts w:ascii="Bookman Old Style" w:hAnsi="Bookman Old Style" w:cs="Bookman Old Style"/>
          <w:bCs/>
          <w:sz w:val="22"/>
          <w:szCs w:val="22"/>
        </w:rPr>
        <w:t xml:space="preserve"> Austenitic</w:t>
      </w:r>
      <w:r w:rsidRPr="00EB645D">
        <w:rPr>
          <w:rFonts w:ascii="Bookman Old Style" w:hAnsi="Bookman Old Style" w:cs="Bookman Old Style"/>
          <w:bCs/>
          <w:sz w:val="22"/>
          <w:szCs w:val="22"/>
        </w:rPr>
        <w:t xml:space="preserve"> S</w:t>
      </w:r>
      <w:r w:rsidR="002105D5">
        <w:rPr>
          <w:rFonts w:ascii="Bookman Old Style" w:hAnsi="Bookman Old Style" w:cs="Bookman Old Style"/>
          <w:bCs/>
          <w:sz w:val="22"/>
          <w:szCs w:val="22"/>
        </w:rPr>
        <w:t xml:space="preserve">tainless </w:t>
      </w:r>
      <w:r w:rsidRPr="00EB645D">
        <w:rPr>
          <w:rFonts w:ascii="Bookman Old Style" w:hAnsi="Bookman Old Style" w:cs="Bookman Old Style"/>
          <w:bCs/>
          <w:sz w:val="22"/>
          <w:szCs w:val="22"/>
        </w:rPr>
        <w:t>S</w:t>
      </w:r>
      <w:r w:rsidR="002105D5">
        <w:rPr>
          <w:rFonts w:ascii="Bookman Old Style" w:hAnsi="Bookman Old Style" w:cs="Bookman Old Style"/>
          <w:bCs/>
          <w:sz w:val="22"/>
          <w:szCs w:val="22"/>
        </w:rPr>
        <w:t>teel</w:t>
      </w:r>
      <w:r w:rsidRPr="00EB645D">
        <w:rPr>
          <w:rFonts w:ascii="Bookman Old Style" w:hAnsi="Bookman Old Style" w:cs="Bookman Old Style"/>
          <w:bCs/>
          <w:sz w:val="22"/>
          <w:szCs w:val="22"/>
        </w:rPr>
        <w:t xml:space="preserve"> Seamless, </w:t>
      </w:r>
      <w:r w:rsidR="00A968E5" w:rsidRPr="00EB645D">
        <w:rPr>
          <w:rFonts w:ascii="Bookman Old Style" w:hAnsi="Bookman Old Style" w:cs="Bookman Old Style"/>
          <w:bCs/>
          <w:sz w:val="22"/>
          <w:szCs w:val="22"/>
        </w:rPr>
        <w:t>welded</w:t>
      </w:r>
      <w:r w:rsidRPr="00EB645D">
        <w:rPr>
          <w:rFonts w:ascii="Bookman Old Style" w:hAnsi="Bookman Old Style" w:cs="Bookman Old Style"/>
          <w:bCs/>
          <w:sz w:val="22"/>
          <w:szCs w:val="22"/>
        </w:rPr>
        <w:t xml:space="preserve"> tubes and pipes</w:t>
      </w:r>
      <w:r w:rsidR="002105D5">
        <w:rPr>
          <w:rFonts w:ascii="Bookman Old Style" w:hAnsi="Bookman Old Style" w:cs="Bookman Old Style"/>
          <w:bCs/>
          <w:sz w:val="22"/>
          <w:szCs w:val="22"/>
        </w:rPr>
        <w:t xml:space="preserve"> </w:t>
      </w:r>
      <w:r w:rsidRPr="00EB645D">
        <w:rPr>
          <w:rFonts w:ascii="Bookman Old Style" w:hAnsi="Bookman Old Style" w:cs="Bookman Old Style"/>
          <w:bCs/>
          <w:sz w:val="22"/>
          <w:szCs w:val="22"/>
        </w:rPr>
        <w:t>As per ASTM</w:t>
      </w:r>
      <w:r w:rsidR="00527C4D">
        <w:rPr>
          <w:rFonts w:ascii="Bookman Old Style" w:hAnsi="Bookman Old Style" w:cs="Bookman Old Style"/>
          <w:bCs/>
          <w:sz w:val="22"/>
          <w:szCs w:val="22"/>
        </w:rPr>
        <w:t xml:space="preserve">, ASME, </w:t>
      </w:r>
      <w:r w:rsidR="00AD202D">
        <w:rPr>
          <w:rFonts w:ascii="Bookman Old Style" w:hAnsi="Bookman Old Style" w:cs="Bookman Old Style"/>
          <w:bCs/>
          <w:sz w:val="22"/>
          <w:szCs w:val="22"/>
        </w:rPr>
        <w:t>DIN,</w:t>
      </w:r>
      <w:r w:rsidR="00527C4D">
        <w:rPr>
          <w:rFonts w:ascii="Bookman Old Style" w:hAnsi="Bookman Old Style" w:cs="Bookman Old Style"/>
          <w:bCs/>
          <w:sz w:val="22"/>
          <w:szCs w:val="22"/>
        </w:rPr>
        <w:t xml:space="preserve"> EN, IS Etc.</w:t>
      </w:r>
    </w:p>
    <w:p w:rsidR="00BF5270" w:rsidRDefault="00BF5270" w:rsidP="00BF5270">
      <w:pPr>
        <w:jc w:val="both"/>
        <w:rPr>
          <w:rFonts w:ascii="Bookman Old Style" w:hAnsi="Bookman Old Style" w:cs="Bookman Old Style"/>
          <w:b/>
          <w:bCs/>
          <w:sz w:val="22"/>
          <w:szCs w:val="22"/>
          <w:lang w:val="en-GB"/>
        </w:rPr>
      </w:pPr>
      <w:r w:rsidRPr="00C9635B">
        <w:rPr>
          <w:rFonts w:ascii="Bookman Old Style" w:hAnsi="Bookman Old Style" w:cs="Bookman Old Style"/>
          <w:b/>
          <w:bCs/>
          <w:sz w:val="22"/>
          <w:szCs w:val="22"/>
          <w:lang w:val="en-GB"/>
        </w:rPr>
        <w:t>Accountabilities</w:t>
      </w:r>
      <w:r>
        <w:rPr>
          <w:rFonts w:ascii="Bookman Old Style" w:hAnsi="Bookman Old Style" w:cs="Bookman Old Style"/>
          <w:b/>
          <w:bCs/>
          <w:sz w:val="22"/>
          <w:szCs w:val="22"/>
          <w:lang w:val="en-GB"/>
        </w:rPr>
        <w:t>:</w:t>
      </w:r>
    </w:p>
    <w:p w:rsidR="00BF5270" w:rsidRDefault="00BF5270" w:rsidP="00BF5270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rFonts w:ascii="Bookman Old Style" w:hAnsi="Bookman Old Style" w:cs="Bookman Old Style"/>
          <w:sz w:val="22"/>
          <w:szCs w:val="22"/>
          <w:lang w:val="en-GB"/>
        </w:rPr>
      </w:pPr>
      <w:r>
        <w:rPr>
          <w:rFonts w:ascii="Bookman Old Style" w:hAnsi="Bookman Old Style" w:cs="Bookman Old Style"/>
          <w:sz w:val="22"/>
          <w:szCs w:val="22"/>
          <w:lang w:val="en-GB"/>
        </w:rPr>
        <w:t xml:space="preserve">Review Product Process Sheet &amp; Approved QAP for Final Inspection. </w:t>
      </w:r>
    </w:p>
    <w:p w:rsidR="00BF5270" w:rsidRDefault="00BF5270" w:rsidP="00BF5270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rFonts w:ascii="Bookman Old Style" w:hAnsi="Bookman Old Style" w:cs="Bookman Old Style"/>
          <w:sz w:val="22"/>
          <w:szCs w:val="22"/>
          <w:lang w:val="en-GB"/>
        </w:rPr>
      </w:pPr>
      <w:r>
        <w:rPr>
          <w:rFonts w:ascii="Bookman Old Style" w:hAnsi="Bookman Old Style" w:cs="Bookman Old Style"/>
          <w:sz w:val="22"/>
          <w:szCs w:val="22"/>
          <w:lang w:val="en-GB"/>
        </w:rPr>
        <w:t>Verify Visual &amp; Dimensional checking of Pipes at Final Inspection as per Approved QAP.</w:t>
      </w:r>
    </w:p>
    <w:p w:rsidR="00BF5270" w:rsidRDefault="00BF5270" w:rsidP="00BF5270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rFonts w:ascii="Bookman Old Style" w:hAnsi="Bookman Old Style" w:cs="Bookman Old Style"/>
          <w:sz w:val="22"/>
          <w:szCs w:val="22"/>
          <w:lang w:val="en-GB"/>
        </w:rPr>
      </w:pPr>
      <w:r>
        <w:rPr>
          <w:rFonts w:ascii="Bookman Old Style" w:hAnsi="Bookman Old Style" w:cs="Bookman Old Style"/>
          <w:sz w:val="22"/>
          <w:szCs w:val="22"/>
          <w:lang w:val="en-GB"/>
        </w:rPr>
        <w:t>Making Visual &amp; Dimension Inspection Report.</w:t>
      </w:r>
    </w:p>
    <w:p w:rsidR="00BF5270" w:rsidRDefault="00BF5270" w:rsidP="00BF5270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rFonts w:ascii="Bookman Old Style" w:hAnsi="Bookman Old Style" w:cs="Bookman Old Style"/>
          <w:sz w:val="22"/>
          <w:szCs w:val="22"/>
          <w:lang w:val="en-GB"/>
        </w:rPr>
      </w:pPr>
      <w:r>
        <w:rPr>
          <w:rFonts w:ascii="Bookman Old Style" w:hAnsi="Bookman Old Style" w:cs="Bookman Old Style"/>
          <w:sz w:val="22"/>
          <w:szCs w:val="22"/>
          <w:lang w:val="en-GB"/>
        </w:rPr>
        <w:t>Prepared Rework pipes status.</w:t>
      </w:r>
    </w:p>
    <w:p w:rsidR="00BF5270" w:rsidRDefault="00BF5270" w:rsidP="00BF5270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rFonts w:ascii="Bookman Old Style" w:hAnsi="Bookman Old Style" w:cs="Bookman Old Style"/>
          <w:sz w:val="22"/>
          <w:szCs w:val="22"/>
          <w:lang w:val="en-GB"/>
        </w:rPr>
      </w:pPr>
      <w:r>
        <w:rPr>
          <w:rFonts w:ascii="Bookman Old Style" w:hAnsi="Bookman Old Style" w:cs="Bookman Old Style"/>
          <w:sz w:val="22"/>
          <w:szCs w:val="22"/>
          <w:lang w:val="en-GB"/>
        </w:rPr>
        <w:t>Ensuring Pipe Marking as per requirements.</w:t>
      </w:r>
    </w:p>
    <w:p w:rsidR="00BF5270" w:rsidRPr="00ED329F" w:rsidRDefault="00BF5270" w:rsidP="00BF5270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rFonts w:ascii="Bookman Old Style" w:hAnsi="Bookman Old Style" w:cs="Bookman Old Style"/>
          <w:sz w:val="22"/>
          <w:szCs w:val="22"/>
        </w:rPr>
      </w:pPr>
      <w:r>
        <w:rPr>
          <w:rFonts w:ascii="Bookman Old Style" w:hAnsi="Bookman Old Style" w:cs="Bookman Old Style"/>
          <w:sz w:val="22"/>
          <w:szCs w:val="22"/>
          <w:lang w:val="en-GB"/>
        </w:rPr>
        <w:t>Co-ordinate with TPI at Final Inspection.</w:t>
      </w:r>
    </w:p>
    <w:p w:rsidR="00BF5270" w:rsidRPr="00D671C1" w:rsidRDefault="00BF5270" w:rsidP="00BF5270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rFonts w:ascii="Bookman Old Style" w:hAnsi="Bookman Old Style" w:cs="Bookman Old Style"/>
          <w:sz w:val="22"/>
          <w:szCs w:val="22"/>
        </w:rPr>
      </w:pPr>
      <w:r>
        <w:rPr>
          <w:rFonts w:ascii="Bookman Old Style" w:hAnsi="Bookman Old Style" w:cs="Bookman Old Style"/>
          <w:sz w:val="22"/>
          <w:szCs w:val="22"/>
          <w:lang w:val="en-GB"/>
        </w:rPr>
        <w:t>Aware about all Lab Testing.</w:t>
      </w:r>
    </w:p>
    <w:p w:rsidR="00BF5270" w:rsidRPr="00BF5270" w:rsidRDefault="00BF5270" w:rsidP="00BF5270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rFonts w:ascii="Bookman Old Style" w:hAnsi="Bookman Old Style" w:cs="Bookman Old Style"/>
          <w:sz w:val="22"/>
          <w:szCs w:val="22"/>
        </w:rPr>
      </w:pPr>
      <w:r w:rsidRPr="003D60B9">
        <w:rPr>
          <w:rFonts w:ascii="Bookman Old Style" w:hAnsi="Bookman Old Style" w:cs="Bookman Old Style"/>
          <w:sz w:val="22"/>
          <w:szCs w:val="22"/>
          <w:lang w:val="en-GB"/>
        </w:rPr>
        <w:t>Rework &amp; Rejection analysis date</w:t>
      </w:r>
      <w:r>
        <w:rPr>
          <w:rFonts w:ascii="Bookman Old Style" w:hAnsi="Bookman Old Style" w:cs="Bookman Old Style"/>
          <w:sz w:val="22"/>
          <w:szCs w:val="22"/>
          <w:lang w:val="en-GB"/>
        </w:rPr>
        <w:t xml:space="preserve"> </w:t>
      </w:r>
      <w:r w:rsidRPr="003D60B9">
        <w:rPr>
          <w:rFonts w:ascii="Bookman Old Style" w:hAnsi="Bookman Old Style" w:cs="Bookman Old Style"/>
          <w:sz w:val="22"/>
          <w:szCs w:val="22"/>
          <w:lang w:val="en-GB"/>
        </w:rPr>
        <w:t>wise</w:t>
      </w:r>
      <w:r>
        <w:rPr>
          <w:rFonts w:ascii="Bookman Old Style" w:hAnsi="Bookman Old Style" w:cs="Bookman Old Style"/>
          <w:sz w:val="22"/>
          <w:szCs w:val="22"/>
          <w:lang w:val="en-GB"/>
        </w:rPr>
        <w:t>.</w:t>
      </w:r>
    </w:p>
    <w:p w:rsidR="002B5A6C" w:rsidRPr="002B5A6C" w:rsidRDefault="00BF5270" w:rsidP="00BF5270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rFonts w:ascii="Bookman Old Style" w:hAnsi="Bookman Old Style" w:cs="Bookman Old Style"/>
          <w:sz w:val="22"/>
          <w:szCs w:val="22"/>
        </w:rPr>
      </w:pPr>
      <w:r w:rsidRPr="002B5A6C">
        <w:rPr>
          <w:rFonts w:ascii="Bookman Old Style" w:hAnsi="Bookman Old Style" w:cs="Bookman Old Style"/>
          <w:sz w:val="22"/>
          <w:szCs w:val="22"/>
          <w:lang w:val="en-GB"/>
        </w:rPr>
        <w:t>Manpower handling of QC Personnel.</w:t>
      </w:r>
    </w:p>
    <w:p w:rsidR="00BF5270" w:rsidRPr="002B5A6C" w:rsidRDefault="00BF5270" w:rsidP="00BF5270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rFonts w:ascii="Bookman Old Style" w:hAnsi="Bookman Old Style" w:cs="Bookman Old Style"/>
          <w:sz w:val="22"/>
          <w:szCs w:val="22"/>
        </w:rPr>
      </w:pPr>
      <w:r w:rsidRPr="002B5A6C">
        <w:rPr>
          <w:rFonts w:ascii="Bookman Old Style" w:eastAsia="Batang" w:hAnsi="Bookman Old Style" w:cs="Bookman Old Style"/>
          <w:sz w:val="22"/>
          <w:szCs w:val="22"/>
        </w:rPr>
        <w:t xml:space="preserve">Ensuring Compliance of Inspection activities </w:t>
      </w:r>
      <w:r w:rsidR="0031346B" w:rsidRPr="002B5A6C">
        <w:rPr>
          <w:rFonts w:ascii="Bookman Old Style" w:eastAsia="Batang" w:hAnsi="Bookman Old Style" w:cs="Bookman Old Style"/>
          <w:sz w:val="22"/>
          <w:szCs w:val="22"/>
        </w:rPr>
        <w:t>within</w:t>
      </w:r>
      <w:r w:rsidRPr="002B5A6C">
        <w:rPr>
          <w:rFonts w:ascii="Bookman Old Style" w:eastAsia="Batang" w:hAnsi="Bookman Old Style" w:cs="Bookman Old Style"/>
          <w:sz w:val="22"/>
          <w:szCs w:val="22"/>
        </w:rPr>
        <w:t xml:space="preserve"> process inspection as per Approved QAP &amp; Client Requirements.</w:t>
      </w:r>
    </w:p>
    <w:p w:rsidR="00BF5270" w:rsidRPr="00C435E9" w:rsidRDefault="00BF5270" w:rsidP="00D66FC1">
      <w:pPr>
        <w:widowControl w:val="0"/>
        <w:numPr>
          <w:ilvl w:val="0"/>
          <w:numId w:val="23"/>
        </w:numPr>
        <w:tabs>
          <w:tab w:val="clear" w:pos="720"/>
          <w:tab w:val="num" w:pos="360"/>
        </w:tabs>
        <w:autoSpaceDE w:val="0"/>
        <w:ind w:left="360"/>
        <w:jc w:val="both"/>
        <w:rPr>
          <w:rFonts w:ascii="Bookman Old Style" w:hAnsi="Bookman Old Style" w:cs="Bookman Old Style"/>
          <w:bCs/>
          <w:sz w:val="22"/>
          <w:szCs w:val="22"/>
        </w:rPr>
      </w:pPr>
      <w:r w:rsidRPr="002B5A6C">
        <w:rPr>
          <w:rFonts w:ascii="Bookman Old Style" w:hAnsi="Bookman Old Style" w:cs="Bookman Old Style"/>
          <w:sz w:val="22"/>
          <w:szCs w:val="22"/>
        </w:rPr>
        <w:t>Ensuring the QC activities like Calibration of Instruments &amp; Project wise Documentation.</w:t>
      </w:r>
    </w:p>
    <w:p w:rsidR="0053387A" w:rsidRPr="00C435E9" w:rsidRDefault="0031346B" w:rsidP="00D66FC1">
      <w:pPr>
        <w:widowControl w:val="0"/>
        <w:numPr>
          <w:ilvl w:val="0"/>
          <w:numId w:val="23"/>
        </w:numPr>
        <w:tabs>
          <w:tab w:val="clear" w:pos="720"/>
          <w:tab w:val="num" w:pos="360"/>
        </w:tabs>
        <w:autoSpaceDE w:val="0"/>
        <w:ind w:left="360"/>
        <w:jc w:val="both"/>
        <w:rPr>
          <w:rFonts w:ascii="Bookman Old Style" w:hAnsi="Bookman Old Style" w:cs="Bookman Old Style"/>
          <w:b/>
          <w:bCs/>
          <w:sz w:val="22"/>
          <w:szCs w:val="22"/>
        </w:rPr>
      </w:pPr>
      <w:r>
        <w:rPr>
          <w:rFonts w:ascii="Bookman Old Style" w:hAnsi="Bookman Old Style" w:cs="Bookman Old Style"/>
          <w:sz w:val="22"/>
          <w:szCs w:val="22"/>
        </w:rPr>
        <w:t xml:space="preserve">Visiting </w:t>
      </w:r>
      <w:r w:rsidR="00C435E9" w:rsidRPr="00C435E9">
        <w:rPr>
          <w:rFonts w:ascii="Bookman Old Style" w:hAnsi="Bookman Old Style" w:cs="Bookman Old Style"/>
          <w:sz w:val="22"/>
          <w:szCs w:val="22"/>
        </w:rPr>
        <w:t>China for Material inspection</w:t>
      </w:r>
      <w:r>
        <w:rPr>
          <w:rFonts w:ascii="Bookman Old Style" w:hAnsi="Bookman Old Style" w:cs="Bookman Old Style"/>
          <w:sz w:val="22"/>
          <w:szCs w:val="22"/>
        </w:rPr>
        <w:t xml:space="preserve"> as per </w:t>
      </w:r>
      <w:r w:rsidR="00710420">
        <w:rPr>
          <w:rFonts w:ascii="Bookman Old Style" w:hAnsi="Bookman Old Style" w:cs="Bookman Old Style"/>
          <w:sz w:val="22"/>
          <w:szCs w:val="22"/>
        </w:rPr>
        <w:t>requirement</w:t>
      </w:r>
      <w:r w:rsidR="00C435E9" w:rsidRPr="00C435E9">
        <w:rPr>
          <w:rFonts w:ascii="Bookman Old Style" w:hAnsi="Bookman Old Style" w:cs="Bookman Old Style"/>
          <w:sz w:val="22"/>
          <w:szCs w:val="22"/>
        </w:rPr>
        <w:t>.</w:t>
      </w:r>
    </w:p>
    <w:p w:rsidR="00C435E9" w:rsidRDefault="00C435E9" w:rsidP="00C435E9">
      <w:pPr>
        <w:widowControl w:val="0"/>
        <w:autoSpaceDE w:val="0"/>
        <w:ind w:left="360"/>
        <w:jc w:val="both"/>
        <w:rPr>
          <w:rFonts w:ascii="Bookman Old Style" w:hAnsi="Bookman Old Style" w:cs="Bookman Old Style"/>
          <w:b/>
          <w:bCs/>
          <w:sz w:val="22"/>
          <w:szCs w:val="22"/>
        </w:rPr>
      </w:pPr>
    </w:p>
    <w:p w:rsidR="00E834B2" w:rsidRDefault="00E834B2" w:rsidP="00C435E9">
      <w:pPr>
        <w:widowControl w:val="0"/>
        <w:autoSpaceDE w:val="0"/>
        <w:ind w:left="360"/>
        <w:jc w:val="both"/>
        <w:rPr>
          <w:rFonts w:ascii="Bookman Old Style" w:hAnsi="Bookman Old Style" w:cs="Bookman Old Style"/>
          <w:b/>
          <w:bCs/>
          <w:sz w:val="22"/>
          <w:szCs w:val="22"/>
        </w:rPr>
      </w:pPr>
    </w:p>
    <w:p w:rsidR="00E834B2" w:rsidRDefault="00E834B2" w:rsidP="00C435E9">
      <w:pPr>
        <w:widowControl w:val="0"/>
        <w:autoSpaceDE w:val="0"/>
        <w:ind w:left="360"/>
        <w:jc w:val="both"/>
        <w:rPr>
          <w:rFonts w:ascii="Bookman Old Style" w:hAnsi="Bookman Old Style" w:cs="Bookman Old Style"/>
          <w:b/>
          <w:bCs/>
          <w:sz w:val="22"/>
          <w:szCs w:val="22"/>
        </w:rPr>
      </w:pPr>
    </w:p>
    <w:p w:rsidR="00E834B2" w:rsidRDefault="00E834B2" w:rsidP="00C435E9">
      <w:pPr>
        <w:widowControl w:val="0"/>
        <w:autoSpaceDE w:val="0"/>
        <w:ind w:left="360"/>
        <w:jc w:val="both"/>
        <w:rPr>
          <w:rFonts w:ascii="Bookman Old Style" w:hAnsi="Bookman Old Style" w:cs="Bookman Old Style"/>
          <w:b/>
          <w:bCs/>
          <w:sz w:val="22"/>
          <w:szCs w:val="22"/>
        </w:rPr>
      </w:pPr>
    </w:p>
    <w:p w:rsidR="00867A95" w:rsidRDefault="00876514" w:rsidP="007C36F5">
      <w:pPr>
        <w:widowControl w:val="0"/>
        <w:tabs>
          <w:tab w:val="left" w:pos="-480"/>
          <w:tab w:val="left" w:pos="810"/>
        </w:tabs>
        <w:autoSpaceDE w:val="0"/>
        <w:rPr>
          <w:rFonts w:ascii="Bookman Old Style" w:hAnsi="Bookman Old Style" w:cs="Bookman Old Style"/>
          <w:b/>
          <w:bCs/>
          <w:sz w:val="22"/>
          <w:szCs w:val="22"/>
        </w:rPr>
      </w:pPr>
      <w:r w:rsidRPr="00876514">
        <w:rPr>
          <w:noProof/>
        </w:rPr>
        <w:pict>
          <v:rect id="_x0000_s1029" style="position:absolute;margin-left:-18pt;margin-top:41.7pt;width:538.5pt;height:791.6pt;z-index:-251659776"/>
        </w:pict>
      </w:r>
    </w:p>
    <w:p w:rsidR="004817A7" w:rsidRDefault="00D750D8" w:rsidP="004817A7">
      <w:pPr>
        <w:ind w:left="-43" w:right="-194"/>
        <w:rPr>
          <w:rFonts w:ascii="Arial" w:hAnsi="Arial" w:cs="Arial"/>
          <w:b/>
          <w:bCs/>
        </w:rPr>
      </w:pPr>
      <w:r w:rsidRPr="00723367">
        <w:rPr>
          <w:rFonts w:ascii="Bookman Old Style" w:hAnsi="Bookman Old Style" w:cs="Bookman Old Style"/>
          <w:b/>
          <w:bCs/>
          <w:sz w:val="22"/>
          <w:szCs w:val="22"/>
        </w:rPr>
        <w:lastRenderedPageBreak/>
        <w:t>Company</w:t>
      </w:r>
      <w:r>
        <w:rPr>
          <w:rFonts w:ascii="Bookman Old Style" w:hAnsi="Bookman Old Style" w:cs="Bookman Old Style"/>
          <w:b/>
          <w:bCs/>
          <w:sz w:val="22"/>
          <w:szCs w:val="22"/>
        </w:rPr>
        <w:t>:</w:t>
      </w:r>
      <w:r w:rsidR="00800947">
        <w:rPr>
          <w:rFonts w:ascii="Bookman Old Style" w:hAnsi="Bookman Old Style" w:cs="Bookman Old Style"/>
          <w:sz w:val="22"/>
          <w:szCs w:val="22"/>
        </w:rPr>
        <w:t xml:space="preserve"> </w:t>
      </w:r>
      <w:r w:rsidR="00800947" w:rsidRPr="005B377F">
        <w:rPr>
          <w:rFonts w:ascii="Bookman Old Style" w:hAnsi="Bookman Old Style" w:cs="Bookman Old Style"/>
          <w:sz w:val="22"/>
          <w:szCs w:val="22"/>
          <w:u w:val="single"/>
        </w:rPr>
        <w:t xml:space="preserve">Welspun Corp Ltd. </w:t>
      </w:r>
      <w:r w:rsidR="00BD491D" w:rsidRPr="005B377F">
        <w:rPr>
          <w:rFonts w:ascii="Bookman Old Style" w:hAnsi="Bookman Old Style" w:cs="Bookman Old Style"/>
          <w:sz w:val="22"/>
          <w:szCs w:val="22"/>
          <w:u w:val="single"/>
        </w:rPr>
        <w:t>(</w:t>
      </w:r>
      <w:r w:rsidR="00800947" w:rsidRPr="005B377F">
        <w:rPr>
          <w:rFonts w:ascii="Bookman Old Style" w:hAnsi="Bookman Old Style" w:cs="Bookman Old Style"/>
          <w:sz w:val="22"/>
          <w:szCs w:val="22"/>
          <w:u w:val="single"/>
        </w:rPr>
        <w:t>Welspun Gujarat Stahl Rohren Limited</w:t>
      </w:r>
      <w:r w:rsidR="00BD491D" w:rsidRPr="005B377F">
        <w:rPr>
          <w:rFonts w:ascii="Bookman Old Style" w:hAnsi="Bookman Old Style" w:cs="Bookman Old Style"/>
          <w:sz w:val="22"/>
          <w:szCs w:val="22"/>
          <w:u w:val="single"/>
        </w:rPr>
        <w:t>)</w:t>
      </w:r>
      <w:r w:rsidR="00DC5B70" w:rsidRPr="005B377F">
        <w:rPr>
          <w:rFonts w:ascii="Bookman Old Style" w:hAnsi="Bookman Old Style" w:cs="Bookman Old Style"/>
          <w:sz w:val="22"/>
          <w:szCs w:val="22"/>
          <w:u w:val="single"/>
        </w:rPr>
        <w:t>, Anjar.</w:t>
      </w:r>
      <w:r w:rsidR="004817A7" w:rsidRPr="004817A7">
        <w:rPr>
          <w:rFonts w:ascii="Arial" w:hAnsi="Arial" w:cs="Arial"/>
          <w:b/>
          <w:bCs/>
        </w:rPr>
        <w:t xml:space="preserve"> </w:t>
      </w:r>
    </w:p>
    <w:p w:rsidR="00800947" w:rsidRPr="004817A7" w:rsidRDefault="004817A7" w:rsidP="007C36F5">
      <w:pPr>
        <w:widowControl w:val="0"/>
        <w:numPr>
          <w:ilvl w:val="0"/>
          <w:numId w:val="25"/>
        </w:numPr>
        <w:tabs>
          <w:tab w:val="num" w:pos="317"/>
        </w:tabs>
        <w:autoSpaceDE w:val="0"/>
        <w:ind w:left="317" w:right="-194"/>
        <w:rPr>
          <w:rFonts w:ascii="Bookman Old Style" w:hAnsi="Bookman Old Style" w:cs="Bookman Old Style"/>
          <w:sz w:val="22"/>
          <w:szCs w:val="22"/>
          <w:u w:val="single"/>
        </w:rPr>
      </w:pPr>
      <w:r w:rsidRPr="004817A7">
        <w:rPr>
          <w:rFonts w:ascii="Bookman Old Style" w:hAnsi="Bookman Old Style" w:cs="Arial"/>
          <w:b/>
          <w:bCs/>
        </w:rPr>
        <w:t xml:space="preserve">Welspun Corp Ltd. </w:t>
      </w:r>
      <w:r w:rsidRPr="004817A7">
        <w:rPr>
          <w:rFonts w:ascii="Bookman Old Style" w:hAnsi="Bookman Old Style" w:cs="Arial"/>
          <w:bCs/>
        </w:rPr>
        <w:t>is a flagship company of 10000 Cr Welspun Group.</w:t>
      </w:r>
      <w:r w:rsidRPr="004817A7">
        <w:rPr>
          <w:rFonts w:ascii="Bookman Old Style" w:hAnsi="Bookman Old Style" w:cs="Arial"/>
          <w:b/>
          <w:bCs/>
        </w:rPr>
        <w:t xml:space="preserve"> </w:t>
      </w:r>
      <w:r w:rsidRPr="004817A7">
        <w:rPr>
          <w:rFonts w:ascii="Bookman Old Style" w:hAnsi="Bookman Old Style" w:cs="Arial"/>
          <w:bCs/>
        </w:rPr>
        <w:t>An ISO</w:t>
      </w:r>
      <w:r w:rsidRPr="004817A7">
        <w:rPr>
          <w:rFonts w:ascii="Bookman Old Style" w:hAnsi="Bookman Old Style" w:cs="Arial"/>
          <w:b/>
          <w:bCs/>
        </w:rPr>
        <w:t xml:space="preserve"> </w:t>
      </w:r>
      <w:r w:rsidRPr="004817A7">
        <w:rPr>
          <w:rFonts w:ascii="Bookman Old Style" w:hAnsi="Bookman Old Style" w:cs="Arial"/>
        </w:rPr>
        <w:t xml:space="preserve">9001: 2008, 14001: 2004 &amp; OHSAS18001:2007 certified company. It </w:t>
      </w:r>
      <w:r w:rsidRPr="004817A7">
        <w:rPr>
          <w:rFonts w:ascii="Bookman Old Style" w:hAnsi="Bookman Old Style" w:cs="Arial"/>
          <w:bCs/>
        </w:rPr>
        <w:t>has finished Greenfield project of 1.5 MTPA capacities Plate and Coil Mill plant at Anjar-Kutch. Technology – achieved Level II automation Siemens (VAI).Growing hot rolled pates &amp; Coils with API, ASTM, ASME, IS, EN grades also. It is capable to manufacture 4.5mtr width hot rolled plates.</w:t>
      </w:r>
    </w:p>
    <w:p w:rsidR="00B441DC" w:rsidRDefault="00D750D8" w:rsidP="00723367">
      <w:pPr>
        <w:widowControl w:val="0"/>
        <w:tabs>
          <w:tab w:val="left" w:pos="-480"/>
          <w:tab w:val="left" w:pos="810"/>
        </w:tabs>
        <w:autoSpaceDE w:val="0"/>
        <w:ind w:left="-360" w:firstLine="360"/>
        <w:rPr>
          <w:rFonts w:ascii="Bookman Old Style" w:hAnsi="Bookman Old Style" w:cs="Bookman Old Style"/>
          <w:sz w:val="22"/>
          <w:szCs w:val="22"/>
        </w:rPr>
      </w:pPr>
      <w:r w:rsidRPr="00723367">
        <w:rPr>
          <w:rFonts w:ascii="Bookman Old Style" w:hAnsi="Bookman Old Style" w:cs="Bookman Old Style"/>
          <w:b/>
          <w:bCs/>
          <w:sz w:val="22"/>
          <w:szCs w:val="22"/>
        </w:rPr>
        <w:t>Duration</w:t>
      </w:r>
      <w:r>
        <w:rPr>
          <w:rFonts w:ascii="Bookman Old Style" w:hAnsi="Bookman Old Style" w:cs="Bookman Old Style"/>
          <w:b/>
          <w:bCs/>
          <w:sz w:val="22"/>
          <w:szCs w:val="22"/>
        </w:rPr>
        <w:t>:</w:t>
      </w:r>
      <w:r w:rsidR="00707599">
        <w:rPr>
          <w:rFonts w:ascii="Bookman Old Style" w:hAnsi="Bookman Old Style" w:cs="Bookman Old Style"/>
          <w:sz w:val="22"/>
          <w:szCs w:val="22"/>
        </w:rPr>
        <w:t xml:space="preserve"> 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A0539A">
        <w:rPr>
          <w:rFonts w:ascii="Bookman Old Style" w:hAnsi="Bookman Old Style" w:cs="Bookman Old Style"/>
          <w:sz w:val="22"/>
          <w:szCs w:val="22"/>
        </w:rPr>
        <w:t>November</w:t>
      </w:r>
      <w:r w:rsidR="00B441DC">
        <w:rPr>
          <w:rFonts w:ascii="Bookman Old Style" w:hAnsi="Bookman Old Style" w:cs="Bookman Old Style"/>
          <w:sz w:val="22"/>
          <w:szCs w:val="22"/>
        </w:rPr>
        <w:t xml:space="preserve">’ 2010 to </w:t>
      </w:r>
      <w:r w:rsidR="00AB3D4B">
        <w:rPr>
          <w:rFonts w:ascii="Bookman Old Style" w:hAnsi="Bookman Old Style" w:cs="Bookman Old Style"/>
          <w:sz w:val="22"/>
          <w:szCs w:val="22"/>
        </w:rPr>
        <w:t>March</w:t>
      </w:r>
      <w:r w:rsidR="004C14A2">
        <w:rPr>
          <w:rFonts w:ascii="Bookman Old Style" w:hAnsi="Bookman Old Style" w:cs="Bookman Old Style"/>
          <w:sz w:val="22"/>
          <w:szCs w:val="22"/>
        </w:rPr>
        <w:t>’ 201</w:t>
      </w:r>
      <w:r w:rsidR="00A0539A">
        <w:rPr>
          <w:rFonts w:ascii="Bookman Old Style" w:hAnsi="Bookman Old Style" w:cs="Bookman Old Style"/>
          <w:sz w:val="22"/>
          <w:szCs w:val="22"/>
        </w:rPr>
        <w:t>3</w:t>
      </w:r>
    </w:p>
    <w:p w:rsidR="0053387A" w:rsidRDefault="00B441DC" w:rsidP="002B5A6C">
      <w:pPr>
        <w:widowControl w:val="0"/>
        <w:tabs>
          <w:tab w:val="left" w:pos="-480"/>
          <w:tab w:val="left" w:pos="810"/>
        </w:tabs>
        <w:autoSpaceDE w:val="0"/>
        <w:ind w:left="-360" w:firstLine="360"/>
        <w:rPr>
          <w:rFonts w:ascii="Bookman Old Style" w:hAnsi="Bookman Old Style" w:cs="Bookman Old Style"/>
          <w:b/>
          <w:bCs/>
          <w:sz w:val="22"/>
          <w:szCs w:val="22"/>
          <w:lang w:val="en-GB"/>
        </w:rPr>
      </w:pPr>
      <w:r w:rsidRPr="00152786">
        <w:rPr>
          <w:rFonts w:ascii="Bookman Old Style" w:hAnsi="Bookman Old Style" w:cs="Bookman Old Style"/>
          <w:b/>
          <w:bCs/>
          <w:sz w:val="22"/>
          <w:szCs w:val="22"/>
        </w:rPr>
        <w:t>Position:</w:t>
      </w:r>
      <w:r w:rsidR="00707599">
        <w:rPr>
          <w:rFonts w:ascii="Bookman Old Style" w:hAnsi="Bookman Old Style" w:cs="Bookman Old Style"/>
          <w:sz w:val="22"/>
          <w:szCs w:val="22"/>
        </w:rPr>
        <w:t xml:space="preserve"> </w:t>
      </w:r>
      <w:r w:rsidR="00D750D8">
        <w:rPr>
          <w:rFonts w:ascii="Bookman Old Style" w:hAnsi="Bookman Old Style" w:cs="Bookman Old Style"/>
          <w:sz w:val="22"/>
          <w:szCs w:val="22"/>
        </w:rPr>
        <w:t xml:space="preserve">  </w:t>
      </w:r>
      <w:r w:rsidR="00A747CB">
        <w:rPr>
          <w:rFonts w:ascii="Bookman Old Style" w:hAnsi="Bookman Old Style" w:cs="Bookman Old Style"/>
          <w:sz w:val="22"/>
          <w:szCs w:val="22"/>
        </w:rPr>
        <w:t>Asst</w:t>
      </w:r>
      <w:r w:rsidR="00D750D8">
        <w:rPr>
          <w:rFonts w:ascii="Bookman Old Style" w:hAnsi="Bookman Old Style" w:cs="Bookman Old Style"/>
          <w:sz w:val="22"/>
          <w:szCs w:val="22"/>
        </w:rPr>
        <w:t xml:space="preserve">. </w:t>
      </w:r>
      <w:r w:rsidR="00707599">
        <w:rPr>
          <w:rFonts w:ascii="Bookman Old Style" w:hAnsi="Bookman Old Style" w:cs="Bookman Old Style"/>
          <w:sz w:val="22"/>
          <w:szCs w:val="22"/>
        </w:rPr>
        <w:t>Engineer</w:t>
      </w:r>
      <w:r>
        <w:rPr>
          <w:rFonts w:ascii="Bookman Old Style" w:hAnsi="Bookman Old Style" w:cs="Bookman Old Style"/>
          <w:sz w:val="22"/>
          <w:szCs w:val="22"/>
        </w:rPr>
        <w:t xml:space="preserve"> (QA/</w:t>
      </w:r>
      <w:r w:rsidR="005F23A4">
        <w:rPr>
          <w:rFonts w:ascii="Bookman Old Style" w:hAnsi="Bookman Old Style" w:cs="Bookman Old Style"/>
          <w:sz w:val="22"/>
          <w:szCs w:val="22"/>
        </w:rPr>
        <w:t xml:space="preserve">QC </w:t>
      </w:r>
      <w:r w:rsidR="00A0539A">
        <w:rPr>
          <w:rFonts w:ascii="Bookman Old Style" w:hAnsi="Bookman Old Style" w:cs="Bookman Old Style"/>
          <w:sz w:val="22"/>
          <w:szCs w:val="22"/>
        </w:rPr>
        <w:t>–plate &amp; coil Mill</w:t>
      </w:r>
      <w:r>
        <w:rPr>
          <w:rFonts w:ascii="Bookman Old Style" w:hAnsi="Bookman Old Style" w:cs="Bookman Old Style"/>
          <w:sz w:val="22"/>
          <w:szCs w:val="22"/>
        </w:rPr>
        <w:t>)</w:t>
      </w:r>
    </w:p>
    <w:p w:rsidR="00C9635B" w:rsidRDefault="00C9635B" w:rsidP="00C9635B">
      <w:pPr>
        <w:jc w:val="both"/>
        <w:rPr>
          <w:rFonts w:ascii="Bookman Old Style" w:hAnsi="Bookman Old Style" w:cs="Bookman Old Style"/>
          <w:b/>
          <w:bCs/>
          <w:sz w:val="22"/>
          <w:szCs w:val="22"/>
          <w:lang w:val="en-GB"/>
        </w:rPr>
      </w:pPr>
      <w:r w:rsidRPr="00C9635B">
        <w:rPr>
          <w:rFonts w:ascii="Bookman Old Style" w:hAnsi="Bookman Old Style" w:cs="Bookman Old Style"/>
          <w:b/>
          <w:bCs/>
          <w:sz w:val="22"/>
          <w:szCs w:val="22"/>
          <w:lang w:val="en-GB"/>
        </w:rPr>
        <w:t>Accountabilities</w:t>
      </w:r>
      <w:r>
        <w:rPr>
          <w:rFonts w:ascii="Bookman Old Style" w:hAnsi="Bookman Old Style" w:cs="Bookman Old Style"/>
          <w:b/>
          <w:bCs/>
          <w:sz w:val="22"/>
          <w:szCs w:val="22"/>
          <w:lang w:val="en-GB"/>
        </w:rPr>
        <w:t>:</w:t>
      </w:r>
    </w:p>
    <w:p w:rsidR="00A0539A" w:rsidRDefault="00A0539A" w:rsidP="00A0539A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rPr>
          <w:rFonts w:ascii="Bookman Old Style" w:hAnsi="Bookman Old Style" w:cs="Bookman Old Style"/>
          <w:sz w:val="22"/>
          <w:szCs w:val="22"/>
          <w:lang w:val="en-GB"/>
        </w:rPr>
      </w:pPr>
      <w:r>
        <w:rPr>
          <w:rFonts w:ascii="Bookman Old Style" w:hAnsi="Bookman Old Style" w:cs="Bookman Old Style"/>
          <w:sz w:val="22"/>
          <w:szCs w:val="22"/>
          <w:lang w:val="en-GB"/>
        </w:rPr>
        <w:t>Inspection of plate &amp; coil.</w:t>
      </w:r>
    </w:p>
    <w:p w:rsidR="00A0539A" w:rsidRDefault="00A0539A" w:rsidP="00A0539A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rPr>
          <w:rFonts w:ascii="Bookman Old Style" w:hAnsi="Bookman Old Style" w:cs="Bookman Old Style"/>
          <w:sz w:val="22"/>
          <w:szCs w:val="22"/>
          <w:lang w:val="en-GB"/>
        </w:rPr>
      </w:pPr>
      <w:r>
        <w:rPr>
          <w:rFonts w:ascii="Bookman Old Style" w:hAnsi="Bookman Old Style" w:cs="Bookman Old Style"/>
          <w:sz w:val="22"/>
          <w:szCs w:val="22"/>
          <w:lang w:val="en-GB"/>
        </w:rPr>
        <w:t>Manpower handling &amp; co operate with Third party inspection.</w:t>
      </w:r>
    </w:p>
    <w:p w:rsidR="00A0539A" w:rsidRDefault="00A0539A" w:rsidP="00A0539A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rPr>
          <w:rFonts w:ascii="Bookman Old Style" w:hAnsi="Bookman Old Style" w:cs="Bookman Old Style"/>
          <w:sz w:val="22"/>
          <w:szCs w:val="22"/>
          <w:lang w:val="en-GB"/>
        </w:rPr>
      </w:pPr>
      <w:r>
        <w:rPr>
          <w:rFonts w:ascii="Bookman Old Style" w:hAnsi="Bookman Old Style" w:cs="Bookman Old Style"/>
          <w:sz w:val="22"/>
          <w:szCs w:val="22"/>
          <w:lang w:val="en-GB"/>
        </w:rPr>
        <w:t xml:space="preserve">Manual Ultra sonic </w:t>
      </w:r>
      <w:r w:rsidR="002B5A6C">
        <w:rPr>
          <w:rFonts w:ascii="Bookman Old Style" w:hAnsi="Bookman Old Style" w:cs="Bookman Old Style"/>
          <w:sz w:val="22"/>
          <w:szCs w:val="22"/>
          <w:lang w:val="en-GB"/>
        </w:rPr>
        <w:t>testing of</w:t>
      </w:r>
      <w:r>
        <w:rPr>
          <w:rFonts w:ascii="Bookman Old Style" w:hAnsi="Bookman Old Style" w:cs="Bookman Old Style"/>
          <w:sz w:val="22"/>
          <w:szCs w:val="22"/>
          <w:lang w:val="en-GB"/>
        </w:rPr>
        <w:t xml:space="preserve"> plate doing.</w:t>
      </w:r>
    </w:p>
    <w:p w:rsidR="002C437A" w:rsidRDefault="00876514" w:rsidP="002C437A">
      <w:pPr>
        <w:rPr>
          <w:rFonts w:ascii="Bookman Old Style" w:hAnsi="Bookman Old Style" w:cs="Bookman Old Style"/>
          <w:sz w:val="22"/>
          <w:szCs w:val="22"/>
          <w:lang w:val="en-GB"/>
        </w:rPr>
      </w:pPr>
      <w:r>
        <w:rPr>
          <w:rFonts w:ascii="Bookman Old Style" w:hAnsi="Bookman Old Style" w:cs="Bookman Old Style"/>
          <w:noProof/>
          <w:sz w:val="22"/>
          <w:szCs w:val="22"/>
        </w:rPr>
        <w:pict>
          <v:shape id="_x0000_s1034" type="#_x0000_t84" style="position:absolute;margin-left:-18pt;margin-top:3.75pt;width:546pt;height:6pt;flip:y;z-index:251663872" fillcolor="silver" strokecolor="#969696"/>
        </w:pict>
      </w:r>
    </w:p>
    <w:p w:rsidR="0045197A" w:rsidRDefault="0045197A" w:rsidP="006E6CAF">
      <w:pPr>
        <w:widowControl w:val="0"/>
        <w:tabs>
          <w:tab w:val="left" w:pos="0"/>
          <w:tab w:val="left" w:pos="810"/>
        </w:tabs>
        <w:autoSpaceDE w:val="0"/>
        <w:rPr>
          <w:rFonts w:ascii="Verdana" w:hAnsi="Verdana" w:cs="Verdana"/>
          <w:b/>
          <w:bCs/>
          <w:sz w:val="17"/>
          <w:szCs w:val="17"/>
          <w:lang w:val="en-GB"/>
        </w:rPr>
      </w:pPr>
    </w:p>
    <w:p w:rsidR="00C435E9" w:rsidRDefault="00C435E9" w:rsidP="00AA7578">
      <w:pPr>
        <w:widowControl w:val="0"/>
        <w:tabs>
          <w:tab w:val="left" w:pos="-480"/>
          <w:tab w:val="left" w:pos="810"/>
        </w:tabs>
        <w:autoSpaceDE w:val="0"/>
        <w:ind w:left="-360" w:firstLine="360"/>
        <w:rPr>
          <w:rFonts w:ascii="Bookman Old Style" w:hAnsi="Bookman Old Style" w:cs="Bookman Old Style"/>
          <w:b/>
          <w:bCs/>
          <w:sz w:val="22"/>
          <w:szCs w:val="22"/>
        </w:rPr>
      </w:pPr>
    </w:p>
    <w:p w:rsidR="00AA7578" w:rsidRPr="005B377F" w:rsidRDefault="00AA7578" w:rsidP="00AA7578">
      <w:pPr>
        <w:widowControl w:val="0"/>
        <w:tabs>
          <w:tab w:val="left" w:pos="-480"/>
          <w:tab w:val="left" w:pos="810"/>
        </w:tabs>
        <w:autoSpaceDE w:val="0"/>
        <w:ind w:left="-360" w:firstLine="360"/>
        <w:rPr>
          <w:rFonts w:ascii="Bookman Old Style" w:hAnsi="Bookman Old Style" w:cs="Bookman Old Style"/>
          <w:sz w:val="22"/>
          <w:szCs w:val="22"/>
          <w:u w:val="single"/>
        </w:rPr>
      </w:pPr>
      <w:r w:rsidRPr="00723367">
        <w:rPr>
          <w:rFonts w:ascii="Bookman Old Style" w:hAnsi="Bookman Old Style" w:cs="Bookman Old Style"/>
          <w:b/>
          <w:bCs/>
          <w:sz w:val="22"/>
          <w:szCs w:val="22"/>
        </w:rPr>
        <w:t>Company:</w:t>
      </w:r>
      <w:r w:rsidR="00DC5B70">
        <w:rPr>
          <w:rFonts w:ascii="Bookman Old Style" w:hAnsi="Bookman Old Style" w:cs="Bookman Old Style"/>
          <w:b/>
          <w:bCs/>
          <w:sz w:val="22"/>
          <w:szCs w:val="22"/>
        </w:rPr>
        <w:t xml:space="preserve"> </w:t>
      </w:r>
      <w:r w:rsidR="00ED329F">
        <w:rPr>
          <w:rFonts w:ascii="Bookman Old Style" w:hAnsi="Bookman Old Style" w:cs="Bookman Old Style"/>
          <w:sz w:val="22"/>
          <w:szCs w:val="22"/>
          <w:u w:val="single"/>
        </w:rPr>
        <w:t>PRAKASH STEELAGE LTD,UMBERGAON GUJARAT</w:t>
      </w:r>
    </w:p>
    <w:p w:rsidR="00AA7578" w:rsidRDefault="00AA7578" w:rsidP="00AA7578">
      <w:pPr>
        <w:widowControl w:val="0"/>
        <w:tabs>
          <w:tab w:val="left" w:pos="-480"/>
          <w:tab w:val="left" w:pos="810"/>
        </w:tabs>
        <w:autoSpaceDE w:val="0"/>
        <w:ind w:left="-360" w:firstLine="360"/>
        <w:rPr>
          <w:rFonts w:ascii="Bookman Old Style" w:hAnsi="Bookman Old Style" w:cs="Bookman Old Style"/>
          <w:sz w:val="22"/>
          <w:szCs w:val="22"/>
        </w:rPr>
      </w:pPr>
      <w:r w:rsidRPr="00723367">
        <w:rPr>
          <w:rFonts w:ascii="Bookman Old Style" w:hAnsi="Bookman Old Style" w:cs="Bookman Old Style"/>
          <w:b/>
          <w:bCs/>
          <w:sz w:val="22"/>
          <w:szCs w:val="22"/>
        </w:rPr>
        <w:t>Duration: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AB3D4B">
        <w:rPr>
          <w:rFonts w:ascii="Bookman Old Style" w:hAnsi="Bookman Old Style" w:cs="Bookman Old Style"/>
          <w:sz w:val="22"/>
          <w:szCs w:val="22"/>
        </w:rPr>
        <w:t>January 2009</w:t>
      </w:r>
      <w:r w:rsidR="00DE720D">
        <w:rPr>
          <w:rFonts w:ascii="Bookman Old Style" w:hAnsi="Bookman Old Style" w:cs="Bookman Old Style"/>
          <w:sz w:val="22"/>
          <w:szCs w:val="22"/>
        </w:rPr>
        <w:t xml:space="preserve"> to </w:t>
      </w:r>
      <w:r w:rsidR="00ED329F">
        <w:rPr>
          <w:rFonts w:ascii="Bookman Old Style" w:hAnsi="Bookman Old Style" w:cs="Bookman Old Style"/>
          <w:sz w:val="22"/>
          <w:szCs w:val="22"/>
        </w:rPr>
        <w:t>20</w:t>
      </w:r>
      <w:r w:rsidR="00A0539A">
        <w:rPr>
          <w:rFonts w:ascii="Bookman Old Style" w:hAnsi="Bookman Old Style" w:cs="Bookman Old Style"/>
          <w:sz w:val="22"/>
          <w:szCs w:val="22"/>
        </w:rPr>
        <w:t>10</w:t>
      </w:r>
    </w:p>
    <w:p w:rsidR="00AA7578" w:rsidRDefault="00AA7578" w:rsidP="00AA7578">
      <w:pPr>
        <w:widowControl w:val="0"/>
        <w:tabs>
          <w:tab w:val="left" w:pos="-480"/>
          <w:tab w:val="left" w:pos="810"/>
        </w:tabs>
        <w:autoSpaceDE w:val="0"/>
        <w:ind w:left="-360" w:firstLine="360"/>
        <w:rPr>
          <w:rFonts w:ascii="Bookman Old Style" w:hAnsi="Bookman Old Style" w:cs="Bookman Old Style"/>
          <w:sz w:val="22"/>
          <w:szCs w:val="22"/>
        </w:rPr>
      </w:pPr>
      <w:r w:rsidRPr="00152786">
        <w:rPr>
          <w:rFonts w:ascii="Bookman Old Style" w:hAnsi="Bookman Old Style" w:cs="Bookman Old Style"/>
          <w:b/>
          <w:bCs/>
          <w:sz w:val="22"/>
          <w:szCs w:val="22"/>
        </w:rPr>
        <w:t>Position: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DE720D">
        <w:rPr>
          <w:rFonts w:ascii="Bookman Old Style" w:hAnsi="Bookman Old Style" w:cs="Bookman Old Style"/>
          <w:sz w:val="22"/>
          <w:szCs w:val="22"/>
        </w:rPr>
        <w:t>DET</w:t>
      </w:r>
      <w:r>
        <w:rPr>
          <w:rFonts w:ascii="Bookman Old Style" w:hAnsi="Bookman Old Style" w:cs="Bookman Old Style"/>
          <w:sz w:val="22"/>
          <w:szCs w:val="22"/>
        </w:rPr>
        <w:t xml:space="preserve"> (QA/QC)</w:t>
      </w:r>
    </w:p>
    <w:p w:rsidR="00DE720D" w:rsidRPr="00152786" w:rsidRDefault="00DE720D" w:rsidP="00DE720D">
      <w:pPr>
        <w:widowControl w:val="0"/>
        <w:tabs>
          <w:tab w:val="left" w:pos="0"/>
          <w:tab w:val="left" w:pos="810"/>
        </w:tabs>
        <w:autoSpaceDE w:val="0"/>
        <w:rPr>
          <w:rFonts w:ascii="Bookman Old Style" w:hAnsi="Bookman Old Style" w:cs="Bookman Old Style"/>
          <w:b/>
          <w:bCs/>
          <w:sz w:val="22"/>
          <w:szCs w:val="22"/>
        </w:rPr>
      </w:pPr>
      <w:r w:rsidRPr="00152786">
        <w:rPr>
          <w:rFonts w:ascii="Bookman Old Style" w:hAnsi="Bookman Old Style" w:cs="Bookman Old Style"/>
          <w:b/>
          <w:bCs/>
          <w:sz w:val="22"/>
          <w:szCs w:val="22"/>
        </w:rPr>
        <w:t xml:space="preserve">Company Profile:  </w:t>
      </w:r>
    </w:p>
    <w:p w:rsidR="00AA7578" w:rsidRDefault="00ED329F" w:rsidP="00AA7578">
      <w:pPr>
        <w:widowControl w:val="0"/>
        <w:tabs>
          <w:tab w:val="left" w:pos="0"/>
          <w:tab w:val="left" w:pos="810"/>
        </w:tabs>
        <w:autoSpaceDE w:val="0"/>
        <w:rPr>
          <w:rFonts w:ascii="Bookman Old Style" w:hAnsi="Bookman Old Style" w:cs="Bookman Old Style"/>
          <w:sz w:val="22"/>
          <w:szCs w:val="22"/>
        </w:rPr>
      </w:pPr>
      <w:r>
        <w:rPr>
          <w:rFonts w:ascii="Bookman Old Style" w:hAnsi="Bookman Old Style" w:cs="Bookman Old Style"/>
          <w:sz w:val="22"/>
          <w:szCs w:val="22"/>
          <w:u w:val="single"/>
        </w:rPr>
        <w:t>PRAKASH STEELAGE LTD,UMBERGAON GUJARAT</w:t>
      </w:r>
      <w:r w:rsidRPr="00152786">
        <w:rPr>
          <w:rFonts w:ascii="Bookman Old Style" w:hAnsi="Bookman Old Style" w:cs="Bookman Old Style"/>
          <w:sz w:val="22"/>
          <w:szCs w:val="22"/>
        </w:rPr>
        <w:t xml:space="preserve"> </w:t>
      </w:r>
      <w:r w:rsidR="00DE720D" w:rsidRPr="00152786">
        <w:rPr>
          <w:rFonts w:ascii="Bookman Old Style" w:hAnsi="Bookman Old Style" w:cs="Bookman Old Style"/>
          <w:sz w:val="22"/>
          <w:szCs w:val="22"/>
        </w:rPr>
        <w:t>an ISO 900</w:t>
      </w:r>
      <w:r w:rsidR="00357ABB">
        <w:rPr>
          <w:rFonts w:ascii="Bookman Old Style" w:hAnsi="Bookman Old Style" w:cs="Bookman Old Style"/>
          <w:sz w:val="22"/>
          <w:szCs w:val="22"/>
        </w:rPr>
        <w:t>1</w:t>
      </w:r>
      <w:r w:rsidR="00DE720D" w:rsidRPr="00152786">
        <w:rPr>
          <w:rFonts w:ascii="Bookman Old Style" w:hAnsi="Bookman Old Style" w:cs="Bookman Old Style"/>
          <w:sz w:val="22"/>
          <w:szCs w:val="22"/>
        </w:rPr>
        <w:t>, ISO 14001</w:t>
      </w:r>
      <w:r w:rsidR="00DE720D">
        <w:rPr>
          <w:rFonts w:ascii="Bookman Old Style" w:hAnsi="Bookman Old Style" w:cs="Bookman Old Style"/>
          <w:sz w:val="22"/>
          <w:szCs w:val="22"/>
        </w:rPr>
        <w:t xml:space="preserve"> &amp;</w:t>
      </w:r>
      <w:r w:rsidR="00DE720D" w:rsidRPr="00152786">
        <w:rPr>
          <w:rFonts w:ascii="Bookman Old Style" w:hAnsi="Bookman Old Style" w:cs="Bookman Old Style"/>
          <w:sz w:val="22"/>
          <w:szCs w:val="22"/>
        </w:rPr>
        <w:t xml:space="preserve"> OSHAS 18001 certified organization manufacturing</w:t>
      </w:r>
      <w:r>
        <w:rPr>
          <w:rFonts w:ascii="Bookman Old Style" w:hAnsi="Bookman Old Style" w:cs="Bookman Old Style"/>
          <w:sz w:val="22"/>
          <w:szCs w:val="22"/>
        </w:rPr>
        <w:t xml:space="preserve"> S S</w:t>
      </w:r>
      <w:r w:rsidR="00DE720D" w:rsidRPr="00152786">
        <w:rPr>
          <w:rFonts w:ascii="Bookman Old Style" w:hAnsi="Bookman Old Style" w:cs="Bookman Old Style"/>
          <w:sz w:val="22"/>
          <w:szCs w:val="22"/>
        </w:rPr>
        <w:t xml:space="preserve"> </w:t>
      </w:r>
      <w:r>
        <w:rPr>
          <w:rFonts w:ascii="Bookman Old Style" w:hAnsi="Bookman Old Style" w:cs="Bookman Old Style"/>
          <w:sz w:val="22"/>
          <w:szCs w:val="22"/>
        </w:rPr>
        <w:t>Seamless Tubes and pipes</w:t>
      </w:r>
      <w:r w:rsidR="00D17E44">
        <w:rPr>
          <w:rFonts w:ascii="Bookman Old Style" w:hAnsi="Bookman Old Style" w:cs="Bookman Old Style"/>
          <w:sz w:val="22"/>
          <w:szCs w:val="22"/>
        </w:rPr>
        <w:t>.</w:t>
      </w:r>
    </w:p>
    <w:p w:rsidR="002B5A6C" w:rsidRDefault="002B5A6C" w:rsidP="00AA7578">
      <w:pPr>
        <w:widowControl w:val="0"/>
        <w:tabs>
          <w:tab w:val="left" w:pos="0"/>
          <w:tab w:val="left" w:pos="810"/>
        </w:tabs>
        <w:autoSpaceDE w:val="0"/>
        <w:rPr>
          <w:rFonts w:ascii="Verdana" w:hAnsi="Verdana" w:cs="Verdana"/>
          <w:b/>
          <w:bCs/>
          <w:sz w:val="17"/>
          <w:szCs w:val="17"/>
          <w:lang w:val="en-GB"/>
        </w:rPr>
      </w:pPr>
    </w:p>
    <w:p w:rsidR="00AA7578" w:rsidRDefault="00AA7578" w:rsidP="00AA7578">
      <w:pPr>
        <w:jc w:val="both"/>
        <w:rPr>
          <w:rFonts w:ascii="Bookman Old Style" w:hAnsi="Bookman Old Style" w:cs="Bookman Old Style"/>
          <w:b/>
          <w:bCs/>
          <w:sz w:val="22"/>
          <w:szCs w:val="22"/>
          <w:lang w:val="en-GB"/>
        </w:rPr>
      </w:pPr>
      <w:r w:rsidRPr="00C9635B">
        <w:rPr>
          <w:rFonts w:ascii="Bookman Old Style" w:hAnsi="Bookman Old Style" w:cs="Bookman Old Style"/>
          <w:b/>
          <w:bCs/>
          <w:sz w:val="22"/>
          <w:szCs w:val="22"/>
          <w:lang w:val="en-GB"/>
        </w:rPr>
        <w:t>Accountabilities</w:t>
      </w:r>
      <w:r>
        <w:rPr>
          <w:rFonts w:ascii="Bookman Old Style" w:hAnsi="Bookman Old Style" w:cs="Bookman Old Style"/>
          <w:b/>
          <w:bCs/>
          <w:sz w:val="22"/>
          <w:szCs w:val="22"/>
          <w:lang w:val="en-GB"/>
        </w:rPr>
        <w:t>:</w:t>
      </w:r>
    </w:p>
    <w:p w:rsidR="009E015D" w:rsidRDefault="009E015D" w:rsidP="00AA7578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rFonts w:ascii="Bookman Old Style" w:hAnsi="Bookman Old Style" w:cs="Bookman Old Style"/>
          <w:sz w:val="22"/>
          <w:szCs w:val="22"/>
          <w:lang w:val="en-GB"/>
        </w:rPr>
      </w:pPr>
      <w:r>
        <w:rPr>
          <w:rFonts w:ascii="Bookman Old Style" w:hAnsi="Bookman Old Style" w:cs="Bookman Old Style"/>
          <w:sz w:val="22"/>
          <w:szCs w:val="22"/>
          <w:lang w:val="en-GB"/>
        </w:rPr>
        <w:t xml:space="preserve">Review Product Process Sheet &amp; Approved QAP for Final Inspection. </w:t>
      </w:r>
    </w:p>
    <w:p w:rsidR="009E015D" w:rsidRDefault="009E015D" w:rsidP="00AA7578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rFonts w:ascii="Bookman Old Style" w:hAnsi="Bookman Old Style" w:cs="Bookman Old Style"/>
          <w:sz w:val="22"/>
          <w:szCs w:val="22"/>
          <w:lang w:val="en-GB"/>
        </w:rPr>
      </w:pPr>
      <w:r>
        <w:rPr>
          <w:rFonts w:ascii="Bookman Old Style" w:hAnsi="Bookman Old Style" w:cs="Bookman Old Style"/>
          <w:sz w:val="22"/>
          <w:szCs w:val="22"/>
          <w:lang w:val="en-GB"/>
        </w:rPr>
        <w:t>Verify Visual &amp; Dimensional checking of Pipes at Final Inspection as per Approved QAP.</w:t>
      </w:r>
    </w:p>
    <w:p w:rsidR="009E015D" w:rsidRDefault="009E015D" w:rsidP="00AA7578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rFonts w:ascii="Bookman Old Style" w:hAnsi="Bookman Old Style" w:cs="Bookman Old Style"/>
          <w:sz w:val="22"/>
          <w:szCs w:val="22"/>
          <w:lang w:val="en-GB"/>
        </w:rPr>
      </w:pPr>
      <w:r>
        <w:rPr>
          <w:rFonts w:ascii="Bookman Old Style" w:hAnsi="Bookman Old Style" w:cs="Bookman Old Style"/>
          <w:sz w:val="22"/>
          <w:szCs w:val="22"/>
          <w:lang w:val="en-GB"/>
        </w:rPr>
        <w:t>Making Visual &amp; Dimension Inspection Report.</w:t>
      </w:r>
    </w:p>
    <w:p w:rsidR="009E015D" w:rsidRDefault="009E015D" w:rsidP="00AA7578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rFonts w:ascii="Bookman Old Style" w:hAnsi="Bookman Old Style" w:cs="Bookman Old Style"/>
          <w:sz w:val="22"/>
          <w:szCs w:val="22"/>
          <w:lang w:val="en-GB"/>
        </w:rPr>
      </w:pPr>
      <w:r>
        <w:rPr>
          <w:rFonts w:ascii="Bookman Old Style" w:hAnsi="Bookman Old Style" w:cs="Bookman Old Style"/>
          <w:sz w:val="22"/>
          <w:szCs w:val="22"/>
          <w:lang w:val="en-GB"/>
        </w:rPr>
        <w:t>Prepa</w:t>
      </w:r>
      <w:r w:rsidR="00E71F71">
        <w:rPr>
          <w:rFonts w:ascii="Bookman Old Style" w:hAnsi="Bookman Old Style" w:cs="Bookman Old Style"/>
          <w:sz w:val="22"/>
          <w:szCs w:val="22"/>
          <w:lang w:val="en-GB"/>
        </w:rPr>
        <w:t>red Rework pipes status.</w:t>
      </w:r>
    </w:p>
    <w:p w:rsidR="00AA7578" w:rsidRDefault="00E71F71" w:rsidP="00AA7578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rFonts w:ascii="Bookman Old Style" w:hAnsi="Bookman Old Style" w:cs="Bookman Old Style"/>
          <w:sz w:val="22"/>
          <w:szCs w:val="22"/>
          <w:lang w:val="en-GB"/>
        </w:rPr>
      </w:pPr>
      <w:r>
        <w:rPr>
          <w:rFonts w:ascii="Bookman Old Style" w:hAnsi="Bookman Old Style" w:cs="Bookman Old Style"/>
          <w:sz w:val="22"/>
          <w:szCs w:val="22"/>
          <w:lang w:val="en-GB"/>
        </w:rPr>
        <w:t>Ensuring Pipe Marking as per requirements.</w:t>
      </w:r>
    </w:p>
    <w:p w:rsidR="00AA7578" w:rsidRPr="00ED329F" w:rsidRDefault="00E71F71" w:rsidP="00AA7578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rFonts w:ascii="Bookman Old Style" w:hAnsi="Bookman Old Style" w:cs="Bookman Old Style"/>
          <w:sz w:val="22"/>
          <w:szCs w:val="22"/>
        </w:rPr>
      </w:pPr>
      <w:r>
        <w:rPr>
          <w:rFonts w:ascii="Bookman Old Style" w:hAnsi="Bookman Old Style" w:cs="Bookman Old Style"/>
          <w:sz w:val="22"/>
          <w:szCs w:val="22"/>
          <w:lang w:val="en-GB"/>
        </w:rPr>
        <w:t>Co-ordinate with TPI at Final Inspection.</w:t>
      </w:r>
    </w:p>
    <w:p w:rsidR="00155BC3" w:rsidRPr="004817A7" w:rsidRDefault="00ED329F" w:rsidP="00C435E9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rFonts w:ascii="Bookman Old Style" w:hAnsi="Bookman Old Style" w:cs="Bookman Old Style"/>
          <w:sz w:val="22"/>
          <w:szCs w:val="22"/>
          <w:lang w:val="en-GB"/>
        </w:rPr>
      </w:pPr>
      <w:r w:rsidRPr="004817A7">
        <w:rPr>
          <w:rFonts w:ascii="Bookman Old Style" w:hAnsi="Bookman Old Style" w:cs="Bookman Old Style"/>
          <w:sz w:val="22"/>
          <w:szCs w:val="22"/>
          <w:lang w:val="en-GB"/>
        </w:rPr>
        <w:t>Aware about all Lab Testing.</w:t>
      </w:r>
    </w:p>
    <w:p w:rsidR="00C435E9" w:rsidRPr="00E23342" w:rsidRDefault="00876514" w:rsidP="00C435E9">
      <w:pPr>
        <w:ind w:left="360"/>
        <w:rPr>
          <w:rFonts w:ascii="Bookman Old Style" w:hAnsi="Bookman Old Style" w:cs="Bookman Old Style"/>
          <w:b/>
          <w:bCs/>
          <w:u w:val="single"/>
          <w:lang w:val="en-GB"/>
        </w:rPr>
      </w:pPr>
      <w:r w:rsidRPr="00876514">
        <w:rPr>
          <w:noProof/>
        </w:rPr>
        <w:pict>
          <v:shape id="_x0000_s1032" type="#_x0000_t84" style="position:absolute;left:0;text-align:left;margin-left:-18pt;margin-top:11.25pt;width:546pt;height:6pt;flip:y;z-index:251661824" fillcolor="silver" strokecolor="#969696"/>
        </w:pict>
      </w:r>
    </w:p>
    <w:p w:rsidR="00E23342" w:rsidRDefault="00E23342" w:rsidP="007B13B3">
      <w:pPr>
        <w:tabs>
          <w:tab w:val="left" w:pos="3396"/>
          <w:tab w:val="left" w:pos="4252"/>
        </w:tabs>
        <w:rPr>
          <w:rFonts w:ascii="Bookman Old Style" w:hAnsi="Bookman Old Style" w:cs="Bookman Old Style"/>
          <w:b/>
          <w:bCs/>
          <w:u w:val="single"/>
          <w:lang w:val="en-GB"/>
        </w:rPr>
      </w:pPr>
    </w:p>
    <w:p w:rsidR="0020352C" w:rsidRDefault="007B13B3" w:rsidP="002B5A6C">
      <w:pPr>
        <w:tabs>
          <w:tab w:val="left" w:pos="3396"/>
          <w:tab w:val="left" w:pos="4252"/>
        </w:tabs>
        <w:rPr>
          <w:rFonts w:ascii="Bookman Old Style" w:hAnsi="Bookman Old Style" w:cs="Bookman Old Style"/>
          <w:b/>
          <w:bCs/>
          <w:kern w:val="32"/>
          <w:sz w:val="22"/>
          <w:szCs w:val="22"/>
          <w:u w:val="single"/>
        </w:rPr>
      </w:pPr>
      <w:r w:rsidRPr="007B13B3">
        <w:rPr>
          <w:rFonts w:ascii="Bookman Old Style" w:hAnsi="Bookman Old Style" w:cs="Bookman Old Style"/>
          <w:b/>
          <w:bCs/>
          <w:u w:val="single"/>
          <w:lang w:val="en-GB"/>
        </w:rPr>
        <w:t>Personal Profile:</w:t>
      </w:r>
    </w:p>
    <w:p w:rsidR="007B13B3" w:rsidRDefault="007B13B3" w:rsidP="00CC3B21">
      <w:pPr>
        <w:widowControl w:val="0"/>
        <w:tabs>
          <w:tab w:val="left" w:pos="2992"/>
        </w:tabs>
        <w:autoSpaceDE w:val="0"/>
        <w:autoSpaceDN w:val="0"/>
        <w:adjustRightInd w:val="0"/>
        <w:spacing w:before="120"/>
        <w:jc w:val="both"/>
        <w:rPr>
          <w:rFonts w:ascii="Bookman Old Style" w:hAnsi="Bookman Old Style" w:cs="Bookman Old Style"/>
          <w:kern w:val="32"/>
          <w:sz w:val="22"/>
          <w:szCs w:val="22"/>
        </w:rPr>
      </w:pPr>
      <w:r w:rsidRPr="007B13B3">
        <w:rPr>
          <w:rFonts w:ascii="Bookman Old Style" w:hAnsi="Bookman Old Style" w:cs="Bookman Old Style"/>
          <w:kern w:val="32"/>
          <w:sz w:val="22"/>
          <w:szCs w:val="22"/>
        </w:rPr>
        <w:t>Name</w:t>
      </w:r>
      <w:r w:rsidR="008A2978">
        <w:rPr>
          <w:rFonts w:ascii="Bookman Old Style" w:hAnsi="Bookman Old Style" w:cs="Bookman Old Style"/>
          <w:kern w:val="32"/>
          <w:sz w:val="22"/>
          <w:szCs w:val="22"/>
        </w:rPr>
        <w:tab/>
      </w:r>
      <w:r w:rsidR="008A2978">
        <w:rPr>
          <w:rFonts w:ascii="Bookman Old Style" w:hAnsi="Bookman Old Style" w:cs="Bookman Old Style"/>
          <w:kern w:val="32"/>
          <w:sz w:val="22"/>
          <w:szCs w:val="22"/>
        </w:rPr>
        <w:tab/>
      </w:r>
      <w:r w:rsidR="00D750D8">
        <w:rPr>
          <w:rFonts w:ascii="Bookman Old Style" w:hAnsi="Bookman Old Style" w:cs="Bookman Old Style"/>
          <w:kern w:val="32"/>
          <w:sz w:val="22"/>
          <w:szCs w:val="22"/>
        </w:rPr>
        <w:t xml:space="preserve">: </w:t>
      </w:r>
      <w:r w:rsidR="00155BC3">
        <w:rPr>
          <w:rFonts w:ascii="Bookman Old Style" w:hAnsi="Bookman Old Style" w:cs="Bookman Old Style"/>
          <w:kern w:val="32"/>
          <w:sz w:val="22"/>
          <w:szCs w:val="22"/>
        </w:rPr>
        <w:t>Sandip B.Darji</w:t>
      </w:r>
    </w:p>
    <w:p w:rsidR="007B13B3" w:rsidRDefault="007B13B3" w:rsidP="00CC3B21">
      <w:pPr>
        <w:widowControl w:val="0"/>
        <w:tabs>
          <w:tab w:val="left" w:pos="2992"/>
        </w:tabs>
        <w:autoSpaceDE w:val="0"/>
        <w:autoSpaceDN w:val="0"/>
        <w:adjustRightInd w:val="0"/>
        <w:spacing w:before="120"/>
        <w:jc w:val="both"/>
        <w:rPr>
          <w:rFonts w:ascii="Bookman Old Style" w:hAnsi="Bookman Old Style" w:cs="Bookman Old Style"/>
          <w:kern w:val="32"/>
          <w:sz w:val="22"/>
          <w:szCs w:val="22"/>
        </w:rPr>
      </w:pPr>
      <w:r>
        <w:rPr>
          <w:rFonts w:ascii="Bookman Old Style" w:hAnsi="Bookman Old Style" w:cs="Bookman Old Style"/>
          <w:kern w:val="32"/>
          <w:sz w:val="22"/>
          <w:szCs w:val="22"/>
        </w:rPr>
        <w:t>Date of Birth</w:t>
      </w:r>
      <w:r>
        <w:rPr>
          <w:rFonts w:ascii="Bookman Old Style" w:hAnsi="Bookman Old Style" w:cs="Bookman Old Style"/>
          <w:kern w:val="32"/>
          <w:sz w:val="22"/>
          <w:szCs w:val="22"/>
        </w:rPr>
        <w:tab/>
      </w:r>
      <w:r w:rsidR="008A2978">
        <w:rPr>
          <w:rFonts w:ascii="Bookman Old Style" w:hAnsi="Bookman Old Style" w:cs="Bookman Old Style"/>
          <w:kern w:val="32"/>
          <w:sz w:val="22"/>
          <w:szCs w:val="22"/>
        </w:rPr>
        <w:tab/>
      </w:r>
      <w:r w:rsidR="00D750D8">
        <w:rPr>
          <w:rFonts w:ascii="Bookman Old Style" w:hAnsi="Bookman Old Style" w:cs="Bookman Old Style"/>
          <w:kern w:val="32"/>
          <w:sz w:val="22"/>
          <w:szCs w:val="22"/>
        </w:rPr>
        <w:t xml:space="preserve">: </w:t>
      </w:r>
      <w:r w:rsidR="00155BC3">
        <w:rPr>
          <w:rFonts w:ascii="Bookman Old Style" w:hAnsi="Bookman Old Style" w:cs="Bookman Old Style"/>
          <w:kern w:val="32"/>
          <w:sz w:val="22"/>
          <w:szCs w:val="22"/>
        </w:rPr>
        <w:t>14</w:t>
      </w:r>
      <w:r w:rsidR="00D750D8" w:rsidRPr="00D750D8">
        <w:rPr>
          <w:rFonts w:ascii="Bookman Old Style" w:hAnsi="Bookman Old Style" w:cs="Bookman Old Style"/>
          <w:kern w:val="32"/>
          <w:sz w:val="22"/>
          <w:szCs w:val="22"/>
          <w:vertAlign w:val="superscript"/>
        </w:rPr>
        <w:t>th</w:t>
      </w:r>
      <w:r w:rsidR="00D750D8">
        <w:rPr>
          <w:rFonts w:ascii="Bookman Old Style" w:hAnsi="Bookman Old Style" w:cs="Bookman Old Style"/>
          <w:kern w:val="32"/>
          <w:sz w:val="22"/>
          <w:szCs w:val="22"/>
        </w:rPr>
        <w:t xml:space="preserve"> </w:t>
      </w:r>
      <w:r>
        <w:rPr>
          <w:rFonts w:ascii="Bookman Old Style" w:hAnsi="Bookman Old Style" w:cs="Bookman Old Style"/>
          <w:kern w:val="32"/>
          <w:sz w:val="22"/>
          <w:szCs w:val="22"/>
        </w:rPr>
        <w:t xml:space="preserve"> </w:t>
      </w:r>
      <w:r w:rsidR="00155BC3">
        <w:rPr>
          <w:rFonts w:ascii="Bookman Old Style" w:hAnsi="Bookman Old Style" w:cs="Bookman Old Style"/>
          <w:kern w:val="32"/>
          <w:sz w:val="22"/>
          <w:szCs w:val="22"/>
        </w:rPr>
        <w:t>OCT</w:t>
      </w:r>
      <w:r w:rsidR="00D750D8">
        <w:rPr>
          <w:rFonts w:ascii="Bookman Old Style" w:hAnsi="Bookman Old Style" w:cs="Bookman Old Style"/>
          <w:kern w:val="32"/>
          <w:sz w:val="22"/>
          <w:szCs w:val="22"/>
        </w:rPr>
        <w:t>, 1986</w:t>
      </w:r>
    </w:p>
    <w:p w:rsidR="000E5FA0" w:rsidRDefault="000E5FA0" w:rsidP="00CC3B21">
      <w:pPr>
        <w:widowControl w:val="0"/>
        <w:tabs>
          <w:tab w:val="left" w:pos="2992"/>
        </w:tabs>
        <w:autoSpaceDE w:val="0"/>
        <w:autoSpaceDN w:val="0"/>
        <w:adjustRightInd w:val="0"/>
        <w:spacing w:before="120"/>
        <w:jc w:val="both"/>
        <w:rPr>
          <w:rFonts w:ascii="Bookman Old Style" w:hAnsi="Bookman Old Style" w:cs="Bookman Old Style"/>
          <w:kern w:val="32"/>
          <w:sz w:val="22"/>
          <w:szCs w:val="22"/>
        </w:rPr>
      </w:pPr>
      <w:r>
        <w:rPr>
          <w:rFonts w:ascii="Bookman Old Style" w:hAnsi="Bookman Old Style" w:cs="Bookman Old Style"/>
          <w:kern w:val="32"/>
          <w:sz w:val="22"/>
          <w:szCs w:val="22"/>
        </w:rPr>
        <w:t>Gender</w:t>
      </w:r>
      <w:r>
        <w:rPr>
          <w:rFonts w:ascii="Bookman Old Style" w:hAnsi="Bookman Old Style" w:cs="Bookman Old Style"/>
          <w:kern w:val="32"/>
          <w:sz w:val="22"/>
          <w:szCs w:val="22"/>
        </w:rPr>
        <w:tab/>
      </w:r>
      <w:r w:rsidR="008A2978">
        <w:rPr>
          <w:rFonts w:ascii="Bookman Old Style" w:hAnsi="Bookman Old Style" w:cs="Bookman Old Style"/>
          <w:kern w:val="32"/>
          <w:sz w:val="22"/>
          <w:szCs w:val="22"/>
        </w:rPr>
        <w:tab/>
      </w:r>
      <w:r>
        <w:rPr>
          <w:rFonts w:ascii="Bookman Old Style" w:hAnsi="Bookman Old Style" w:cs="Bookman Old Style"/>
          <w:kern w:val="32"/>
          <w:sz w:val="22"/>
          <w:szCs w:val="22"/>
        </w:rPr>
        <w:t>: Male</w:t>
      </w:r>
    </w:p>
    <w:p w:rsidR="00867860" w:rsidRDefault="00867860" w:rsidP="00867860">
      <w:pPr>
        <w:widowControl w:val="0"/>
        <w:tabs>
          <w:tab w:val="left" w:pos="2992"/>
        </w:tabs>
        <w:autoSpaceDE w:val="0"/>
        <w:autoSpaceDN w:val="0"/>
        <w:adjustRightInd w:val="0"/>
        <w:spacing w:before="120"/>
        <w:jc w:val="both"/>
        <w:rPr>
          <w:rFonts w:ascii="Bookman Old Style" w:hAnsi="Bookman Old Style" w:cs="Bookman Old Style"/>
          <w:kern w:val="32"/>
          <w:sz w:val="22"/>
          <w:szCs w:val="22"/>
        </w:rPr>
      </w:pPr>
      <w:r>
        <w:rPr>
          <w:rFonts w:ascii="Bookman Old Style" w:hAnsi="Bookman Old Style" w:cs="Bookman Old Style"/>
          <w:kern w:val="32"/>
          <w:sz w:val="22"/>
          <w:szCs w:val="22"/>
        </w:rPr>
        <w:t>Marital Status</w:t>
      </w:r>
      <w:r>
        <w:rPr>
          <w:rFonts w:ascii="Bookman Old Style" w:hAnsi="Bookman Old Style" w:cs="Bookman Old Style"/>
          <w:kern w:val="32"/>
          <w:sz w:val="22"/>
          <w:szCs w:val="22"/>
        </w:rPr>
        <w:tab/>
      </w:r>
      <w:r w:rsidR="008A2978">
        <w:rPr>
          <w:rFonts w:ascii="Bookman Old Style" w:hAnsi="Bookman Old Style" w:cs="Bookman Old Style"/>
          <w:kern w:val="32"/>
          <w:sz w:val="22"/>
          <w:szCs w:val="22"/>
        </w:rPr>
        <w:tab/>
      </w:r>
      <w:r>
        <w:rPr>
          <w:rFonts w:ascii="Bookman Old Style" w:hAnsi="Bookman Old Style" w:cs="Bookman Old Style"/>
          <w:kern w:val="32"/>
          <w:sz w:val="22"/>
          <w:szCs w:val="22"/>
        </w:rPr>
        <w:t>: Married</w:t>
      </w:r>
    </w:p>
    <w:p w:rsidR="007B13B3" w:rsidRDefault="007B13B3" w:rsidP="00CC3B21">
      <w:pPr>
        <w:widowControl w:val="0"/>
        <w:tabs>
          <w:tab w:val="left" w:pos="2992"/>
        </w:tabs>
        <w:autoSpaceDE w:val="0"/>
        <w:autoSpaceDN w:val="0"/>
        <w:adjustRightInd w:val="0"/>
        <w:spacing w:before="120"/>
        <w:jc w:val="both"/>
        <w:rPr>
          <w:rFonts w:ascii="Bookman Old Style" w:hAnsi="Bookman Old Style" w:cs="Bookman Old Style"/>
          <w:kern w:val="32"/>
          <w:sz w:val="22"/>
          <w:szCs w:val="22"/>
        </w:rPr>
      </w:pPr>
      <w:r>
        <w:rPr>
          <w:rFonts w:ascii="Bookman Old Style" w:hAnsi="Bookman Old Style" w:cs="Bookman Old Style"/>
          <w:kern w:val="32"/>
          <w:sz w:val="22"/>
          <w:szCs w:val="22"/>
        </w:rPr>
        <w:t>Nationality</w:t>
      </w:r>
      <w:r>
        <w:rPr>
          <w:rFonts w:ascii="Bookman Old Style" w:hAnsi="Bookman Old Style" w:cs="Bookman Old Style"/>
          <w:kern w:val="32"/>
          <w:sz w:val="22"/>
          <w:szCs w:val="22"/>
        </w:rPr>
        <w:tab/>
      </w:r>
      <w:r w:rsidR="008A2978">
        <w:rPr>
          <w:rFonts w:ascii="Bookman Old Style" w:hAnsi="Bookman Old Style" w:cs="Bookman Old Style"/>
          <w:kern w:val="32"/>
          <w:sz w:val="22"/>
          <w:szCs w:val="22"/>
        </w:rPr>
        <w:tab/>
      </w:r>
      <w:r>
        <w:rPr>
          <w:rFonts w:ascii="Bookman Old Style" w:hAnsi="Bookman Old Style" w:cs="Bookman Old Style"/>
          <w:kern w:val="32"/>
          <w:sz w:val="22"/>
          <w:szCs w:val="22"/>
        </w:rPr>
        <w:t>: Indian</w:t>
      </w:r>
    </w:p>
    <w:p w:rsidR="007B13B3" w:rsidRDefault="007B13B3" w:rsidP="00CC3B21">
      <w:pPr>
        <w:widowControl w:val="0"/>
        <w:tabs>
          <w:tab w:val="left" w:pos="2992"/>
        </w:tabs>
        <w:autoSpaceDE w:val="0"/>
        <w:autoSpaceDN w:val="0"/>
        <w:adjustRightInd w:val="0"/>
        <w:spacing w:before="120"/>
        <w:jc w:val="both"/>
        <w:rPr>
          <w:rFonts w:ascii="Bookman Old Style" w:hAnsi="Bookman Old Style" w:cs="Bookman Old Style"/>
          <w:kern w:val="32"/>
          <w:sz w:val="22"/>
          <w:szCs w:val="22"/>
        </w:rPr>
      </w:pPr>
      <w:r>
        <w:rPr>
          <w:rFonts w:ascii="Bookman Old Style" w:hAnsi="Bookman Old Style" w:cs="Bookman Old Style"/>
          <w:kern w:val="32"/>
          <w:sz w:val="22"/>
          <w:szCs w:val="22"/>
        </w:rPr>
        <w:t>Language Known</w:t>
      </w:r>
      <w:r>
        <w:rPr>
          <w:rFonts w:ascii="Bookman Old Style" w:hAnsi="Bookman Old Style" w:cs="Bookman Old Style"/>
          <w:kern w:val="32"/>
          <w:sz w:val="22"/>
          <w:szCs w:val="22"/>
        </w:rPr>
        <w:tab/>
      </w:r>
      <w:r w:rsidR="008A2978">
        <w:rPr>
          <w:rFonts w:ascii="Bookman Old Style" w:hAnsi="Bookman Old Style" w:cs="Bookman Old Style"/>
          <w:kern w:val="32"/>
          <w:sz w:val="22"/>
          <w:szCs w:val="22"/>
        </w:rPr>
        <w:tab/>
      </w:r>
      <w:r>
        <w:rPr>
          <w:rFonts w:ascii="Bookman Old Style" w:hAnsi="Bookman Old Style" w:cs="Bookman Old Style"/>
          <w:kern w:val="32"/>
          <w:sz w:val="22"/>
          <w:szCs w:val="22"/>
        </w:rPr>
        <w:t>: English, Hindi, Gujarati</w:t>
      </w:r>
    </w:p>
    <w:p w:rsidR="002C437A" w:rsidRDefault="007B13B3" w:rsidP="00CC3B21">
      <w:pPr>
        <w:widowControl w:val="0"/>
        <w:tabs>
          <w:tab w:val="left" w:pos="2992"/>
        </w:tabs>
        <w:autoSpaceDE w:val="0"/>
        <w:autoSpaceDN w:val="0"/>
        <w:adjustRightInd w:val="0"/>
        <w:spacing w:before="120"/>
        <w:jc w:val="both"/>
        <w:rPr>
          <w:rFonts w:ascii="Bookman Old Style" w:hAnsi="Bookman Old Style" w:cs="Bookman Old Style"/>
          <w:kern w:val="32"/>
          <w:sz w:val="22"/>
          <w:szCs w:val="22"/>
        </w:rPr>
      </w:pPr>
      <w:r>
        <w:rPr>
          <w:rFonts w:ascii="Bookman Old Style" w:hAnsi="Bookman Old Style" w:cs="Bookman Old Style"/>
          <w:kern w:val="32"/>
          <w:sz w:val="22"/>
          <w:szCs w:val="22"/>
        </w:rPr>
        <w:t>Present Address</w:t>
      </w:r>
      <w:r>
        <w:rPr>
          <w:rFonts w:ascii="Bookman Old Style" w:hAnsi="Bookman Old Style" w:cs="Bookman Old Style"/>
          <w:kern w:val="32"/>
          <w:sz w:val="22"/>
          <w:szCs w:val="22"/>
        </w:rPr>
        <w:tab/>
      </w:r>
      <w:r w:rsidR="008A2978">
        <w:rPr>
          <w:rFonts w:ascii="Bookman Old Style" w:hAnsi="Bookman Old Style" w:cs="Bookman Old Style"/>
          <w:kern w:val="32"/>
          <w:sz w:val="22"/>
          <w:szCs w:val="22"/>
        </w:rPr>
        <w:tab/>
      </w:r>
      <w:r w:rsidR="000560F0">
        <w:rPr>
          <w:rFonts w:ascii="Bookman Old Style" w:hAnsi="Bookman Old Style" w:cs="Bookman Old Style"/>
          <w:kern w:val="32"/>
          <w:sz w:val="22"/>
          <w:szCs w:val="22"/>
        </w:rPr>
        <w:t>:</w:t>
      </w:r>
      <w:r w:rsidR="00AC5C3A">
        <w:rPr>
          <w:rFonts w:ascii="Bookman Old Style" w:hAnsi="Bookman Old Style" w:cs="Bookman Old Style"/>
          <w:kern w:val="32"/>
          <w:sz w:val="22"/>
          <w:szCs w:val="22"/>
        </w:rPr>
        <w:t xml:space="preserve"> </w:t>
      </w:r>
      <w:r w:rsidR="00155BC3">
        <w:rPr>
          <w:rFonts w:ascii="Bookman Old Style" w:hAnsi="Bookman Old Style" w:cs="Bookman Old Style"/>
          <w:kern w:val="32"/>
          <w:sz w:val="22"/>
          <w:szCs w:val="22"/>
        </w:rPr>
        <w:t>Kheda,</w:t>
      </w:r>
      <w:r w:rsidR="003D3914">
        <w:rPr>
          <w:rFonts w:ascii="Bookman Old Style" w:hAnsi="Bookman Old Style" w:cs="Bookman Old Style"/>
          <w:kern w:val="32"/>
          <w:sz w:val="22"/>
          <w:szCs w:val="22"/>
        </w:rPr>
        <w:t xml:space="preserve"> </w:t>
      </w:r>
      <w:r w:rsidR="007E16B5">
        <w:rPr>
          <w:rFonts w:ascii="Bookman Old Style" w:hAnsi="Bookman Old Style" w:cs="Bookman Old Style"/>
          <w:kern w:val="32"/>
          <w:sz w:val="22"/>
          <w:szCs w:val="22"/>
        </w:rPr>
        <w:t>Gujarat India</w:t>
      </w:r>
      <w:r w:rsidR="002C437A">
        <w:rPr>
          <w:rFonts w:ascii="Bookman Old Style" w:hAnsi="Bookman Old Style" w:cs="Bookman Old Style"/>
          <w:kern w:val="32"/>
          <w:sz w:val="22"/>
          <w:szCs w:val="22"/>
        </w:rPr>
        <w:t>.</w:t>
      </w:r>
    </w:p>
    <w:p w:rsidR="007B13B3" w:rsidRDefault="007B13B3" w:rsidP="00CC3B21">
      <w:pPr>
        <w:widowControl w:val="0"/>
        <w:tabs>
          <w:tab w:val="left" w:pos="2992"/>
        </w:tabs>
        <w:autoSpaceDE w:val="0"/>
        <w:autoSpaceDN w:val="0"/>
        <w:adjustRightInd w:val="0"/>
        <w:spacing w:before="120"/>
        <w:jc w:val="both"/>
        <w:rPr>
          <w:rFonts w:ascii="Bookman Old Style" w:hAnsi="Bookman Old Style" w:cs="Bookman Old Style"/>
          <w:kern w:val="32"/>
          <w:sz w:val="22"/>
          <w:szCs w:val="22"/>
        </w:rPr>
      </w:pPr>
      <w:r>
        <w:rPr>
          <w:rFonts w:ascii="Bookman Old Style" w:hAnsi="Bookman Old Style" w:cs="Bookman Old Style"/>
          <w:kern w:val="32"/>
          <w:sz w:val="22"/>
          <w:szCs w:val="22"/>
        </w:rPr>
        <w:t xml:space="preserve">Permanent Address  </w:t>
      </w:r>
      <w:r>
        <w:rPr>
          <w:rFonts w:ascii="Bookman Old Style" w:hAnsi="Bookman Old Style" w:cs="Bookman Old Style"/>
          <w:kern w:val="32"/>
          <w:sz w:val="22"/>
          <w:szCs w:val="22"/>
        </w:rPr>
        <w:tab/>
      </w:r>
      <w:r w:rsidR="008A2978">
        <w:rPr>
          <w:rFonts w:ascii="Bookman Old Style" w:hAnsi="Bookman Old Style" w:cs="Bookman Old Style"/>
          <w:kern w:val="32"/>
          <w:sz w:val="22"/>
          <w:szCs w:val="22"/>
        </w:rPr>
        <w:tab/>
      </w:r>
      <w:r>
        <w:rPr>
          <w:rFonts w:ascii="Bookman Old Style" w:hAnsi="Bookman Old Style" w:cs="Bookman Old Style"/>
          <w:kern w:val="32"/>
          <w:sz w:val="22"/>
          <w:szCs w:val="22"/>
        </w:rPr>
        <w:t xml:space="preserve">: </w:t>
      </w:r>
      <w:r w:rsidR="00155BC3">
        <w:rPr>
          <w:rFonts w:ascii="Bookman Old Style" w:hAnsi="Bookman Old Style" w:cs="Bookman Old Style"/>
          <w:kern w:val="32"/>
          <w:sz w:val="22"/>
          <w:szCs w:val="22"/>
        </w:rPr>
        <w:t>Shah Ni Khadaki ,Near Jain Derasar, Kheda</w:t>
      </w:r>
      <w:r w:rsidR="000560F0">
        <w:rPr>
          <w:rFonts w:ascii="Bookman Old Style" w:hAnsi="Bookman Old Style" w:cs="Bookman Old Style"/>
          <w:kern w:val="32"/>
          <w:sz w:val="22"/>
          <w:szCs w:val="22"/>
        </w:rPr>
        <w:t xml:space="preserve"> Dist:- </w:t>
      </w:r>
      <w:r w:rsidR="00155BC3">
        <w:rPr>
          <w:rFonts w:ascii="Bookman Old Style" w:hAnsi="Bookman Old Style" w:cs="Bookman Old Style"/>
          <w:kern w:val="32"/>
          <w:sz w:val="22"/>
          <w:szCs w:val="22"/>
        </w:rPr>
        <w:t>Kheda</w:t>
      </w:r>
    </w:p>
    <w:p w:rsidR="000560F0" w:rsidRDefault="000560F0" w:rsidP="00CC3B21">
      <w:pPr>
        <w:widowControl w:val="0"/>
        <w:tabs>
          <w:tab w:val="left" w:pos="2992"/>
        </w:tabs>
        <w:autoSpaceDE w:val="0"/>
        <w:autoSpaceDN w:val="0"/>
        <w:adjustRightInd w:val="0"/>
        <w:spacing w:before="120"/>
        <w:jc w:val="both"/>
        <w:rPr>
          <w:rFonts w:ascii="Bookman Old Style" w:hAnsi="Bookman Old Style" w:cs="Bookman Old Style"/>
          <w:kern w:val="32"/>
          <w:sz w:val="22"/>
          <w:szCs w:val="22"/>
        </w:rPr>
      </w:pPr>
      <w:r>
        <w:rPr>
          <w:rFonts w:ascii="Bookman Old Style" w:hAnsi="Bookman Old Style" w:cs="Bookman Old Style"/>
          <w:kern w:val="32"/>
          <w:sz w:val="22"/>
          <w:szCs w:val="22"/>
        </w:rPr>
        <w:t xml:space="preserve">                      </w:t>
      </w:r>
      <w:r w:rsidR="006535D2">
        <w:rPr>
          <w:rFonts w:ascii="Bookman Old Style" w:hAnsi="Bookman Old Style" w:cs="Bookman Old Style"/>
          <w:kern w:val="32"/>
          <w:sz w:val="22"/>
          <w:szCs w:val="22"/>
        </w:rPr>
        <w:t xml:space="preserve">                           </w:t>
      </w:r>
      <w:r w:rsidR="006E1AA7">
        <w:rPr>
          <w:rFonts w:ascii="Bookman Old Style" w:hAnsi="Bookman Old Style" w:cs="Bookman Old Style"/>
          <w:kern w:val="32"/>
          <w:sz w:val="22"/>
          <w:szCs w:val="22"/>
        </w:rPr>
        <w:t xml:space="preserve">   </w:t>
      </w:r>
      <w:r>
        <w:rPr>
          <w:rFonts w:ascii="Bookman Old Style" w:hAnsi="Bookman Old Style" w:cs="Bookman Old Style"/>
          <w:kern w:val="32"/>
          <w:sz w:val="22"/>
          <w:szCs w:val="22"/>
        </w:rPr>
        <w:t xml:space="preserve"> Pin:- 38</w:t>
      </w:r>
      <w:r w:rsidR="00155BC3">
        <w:rPr>
          <w:rFonts w:ascii="Bookman Old Style" w:hAnsi="Bookman Old Style" w:cs="Bookman Old Style"/>
          <w:kern w:val="32"/>
          <w:sz w:val="22"/>
          <w:szCs w:val="22"/>
        </w:rPr>
        <w:t>7411</w:t>
      </w:r>
    </w:p>
    <w:p w:rsidR="00355B48" w:rsidRPr="007B13B3" w:rsidRDefault="009A242F" w:rsidP="00CC3B21">
      <w:pPr>
        <w:widowControl w:val="0"/>
        <w:tabs>
          <w:tab w:val="left" w:pos="2992"/>
        </w:tabs>
        <w:autoSpaceDE w:val="0"/>
        <w:autoSpaceDN w:val="0"/>
        <w:adjustRightInd w:val="0"/>
        <w:spacing w:before="120"/>
        <w:jc w:val="both"/>
        <w:rPr>
          <w:rFonts w:ascii="Bookman Old Style" w:hAnsi="Bookman Old Style" w:cs="Bookman Old Style"/>
          <w:kern w:val="32"/>
          <w:sz w:val="22"/>
          <w:szCs w:val="22"/>
        </w:rPr>
      </w:pPr>
      <w:r>
        <w:rPr>
          <w:rFonts w:ascii="Bookman Old Style" w:hAnsi="Bookman Old Style" w:cs="Bookman Old Style"/>
          <w:kern w:val="32"/>
          <w:sz w:val="22"/>
          <w:szCs w:val="22"/>
        </w:rPr>
        <w:t xml:space="preserve">Contact No. </w:t>
      </w:r>
      <w:r w:rsidR="00355B48">
        <w:rPr>
          <w:rFonts w:ascii="Bookman Old Style" w:hAnsi="Bookman Old Style" w:cs="Bookman Old Style"/>
          <w:kern w:val="32"/>
          <w:sz w:val="22"/>
          <w:szCs w:val="22"/>
        </w:rPr>
        <w:tab/>
      </w:r>
      <w:r w:rsidR="008A2978">
        <w:rPr>
          <w:rFonts w:ascii="Bookman Old Style" w:hAnsi="Bookman Old Style" w:cs="Bookman Old Style"/>
          <w:kern w:val="32"/>
          <w:sz w:val="22"/>
          <w:szCs w:val="22"/>
        </w:rPr>
        <w:tab/>
      </w:r>
      <w:r w:rsidR="004B1862">
        <w:rPr>
          <w:rFonts w:ascii="Bookman Old Style" w:hAnsi="Bookman Old Style" w:cs="Bookman Old Style"/>
          <w:kern w:val="32"/>
          <w:sz w:val="22"/>
          <w:szCs w:val="22"/>
        </w:rPr>
        <w:t>: +91-</w:t>
      </w:r>
      <w:r w:rsidR="006E1AA7">
        <w:rPr>
          <w:rFonts w:ascii="Bookman Old Style" w:hAnsi="Bookman Old Style" w:cs="Bookman Old Style"/>
          <w:kern w:val="32"/>
          <w:sz w:val="22"/>
          <w:szCs w:val="22"/>
        </w:rPr>
        <w:t xml:space="preserve"> </w:t>
      </w:r>
      <w:r w:rsidR="00155BC3">
        <w:rPr>
          <w:rFonts w:ascii="Bookman Old Style" w:hAnsi="Bookman Old Style" w:cs="Bookman Old Style"/>
          <w:kern w:val="32"/>
          <w:sz w:val="22"/>
          <w:szCs w:val="22"/>
        </w:rPr>
        <w:t>8401204862</w:t>
      </w:r>
    </w:p>
    <w:p w:rsidR="002B5A6C" w:rsidRDefault="00DF3715" w:rsidP="00CC3B21">
      <w:pPr>
        <w:widowControl w:val="0"/>
        <w:tabs>
          <w:tab w:val="left" w:pos="2992"/>
        </w:tabs>
        <w:autoSpaceDE w:val="0"/>
        <w:autoSpaceDN w:val="0"/>
        <w:adjustRightInd w:val="0"/>
        <w:spacing w:before="120"/>
        <w:jc w:val="both"/>
        <w:rPr>
          <w:rFonts w:ascii="Bookman Old Style" w:hAnsi="Bookman Old Style" w:cs="Bookman Old Style"/>
          <w:kern w:val="32"/>
          <w:sz w:val="22"/>
          <w:szCs w:val="22"/>
        </w:rPr>
      </w:pPr>
      <w:r>
        <w:rPr>
          <w:rFonts w:ascii="Bookman Old Style" w:hAnsi="Bookman Old Style" w:cs="Bookman Old Style"/>
          <w:kern w:val="32"/>
          <w:sz w:val="22"/>
          <w:szCs w:val="22"/>
        </w:rPr>
        <w:t>Joining Time</w:t>
      </w:r>
      <w:r>
        <w:rPr>
          <w:rFonts w:ascii="Bookman Old Style" w:hAnsi="Bookman Old Style" w:cs="Bookman Old Style"/>
          <w:kern w:val="32"/>
          <w:sz w:val="22"/>
          <w:szCs w:val="22"/>
        </w:rPr>
        <w:tab/>
      </w:r>
      <w:r w:rsidR="008A2978">
        <w:rPr>
          <w:rFonts w:ascii="Bookman Old Style" w:hAnsi="Bookman Old Style" w:cs="Bookman Old Style"/>
          <w:kern w:val="32"/>
          <w:sz w:val="22"/>
          <w:szCs w:val="22"/>
        </w:rPr>
        <w:tab/>
      </w:r>
      <w:r w:rsidR="006E7F67">
        <w:rPr>
          <w:rFonts w:ascii="Bookman Old Style" w:hAnsi="Bookman Old Style" w:cs="Bookman Old Style"/>
          <w:kern w:val="32"/>
          <w:sz w:val="22"/>
          <w:szCs w:val="22"/>
        </w:rPr>
        <w:t>:</w:t>
      </w:r>
      <w:r w:rsidR="00774579">
        <w:rPr>
          <w:rFonts w:ascii="Bookman Old Style" w:hAnsi="Bookman Old Style" w:cs="Bookman Old Style"/>
          <w:kern w:val="32"/>
          <w:sz w:val="22"/>
          <w:szCs w:val="22"/>
        </w:rPr>
        <w:t xml:space="preserve"> 1 Month</w:t>
      </w:r>
    </w:p>
    <w:p w:rsidR="00136FB3" w:rsidRDefault="00DF3715" w:rsidP="002B5A6C">
      <w:pPr>
        <w:tabs>
          <w:tab w:val="left" w:pos="3396"/>
          <w:tab w:val="left" w:pos="4252"/>
        </w:tabs>
        <w:rPr>
          <w:rFonts w:ascii="Bookman Old Style" w:hAnsi="Bookman Old Style" w:cs="Bookman Old Style"/>
          <w:sz w:val="22"/>
          <w:szCs w:val="22"/>
        </w:rPr>
      </w:pPr>
      <w:r w:rsidRPr="00DF3715">
        <w:rPr>
          <w:rFonts w:ascii="Bookman Old Style" w:hAnsi="Bookman Old Style" w:cs="Bookman Old Style"/>
          <w:b/>
          <w:bCs/>
          <w:u w:val="single"/>
          <w:lang w:val="en-GB"/>
        </w:rPr>
        <w:t>Declaration:</w:t>
      </w:r>
    </w:p>
    <w:p w:rsidR="00F32109" w:rsidRPr="0020352C" w:rsidRDefault="00E11B30" w:rsidP="004E76E4">
      <w:pPr>
        <w:widowControl w:val="0"/>
        <w:tabs>
          <w:tab w:val="left" w:pos="187"/>
        </w:tabs>
        <w:autoSpaceDE w:val="0"/>
        <w:autoSpaceDN w:val="0"/>
        <w:adjustRightInd w:val="0"/>
        <w:spacing w:line="288" w:lineRule="auto"/>
        <w:rPr>
          <w:rFonts w:ascii="Bookman Old Style" w:hAnsi="Bookman Old Style" w:cs="Bookman Old Style"/>
          <w:b/>
          <w:bCs/>
          <w:sz w:val="22"/>
          <w:szCs w:val="22"/>
        </w:rPr>
      </w:pPr>
      <w:r w:rsidRPr="00E11B30">
        <w:rPr>
          <w:rFonts w:ascii="Bookman Old Style" w:hAnsi="Bookman Old Style" w:cs="Bookman Old Style"/>
          <w:sz w:val="22"/>
          <w:szCs w:val="22"/>
        </w:rPr>
        <w:t xml:space="preserve">I hereby declare that the particulars in the </w:t>
      </w:r>
      <w:r>
        <w:rPr>
          <w:rFonts w:ascii="Bookman Old Style" w:hAnsi="Bookman Old Style" w:cs="Bookman Old Style"/>
          <w:sz w:val="22"/>
          <w:szCs w:val="22"/>
        </w:rPr>
        <w:t xml:space="preserve">above </w:t>
      </w:r>
      <w:r w:rsidRPr="00E11B30">
        <w:rPr>
          <w:rFonts w:ascii="Bookman Old Style" w:hAnsi="Bookman Old Style" w:cs="Bookman Old Style"/>
          <w:sz w:val="22"/>
          <w:szCs w:val="22"/>
        </w:rPr>
        <w:t>curriculum vitae are correct to the best of my knowledge and belief.</w:t>
      </w:r>
      <w:r w:rsidR="00DC2857" w:rsidRPr="0020352C">
        <w:rPr>
          <w:rFonts w:ascii="Bookman Old Style" w:hAnsi="Bookman Old Style" w:cs="Bookman Old Style"/>
          <w:b/>
          <w:bCs/>
          <w:sz w:val="22"/>
          <w:szCs w:val="22"/>
        </w:rPr>
        <w:t xml:space="preserve">                                                   </w:t>
      </w:r>
    </w:p>
    <w:p w:rsidR="00136FB3" w:rsidRDefault="00136FB3" w:rsidP="00274A3F">
      <w:pPr>
        <w:tabs>
          <w:tab w:val="left" w:pos="737"/>
          <w:tab w:val="left" w:pos="3402"/>
          <w:tab w:val="left" w:pos="4252"/>
          <w:tab w:val="left" w:pos="10080"/>
        </w:tabs>
        <w:spacing w:line="396" w:lineRule="auto"/>
        <w:rPr>
          <w:rFonts w:ascii="Bookman Old Style" w:hAnsi="Bookman Old Style" w:cs="Bookman Old Style"/>
          <w:sz w:val="22"/>
          <w:szCs w:val="22"/>
        </w:rPr>
      </w:pPr>
    </w:p>
    <w:p w:rsidR="00136FB3" w:rsidRDefault="00136FB3" w:rsidP="00274A3F">
      <w:pPr>
        <w:tabs>
          <w:tab w:val="left" w:pos="737"/>
          <w:tab w:val="left" w:pos="3402"/>
          <w:tab w:val="left" w:pos="4252"/>
          <w:tab w:val="left" w:pos="10080"/>
        </w:tabs>
        <w:spacing w:line="396" w:lineRule="auto"/>
        <w:rPr>
          <w:rFonts w:ascii="Bookman Old Style" w:hAnsi="Bookman Old Style" w:cs="Bookman Old Style"/>
          <w:sz w:val="22"/>
          <w:szCs w:val="22"/>
        </w:rPr>
      </w:pPr>
    </w:p>
    <w:p w:rsidR="002C1E12" w:rsidRPr="0020352C" w:rsidRDefault="004817A7" w:rsidP="004E76E4">
      <w:pPr>
        <w:tabs>
          <w:tab w:val="left" w:pos="737"/>
          <w:tab w:val="left" w:pos="3402"/>
          <w:tab w:val="left" w:pos="4252"/>
          <w:tab w:val="left" w:pos="10080"/>
        </w:tabs>
        <w:spacing w:line="396" w:lineRule="auto"/>
        <w:rPr>
          <w:rFonts w:ascii="Bookman Old Style" w:hAnsi="Bookman Old Style" w:cs="Bookman Old Style"/>
          <w:shadow/>
          <w:sz w:val="22"/>
          <w:szCs w:val="22"/>
        </w:rPr>
      </w:pPr>
      <w:r>
        <w:rPr>
          <w:rFonts w:ascii="Bookman Old Style" w:hAnsi="Bookman Old Style" w:cs="Bookman Old Style"/>
          <w:sz w:val="22"/>
          <w:szCs w:val="22"/>
        </w:rPr>
        <w:t xml:space="preserve">   </w:t>
      </w:r>
      <w:r w:rsidR="000A4953">
        <w:rPr>
          <w:rFonts w:ascii="Bookman Old Style" w:hAnsi="Bookman Old Style" w:cs="Bookman Old Style"/>
          <w:sz w:val="22"/>
          <w:szCs w:val="22"/>
        </w:rPr>
        <w:tab/>
      </w:r>
      <w:r w:rsidR="000A4953">
        <w:rPr>
          <w:rFonts w:ascii="Bookman Old Style" w:hAnsi="Bookman Old Style" w:cs="Bookman Old Style"/>
          <w:sz w:val="22"/>
          <w:szCs w:val="22"/>
        </w:rPr>
        <w:tab/>
        <w:t xml:space="preserve">                                                      </w:t>
      </w:r>
      <w:r w:rsidR="000A4953" w:rsidRPr="00E11B30">
        <w:rPr>
          <w:rFonts w:ascii="Bookman Old Style" w:hAnsi="Bookman Old Style" w:cs="Bookman Old Style"/>
          <w:sz w:val="22"/>
          <w:szCs w:val="22"/>
        </w:rPr>
        <w:t>(</w:t>
      </w:r>
      <w:r w:rsidR="004E76E4">
        <w:rPr>
          <w:rFonts w:ascii="Bookman Old Style" w:hAnsi="Bookman Old Style" w:cs="Bookman Old Style"/>
          <w:sz w:val="22"/>
          <w:szCs w:val="22"/>
        </w:rPr>
        <w:t>SANDIP B.DARJI</w:t>
      </w:r>
      <w:r w:rsidR="000A4953" w:rsidRPr="00E11B30">
        <w:rPr>
          <w:rFonts w:ascii="Bookman Old Style" w:hAnsi="Bookman Old Style" w:cs="Bookman Old Style"/>
          <w:sz w:val="22"/>
          <w:szCs w:val="22"/>
        </w:rPr>
        <w:t>)</w:t>
      </w:r>
      <w:r w:rsidR="00F42B52" w:rsidRPr="0020352C">
        <w:rPr>
          <w:rFonts w:ascii="Bookman Old Style" w:hAnsi="Bookman Old Style" w:cs="Bookman Old Style"/>
          <w:b/>
          <w:bCs/>
          <w:sz w:val="22"/>
          <w:szCs w:val="22"/>
        </w:rPr>
        <w:t xml:space="preserve">            </w:t>
      </w:r>
      <w:r w:rsidR="002C1E12" w:rsidRPr="0020352C">
        <w:rPr>
          <w:rFonts w:ascii="Bookman Old Style" w:hAnsi="Bookman Old Style" w:cs="Bookman Old Style"/>
          <w:b/>
          <w:bCs/>
          <w:sz w:val="22"/>
          <w:szCs w:val="22"/>
        </w:rPr>
        <w:t xml:space="preserve"> </w:t>
      </w:r>
      <w:r w:rsidR="00F42B52" w:rsidRPr="0020352C">
        <w:rPr>
          <w:rFonts w:ascii="Bookman Old Style" w:hAnsi="Bookman Old Style" w:cs="Bookman Old Style"/>
          <w:b/>
          <w:bCs/>
          <w:sz w:val="22"/>
          <w:szCs w:val="22"/>
        </w:rPr>
        <w:t xml:space="preserve"> </w:t>
      </w:r>
      <w:r w:rsidR="002C1E12" w:rsidRPr="0020352C">
        <w:rPr>
          <w:rFonts w:ascii="Bookman Old Style" w:hAnsi="Bookman Old Style" w:cs="Bookman Old Style"/>
          <w:b/>
          <w:bCs/>
          <w:sz w:val="22"/>
          <w:szCs w:val="22"/>
        </w:rPr>
        <w:t xml:space="preserve">                                                                                    </w:t>
      </w:r>
      <w:r w:rsidR="00E11B30">
        <w:rPr>
          <w:rFonts w:ascii="Bookman Old Style" w:hAnsi="Bookman Old Style" w:cs="Bookman Old Style"/>
          <w:b/>
          <w:bCs/>
          <w:sz w:val="22"/>
          <w:szCs w:val="22"/>
        </w:rPr>
        <w:t xml:space="preserve">                               </w:t>
      </w:r>
      <w:r w:rsidR="002C1E12" w:rsidRPr="0020352C">
        <w:rPr>
          <w:rFonts w:ascii="Bookman Old Style" w:hAnsi="Bookman Old Style" w:cs="Bookman Old Style"/>
          <w:b/>
          <w:bCs/>
          <w:sz w:val="22"/>
          <w:szCs w:val="22"/>
        </w:rPr>
        <w:t xml:space="preserve">             </w:t>
      </w:r>
      <w:r w:rsidR="002C1E12" w:rsidRPr="0020352C">
        <w:rPr>
          <w:rFonts w:ascii="Bookman Old Style" w:hAnsi="Bookman Old Style" w:cs="Bookman Old Style"/>
          <w:shadow/>
          <w:sz w:val="22"/>
          <w:szCs w:val="22"/>
        </w:rPr>
        <w:t xml:space="preserve">            </w:t>
      </w:r>
    </w:p>
    <w:sectPr w:rsidR="002C1E12" w:rsidRPr="0020352C" w:rsidSect="00867A95">
      <w:headerReference w:type="default" r:id="rId8"/>
      <w:pgSz w:w="11909" w:h="16834" w:code="9"/>
      <w:pgMar w:top="432" w:right="749" w:bottom="432" w:left="83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D5E" w:rsidRDefault="00B92D5E">
      <w:r>
        <w:separator/>
      </w:r>
    </w:p>
  </w:endnote>
  <w:endnote w:type="continuationSeparator" w:id="1">
    <w:p w:rsidR="00B92D5E" w:rsidRDefault="00B92D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D5E" w:rsidRDefault="00B92D5E">
      <w:r>
        <w:separator/>
      </w:r>
    </w:p>
  </w:footnote>
  <w:footnote w:type="continuationSeparator" w:id="1">
    <w:p w:rsidR="00B92D5E" w:rsidRDefault="00B92D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FB3" w:rsidRDefault="00136FB3">
    <w:pPr>
      <w:pStyle w:val="Header"/>
    </w:pPr>
    <w:r>
      <w:t xml:space="preserve">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4B61A7"/>
    <w:multiLevelType w:val="hybridMultilevel"/>
    <w:tmpl w:val="943ADA2A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06727A74"/>
    <w:multiLevelType w:val="hybridMultilevel"/>
    <w:tmpl w:val="F8A2E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8A50D1"/>
    <w:multiLevelType w:val="hybridMultilevel"/>
    <w:tmpl w:val="45FC47FE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6">
    <w:nsid w:val="1B6E07DE"/>
    <w:multiLevelType w:val="hybridMultilevel"/>
    <w:tmpl w:val="DE6C97FC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7">
    <w:nsid w:val="1EAC5B8E"/>
    <w:multiLevelType w:val="hybridMultilevel"/>
    <w:tmpl w:val="3E0A5634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8">
    <w:nsid w:val="1F996628"/>
    <w:multiLevelType w:val="hybridMultilevel"/>
    <w:tmpl w:val="9E0EF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6D15D5"/>
    <w:multiLevelType w:val="hybridMultilevel"/>
    <w:tmpl w:val="765AD6A6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0">
    <w:nsid w:val="2480088A"/>
    <w:multiLevelType w:val="hybridMultilevel"/>
    <w:tmpl w:val="463493A4"/>
    <w:lvl w:ilvl="0" w:tplc="04090009">
      <w:start w:val="1"/>
      <w:numFmt w:val="bullet"/>
      <w:lvlText w:val=""/>
      <w:lvlJc w:val="left"/>
      <w:pPr>
        <w:ind w:left="19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4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1">
    <w:nsid w:val="2BB85C05"/>
    <w:multiLevelType w:val="hybridMultilevel"/>
    <w:tmpl w:val="8A52F83A"/>
    <w:lvl w:ilvl="0" w:tplc="0409000B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2">
    <w:nsid w:val="3A0049C9"/>
    <w:multiLevelType w:val="hybridMultilevel"/>
    <w:tmpl w:val="BE7C36C4"/>
    <w:lvl w:ilvl="0" w:tplc="FBC67A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1F2C30"/>
    <w:multiLevelType w:val="hybridMultilevel"/>
    <w:tmpl w:val="E7424E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447209"/>
    <w:multiLevelType w:val="hybridMultilevel"/>
    <w:tmpl w:val="B3626D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1DD487C"/>
    <w:multiLevelType w:val="hybridMultilevel"/>
    <w:tmpl w:val="89D42C22"/>
    <w:lvl w:ilvl="0" w:tplc="1F160E9A">
      <w:start w:val="4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16">
    <w:nsid w:val="548940FA"/>
    <w:multiLevelType w:val="hybridMultilevel"/>
    <w:tmpl w:val="354E6F80"/>
    <w:lvl w:ilvl="0" w:tplc="FFFFFFFF">
      <w:start w:val="1"/>
      <w:numFmt w:val="bullet"/>
      <w:lvlText w:val="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A9E31F4"/>
    <w:multiLevelType w:val="hybridMultilevel"/>
    <w:tmpl w:val="C3DECA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2872BF1"/>
    <w:multiLevelType w:val="hybridMultilevel"/>
    <w:tmpl w:val="10D643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6453963"/>
    <w:multiLevelType w:val="hybridMultilevel"/>
    <w:tmpl w:val="000E6E28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>
    <w:nsid w:val="66A108A3"/>
    <w:multiLevelType w:val="hybridMultilevel"/>
    <w:tmpl w:val="19EE3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E92290A"/>
    <w:multiLevelType w:val="hybridMultilevel"/>
    <w:tmpl w:val="4ACE4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2F02934"/>
    <w:multiLevelType w:val="hybridMultilevel"/>
    <w:tmpl w:val="D318C6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9F15B22"/>
    <w:multiLevelType w:val="hybridMultilevel"/>
    <w:tmpl w:val="DBA28F04"/>
    <w:lvl w:ilvl="0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6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4">
    <w:nsid w:val="7E7D46A5"/>
    <w:multiLevelType w:val="hybridMultilevel"/>
    <w:tmpl w:val="11E00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3"/>
  </w:num>
  <w:num w:numId="4">
    <w:abstractNumId w:val="19"/>
  </w:num>
  <w:num w:numId="5">
    <w:abstractNumId w:val="3"/>
  </w:num>
  <w:num w:numId="6">
    <w:abstractNumId w:val="7"/>
  </w:num>
  <w:num w:numId="7">
    <w:abstractNumId w:val="6"/>
  </w:num>
  <w:num w:numId="8">
    <w:abstractNumId w:val="9"/>
  </w:num>
  <w:num w:numId="9">
    <w:abstractNumId w:val="13"/>
  </w:num>
  <w:num w:numId="10">
    <w:abstractNumId w:val="5"/>
  </w:num>
  <w:num w:numId="11">
    <w:abstractNumId w:val="17"/>
  </w:num>
  <w:num w:numId="12">
    <w:abstractNumId w:val="22"/>
  </w:num>
  <w:num w:numId="13">
    <w:abstractNumId w:val="14"/>
  </w:num>
  <w:num w:numId="14">
    <w:abstractNumId w:val="8"/>
  </w:num>
  <w:num w:numId="15">
    <w:abstractNumId w:val="2"/>
  </w:num>
  <w:num w:numId="16">
    <w:abstractNumId w:val="21"/>
  </w:num>
  <w:num w:numId="17">
    <w:abstractNumId w:val="0"/>
  </w:num>
  <w:num w:numId="18">
    <w:abstractNumId w:val="20"/>
  </w:num>
  <w:num w:numId="19">
    <w:abstractNumId w:val="24"/>
  </w:num>
  <w:num w:numId="20">
    <w:abstractNumId w:val="12"/>
  </w:num>
  <w:num w:numId="21">
    <w:abstractNumId w:val="1"/>
  </w:num>
  <w:num w:numId="22">
    <w:abstractNumId w:val="18"/>
  </w:num>
  <w:num w:numId="23">
    <w:abstractNumId w:val="4"/>
  </w:num>
  <w:num w:numId="24">
    <w:abstractNumId w:val="15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434040"/>
    <w:rsid w:val="00000693"/>
    <w:rsid w:val="00000AFB"/>
    <w:rsid w:val="000042E8"/>
    <w:rsid w:val="000063DA"/>
    <w:rsid w:val="00010C6B"/>
    <w:rsid w:val="00017801"/>
    <w:rsid w:val="00021E9C"/>
    <w:rsid w:val="00022BFD"/>
    <w:rsid w:val="00034A53"/>
    <w:rsid w:val="0003600B"/>
    <w:rsid w:val="000362FF"/>
    <w:rsid w:val="0004027E"/>
    <w:rsid w:val="00040E15"/>
    <w:rsid w:val="00041F4B"/>
    <w:rsid w:val="00046CC7"/>
    <w:rsid w:val="00052EA6"/>
    <w:rsid w:val="000560E6"/>
    <w:rsid w:val="000560F0"/>
    <w:rsid w:val="00057404"/>
    <w:rsid w:val="000645EB"/>
    <w:rsid w:val="00066074"/>
    <w:rsid w:val="000712AA"/>
    <w:rsid w:val="000726D0"/>
    <w:rsid w:val="0007675D"/>
    <w:rsid w:val="00082E7D"/>
    <w:rsid w:val="0009466F"/>
    <w:rsid w:val="000A1303"/>
    <w:rsid w:val="000A2F28"/>
    <w:rsid w:val="000A4953"/>
    <w:rsid w:val="000B1DC4"/>
    <w:rsid w:val="000B1F2E"/>
    <w:rsid w:val="000B20B3"/>
    <w:rsid w:val="000B5FD1"/>
    <w:rsid w:val="000B70AC"/>
    <w:rsid w:val="000D0A9B"/>
    <w:rsid w:val="000D2523"/>
    <w:rsid w:val="000D40AD"/>
    <w:rsid w:val="000E01EC"/>
    <w:rsid w:val="000E1294"/>
    <w:rsid w:val="000E3597"/>
    <w:rsid w:val="000E5101"/>
    <w:rsid w:val="000E5FA0"/>
    <w:rsid w:val="000F1D26"/>
    <w:rsid w:val="000F3266"/>
    <w:rsid w:val="000F3E8A"/>
    <w:rsid w:val="000F3F1F"/>
    <w:rsid w:val="000F48BC"/>
    <w:rsid w:val="0010759C"/>
    <w:rsid w:val="00112A62"/>
    <w:rsid w:val="00117046"/>
    <w:rsid w:val="00121EF4"/>
    <w:rsid w:val="00123B77"/>
    <w:rsid w:val="00123D4A"/>
    <w:rsid w:val="00124A72"/>
    <w:rsid w:val="00136FB3"/>
    <w:rsid w:val="001400FF"/>
    <w:rsid w:val="00142426"/>
    <w:rsid w:val="001434EF"/>
    <w:rsid w:val="001435CD"/>
    <w:rsid w:val="00150940"/>
    <w:rsid w:val="00152786"/>
    <w:rsid w:val="0015591E"/>
    <w:rsid w:val="00155BC3"/>
    <w:rsid w:val="00161A9A"/>
    <w:rsid w:val="00161E9A"/>
    <w:rsid w:val="00164153"/>
    <w:rsid w:val="0016560F"/>
    <w:rsid w:val="001666DC"/>
    <w:rsid w:val="0016799B"/>
    <w:rsid w:val="00171EF5"/>
    <w:rsid w:val="00173846"/>
    <w:rsid w:val="00180220"/>
    <w:rsid w:val="00180C24"/>
    <w:rsid w:val="001828F2"/>
    <w:rsid w:val="00182FEC"/>
    <w:rsid w:val="001852B6"/>
    <w:rsid w:val="00185827"/>
    <w:rsid w:val="00185BE5"/>
    <w:rsid w:val="00191368"/>
    <w:rsid w:val="00191CD2"/>
    <w:rsid w:val="00192F2A"/>
    <w:rsid w:val="00194BE8"/>
    <w:rsid w:val="001954EC"/>
    <w:rsid w:val="00195983"/>
    <w:rsid w:val="00197A76"/>
    <w:rsid w:val="001A3D9C"/>
    <w:rsid w:val="001A4C7E"/>
    <w:rsid w:val="001A4D70"/>
    <w:rsid w:val="001B0FCE"/>
    <w:rsid w:val="001B2774"/>
    <w:rsid w:val="001B6F28"/>
    <w:rsid w:val="001C1376"/>
    <w:rsid w:val="001C5C31"/>
    <w:rsid w:val="001D37AC"/>
    <w:rsid w:val="001D569A"/>
    <w:rsid w:val="001E5D56"/>
    <w:rsid w:val="001F39EF"/>
    <w:rsid w:val="001F52CB"/>
    <w:rsid w:val="001F7A0B"/>
    <w:rsid w:val="002034CF"/>
    <w:rsid w:val="0020352C"/>
    <w:rsid w:val="002053C0"/>
    <w:rsid w:val="002105D5"/>
    <w:rsid w:val="00210C5D"/>
    <w:rsid w:val="00215CF8"/>
    <w:rsid w:val="00217978"/>
    <w:rsid w:val="002240AC"/>
    <w:rsid w:val="002259AD"/>
    <w:rsid w:val="00225B58"/>
    <w:rsid w:val="00226C99"/>
    <w:rsid w:val="002274FE"/>
    <w:rsid w:val="002312F7"/>
    <w:rsid w:val="00240B90"/>
    <w:rsid w:val="00244132"/>
    <w:rsid w:val="00245800"/>
    <w:rsid w:val="002508FD"/>
    <w:rsid w:val="00254EF6"/>
    <w:rsid w:val="0025700A"/>
    <w:rsid w:val="00267117"/>
    <w:rsid w:val="00267367"/>
    <w:rsid w:val="00274A3F"/>
    <w:rsid w:val="00281CE2"/>
    <w:rsid w:val="0028336A"/>
    <w:rsid w:val="00284409"/>
    <w:rsid w:val="0028763E"/>
    <w:rsid w:val="00290C47"/>
    <w:rsid w:val="0029286D"/>
    <w:rsid w:val="0029538B"/>
    <w:rsid w:val="00297EEB"/>
    <w:rsid w:val="002A00ED"/>
    <w:rsid w:val="002A5799"/>
    <w:rsid w:val="002A67C6"/>
    <w:rsid w:val="002B01A3"/>
    <w:rsid w:val="002B2F42"/>
    <w:rsid w:val="002B5A6C"/>
    <w:rsid w:val="002B7A1D"/>
    <w:rsid w:val="002C199F"/>
    <w:rsid w:val="002C1E12"/>
    <w:rsid w:val="002C437A"/>
    <w:rsid w:val="002C6530"/>
    <w:rsid w:val="002D2165"/>
    <w:rsid w:val="002E0DF5"/>
    <w:rsid w:val="002E18C5"/>
    <w:rsid w:val="002E1DC6"/>
    <w:rsid w:val="002E2836"/>
    <w:rsid w:val="002E296D"/>
    <w:rsid w:val="002E51D5"/>
    <w:rsid w:val="002F1003"/>
    <w:rsid w:val="002F10BC"/>
    <w:rsid w:val="002F1D47"/>
    <w:rsid w:val="002F3E1B"/>
    <w:rsid w:val="00301395"/>
    <w:rsid w:val="00304516"/>
    <w:rsid w:val="00305937"/>
    <w:rsid w:val="0031346B"/>
    <w:rsid w:val="00320975"/>
    <w:rsid w:val="00323507"/>
    <w:rsid w:val="0032385A"/>
    <w:rsid w:val="00323C31"/>
    <w:rsid w:val="00327B87"/>
    <w:rsid w:val="003312F5"/>
    <w:rsid w:val="00335B1A"/>
    <w:rsid w:val="00340C31"/>
    <w:rsid w:val="003468EA"/>
    <w:rsid w:val="00350C15"/>
    <w:rsid w:val="00355B48"/>
    <w:rsid w:val="00356D55"/>
    <w:rsid w:val="00356E50"/>
    <w:rsid w:val="00357082"/>
    <w:rsid w:val="00357497"/>
    <w:rsid w:val="00357ABB"/>
    <w:rsid w:val="003601E5"/>
    <w:rsid w:val="00361CD4"/>
    <w:rsid w:val="003628E3"/>
    <w:rsid w:val="00362FFE"/>
    <w:rsid w:val="0036499F"/>
    <w:rsid w:val="00367279"/>
    <w:rsid w:val="003745FC"/>
    <w:rsid w:val="00381A0E"/>
    <w:rsid w:val="00383D32"/>
    <w:rsid w:val="00383F50"/>
    <w:rsid w:val="003857D6"/>
    <w:rsid w:val="00394394"/>
    <w:rsid w:val="00396289"/>
    <w:rsid w:val="003A2B1A"/>
    <w:rsid w:val="003A346E"/>
    <w:rsid w:val="003B0637"/>
    <w:rsid w:val="003B100B"/>
    <w:rsid w:val="003B2D07"/>
    <w:rsid w:val="003B30F3"/>
    <w:rsid w:val="003D0F16"/>
    <w:rsid w:val="003D1A60"/>
    <w:rsid w:val="003D2CC4"/>
    <w:rsid w:val="003D3914"/>
    <w:rsid w:val="003D60B9"/>
    <w:rsid w:val="003D6158"/>
    <w:rsid w:val="003D64B1"/>
    <w:rsid w:val="003D69E8"/>
    <w:rsid w:val="003D6B06"/>
    <w:rsid w:val="003D7857"/>
    <w:rsid w:val="003D785C"/>
    <w:rsid w:val="003E1960"/>
    <w:rsid w:val="003F078E"/>
    <w:rsid w:val="003F4BBA"/>
    <w:rsid w:val="00401496"/>
    <w:rsid w:val="00407C4C"/>
    <w:rsid w:val="00423305"/>
    <w:rsid w:val="0042493F"/>
    <w:rsid w:val="004252E1"/>
    <w:rsid w:val="004279C6"/>
    <w:rsid w:val="00432E07"/>
    <w:rsid w:val="00433B1A"/>
    <w:rsid w:val="00434040"/>
    <w:rsid w:val="00437DE6"/>
    <w:rsid w:val="004468A3"/>
    <w:rsid w:val="00451153"/>
    <w:rsid w:val="0045197A"/>
    <w:rsid w:val="00452AF4"/>
    <w:rsid w:val="00456A02"/>
    <w:rsid w:val="0045724B"/>
    <w:rsid w:val="004624A9"/>
    <w:rsid w:val="00464F29"/>
    <w:rsid w:val="00470BF9"/>
    <w:rsid w:val="004771BF"/>
    <w:rsid w:val="004817A7"/>
    <w:rsid w:val="00485348"/>
    <w:rsid w:val="00487991"/>
    <w:rsid w:val="00490256"/>
    <w:rsid w:val="00492269"/>
    <w:rsid w:val="0049247E"/>
    <w:rsid w:val="00492F1D"/>
    <w:rsid w:val="004955B7"/>
    <w:rsid w:val="004A2252"/>
    <w:rsid w:val="004A2523"/>
    <w:rsid w:val="004A4FAF"/>
    <w:rsid w:val="004B0115"/>
    <w:rsid w:val="004B05AD"/>
    <w:rsid w:val="004B1862"/>
    <w:rsid w:val="004B2884"/>
    <w:rsid w:val="004B3679"/>
    <w:rsid w:val="004B480D"/>
    <w:rsid w:val="004B5D0F"/>
    <w:rsid w:val="004B6F00"/>
    <w:rsid w:val="004C05D2"/>
    <w:rsid w:val="004C10F0"/>
    <w:rsid w:val="004C14A2"/>
    <w:rsid w:val="004D10ED"/>
    <w:rsid w:val="004D4E6A"/>
    <w:rsid w:val="004D59A2"/>
    <w:rsid w:val="004E1BD3"/>
    <w:rsid w:val="004E2AA0"/>
    <w:rsid w:val="004E558C"/>
    <w:rsid w:val="004E6ACE"/>
    <w:rsid w:val="004E76E4"/>
    <w:rsid w:val="004F1D59"/>
    <w:rsid w:val="004F63B7"/>
    <w:rsid w:val="004F7E16"/>
    <w:rsid w:val="005000EF"/>
    <w:rsid w:val="005127A5"/>
    <w:rsid w:val="00512A45"/>
    <w:rsid w:val="00513192"/>
    <w:rsid w:val="00515079"/>
    <w:rsid w:val="00524AD7"/>
    <w:rsid w:val="00524BDF"/>
    <w:rsid w:val="00527C4D"/>
    <w:rsid w:val="0053108D"/>
    <w:rsid w:val="005316F3"/>
    <w:rsid w:val="0053387A"/>
    <w:rsid w:val="00533998"/>
    <w:rsid w:val="00540F57"/>
    <w:rsid w:val="005435E3"/>
    <w:rsid w:val="00551A44"/>
    <w:rsid w:val="005529ED"/>
    <w:rsid w:val="0055303E"/>
    <w:rsid w:val="00554B20"/>
    <w:rsid w:val="00554BD2"/>
    <w:rsid w:val="00555ED9"/>
    <w:rsid w:val="0055641A"/>
    <w:rsid w:val="00567D24"/>
    <w:rsid w:val="0057191B"/>
    <w:rsid w:val="00571E1F"/>
    <w:rsid w:val="00574109"/>
    <w:rsid w:val="00581CC1"/>
    <w:rsid w:val="005832D6"/>
    <w:rsid w:val="0058346C"/>
    <w:rsid w:val="00585DEF"/>
    <w:rsid w:val="00586DEC"/>
    <w:rsid w:val="00590A40"/>
    <w:rsid w:val="00592E20"/>
    <w:rsid w:val="00597695"/>
    <w:rsid w:val="005B377F"/>
    <w:rsid w:val="005B4119"/>
    <w:rsid w:val="005D2551"/>
    <w:rsid w:val="005E3403"/>
    <w:rsid w:val="005E4F24"/>
    <w:rsid w:val="005F1A81"/>
    <w:rsid w:val="005F23A4"/>
    <w:rsid w:val="005F4498"/>
    <w:rsid w:val="00600557"/>
    <w:rsid w:val="00600D74"/>
    <w:rsid w:val="00600F31"/>
    <w:rsid w:val="00606741"/>
    <w:rsid w:val="00612D44"/>
    <w:rsid w:val="00613F5E"/>
    <w:rsid w:val="006158C7"/>
    <w:rsid w:val="00622938"/>
    <w:rsid w:val="0062798A"/>
    <w:rsid w:val="00627E26"/>
    <w:rsid w:val="00631684"/>
    <w:rsid w:val="0063228D"/>
    <w:rsid w:val="0064194B"/>
    <w:rsid w:val="006508B9"/>
    <w:rsid w:val="006535D2"/>
    <w:rsid w:val="00653AF3"/>
    <w:rsid w:val="00653FF7"/>
    <w:rsid w:val="00660737"/>
    <w:rsid w:val="006664BF"/>
    <w:rsid w:val="00676B8B"/>
    <w:rsid w:val="00677E13"/>
    <w:rsid w:val="00683565"/>
    <w:rsid w:val="00686E18"/>
    <w:rsid w:val="006871E9"/>
    <w:rsid w:val="006A3BC9"/>
    <w:rsid w:val="006A43A8"/>
    <w:rsid w:val="006A5C17"/>
    <w:rsid w:val="006A5E15"/>
    <w:rsid w:val="006A71BC"/>
    <w:rsid w:val="006B1B75"/>
    <w:rsid w:val="006B2D07"/>
    <w:rsid w:val="006B3CBC"/>
    <w:rsid w:val="006B6DD8"/>
    <w:rsid w:val="006B70FC"/>
    <w:rsid w:val="006C0301"/>
    <w:rsid w:val="006C1476"/>
    <w:rsid w:val="006C4CE7"/>
    <w:rsid w:val="006C574F"/>
    <w:rsid w:val="006D03C0"/>
    <w:rsid w:val="006D1169"/>
    <w:rsid w:val="006D3EA3"/>
    <w:rsid w:val="006D6A34"/>
    <w:rsid w:val="006E1AA7"/>
    <w:rsid w:val="006E26B8"/>
    <w:rsid w:val="006E442D"/>
    <w:rsid w:val="006E5E6C"/>
    <w:rsid w:val="006E6CAF"/>
    <w:rsid w:val="006E7F67"/>
    <w:rsid w:val="006F5D2B"/>
    <w:rsid w:val="006F792F"/>
    <w:rsid w:val="00704126"/>
    <w:rsid w:val="00704876"/>
    <w:rsid w:val="00707599"/>
    <w:rsid w:val="00710420"/>
    <w:rsid w:val="00717225"/>
    <w:rsid w:val="00720BCA"/>
    <w:rsid w:val="0072292D"/>
    <w:rsid w:val="00723367"/>
    <w:rsid w:val="0073144F"/>
    <w:rsid w:val="00733E7C"/>
    <w:rsid w:val="00733EE6"/>
    <w:rsid w:val="00737BA8"/>
    <w:rsid w:val="00741487"/>
    <w:rsid w:val="007445C5"/>
    <w:rsid w:val="00747759"/>
    <w:rsid w:val="00750C1D"/>
    <w:rsid w:val="00752FC7"/>
    <w:rsid w:val="00753216"/>
    <w:rsid w:val="00753D05"/>
    <w:rsid w:val="00754D82"/>
    <w:rsid w:val="0076275E"/>
    <w:rsid w:val="007634C6"/>
    <w:rsid w:val="00763A5E"/>
    <w:rsid w:val="007716C6"/>
    <w:rsid w:val="007732D0"/>
    <w:rsid w:val="00774579"/>
    <w:rsid w:val="00782817"/>
    <w:rsid w:val="00786E0C"/>
    <w:rsid w:val="00794777"/>
    <w:rsid w:val="00796800"/>
    <w:rsid w:val="00796DE1"/>
    <w:rsid w:val="007A2EE5"/>
    <w:rsid w:val="007A4EE8"/>
    <w:rsid w:val="007A712C"/>
    <w:rsid w:val="007B13B3"/>
    <w:rsid w:val="007B7E26"/>
    <w:rsid w:val="007C0B49"/>
    <w:rsid w:val="007C36F5"/>
    <w:rsid w:val="007C36FC"/>
    <w:rsid w:val="007D771C"/>
    <w:rsid w:val="007E16B5"/>
    <w:rsid w:val="007E6107"/>
    <w:rsid w:val="007F3C83"/>
    <w:rsid w:val="00800947"/>
    <w:rsid w:val="008041D1"/>
    <w:rsid w:val="008102EA"/>
    <w:rsid w:val="008121D0"/>
    <w:rsid w:val="0081475B"/>
    <w:rsid w:val="00820A37"/>
    <w:rsid w:val="00820B97"/>
    <w:rsid w:val="00821957"/>
    <w:rsid w:val="0082396E"/>
    <w:rsid w:val="00825ACD"/>
    <w:rsid w:val="00825BF0"/>
    <w:rsid w:val="0082625F"/>
    <w:rsid w:val="00833D1D"/>
    <w:rsid w:val="00834212"/>
    <w:rsid w:val="00846B1D"/>
    <w:rsid w:val="00847747"/>
    <w:rsid w:val="00851753"/>
    <w:rsid w:val="00857BB2"/>
    <w:rsid w:val="0086466E"/>
    <w:rsid w:val="00866F5A"/>
    <w:rsid w:val="00867860"/>
    <w:rsid w:val="00867A95"/>
    <w:rsid w:val="00872B60"/>
    <w:rsid w:val="0087333A"/>
    <w:rsid w:val="008750AB"/>
    <w:rsid w:val="00876514"/>
    <w:rsid w:val="008813A8"/>
    <w:rsid w:val="00882FF5"/>
    <w:rsid w:val="00891B6E"/>
    <w:rsid w:val="00896578"/>
    <w:rsid w:val="008A1C95"/>
    <w:rsid w:val="008A2491"/>
    <w:rsid w:val="008A281F"/>
    <w:rsid w:val="008A2978"/>
    <w:rsid w:val="008A38A0"/>
    <w:rsid w:val="008A69C8"/>
    <w:rsid w:val="008B667A"/>
    <w:rsid w:val="008B6FCF"/>
    <w:rsid w:val="008C2D21"/>
    <w:rsid w:val="008C39D9"/>
    <w:rsid w:val="008C5FA5"/>
    <w:rsid w:val="008C6307"/>
    <w:rsid w:val="008D0B42"/>
    <w:rsid w:val="008D254C"/>
    <w:rsid w:val="008D4AF7"/>
    <w:rsid w:val="008D4B34"/>
    <w:rsid w:val="008D6606"/>
    <w:rsid w:val="008E06A1"/>
    <w:rsid w:val="008E1683"/>
    <w:rsid w:val="008E21DC"/>
    <w:rsid w:val="008E21F4"/>
    <w:rsid w:val="008E6376"/>
    <w:rsid w:val="008F08F4"/>
    <w:rsid w:val="008F0EF4"/>
    <w:rsid w:val="008F5406"/>
    <w:rsid w:val="008F5F53"/>
    <w:rsid w:val="008F6A96"/>
    <w:rsid w:val="0090248E"/>
    <w:rsid w:val="009033C4"/>
    <w:rsid w:val="009044AB"/>
    <w:rsid w:val="00907C76"/>
    <w:rsid w:val="00917D21"/>
    <w:rsid w:val="00920693"/>
    <w:rsid w:val="00925F2C"/>
    <w:rsid w:val="00930B01"/>
    <w:rsid w:val="0093297E"/>
    <w:rsid w:val="00935468"/>
    <w:rsid w:val="009360E6"/>
    <w:rsid w:val="00946A29"/>
    <w:rsid w:val="0095001D"/>
    <w:rsid w:val="009502B6"/>
    <w:rsid w:val="00950938"/>
    <w:rsid w:val="00951457"/>
    <w:rsid w:val="00951A8E"/>
    <w:rsid w:val="009538DB"/>
    <w:rsid w:val="00956DEF"/>
    <w:rsid w:val="00957EDC"/>
    <w:rsid w:val="009611B5"/>
    <w:rsid w:val="00961622"/>
    <w:rsid w:val="00961AE6"/>
    <w:rsid w:val="00964C9A"/>
    <w:rsid w:val="00965615"/>
    <w:rsid w:val="00977626"/>
    <w:rsid w:val="00977A33"/>
    <w:rsid w:val="00977E75"/>
    <w:rsid w:val="00984A67"/>
    <w:rsid w:val="009864A7"/>
    <w:rsid w:val="009A242F"/>
    <w:rsid w:val="009A5274"/>
    <w:rsid w:val="009A7D5C"/>
    <w:rsid w:val="009B17ED"/>
    <w:rsid w:val="009B7C4D"/>
    <w:rsid w:val="009C0D6C"/>
    <w:rsid w:val="009C1487"/>
    <w:rsid w:val="009C5513"/>
    <w:rsid w:val="009C75F0"/>
    <w:rsid w:val="009C7C73"/>
    <w:rsid w:val="009C7DD6"/>
    <w:rsid w:val="009D68FE"/>
    <w:rsid w:val="009E015D"/>
    <w:rsid w:val="009E3C4E"/>
    <w:rsid w:val="009E419E"/>
    <w:rsid w:val="009E4DDB"/>
    <w:rsid w:val="009E7D10"/>
    <w:rsid w:val="009F3445"/>
    <w:rsid w:val="009F4EC3"/>
    <w:rsid w:val="009F69CD"/>
    <w:rsid w:val="009F773E"/>
    <w:rsid w:val="00A014FB"/>
    <w:rsid w:val="00A0539A"/>
    <w:rsid w:val="00A064A7"/>
    <w:rsid w:val="00A07925"/>
    <w:rsid w:val="00A16575"/>
    <w:rsid w:val="00A20DE0"/>
    <w:rsid w:val="00A22588"/>
    <w:rsid w:val="00A23BBA"/>
    <w:rsid w:val="00A30685"/>
    <w:rsid w:val="00A3207E"/>
    <w:rsid w:val="00A33CE8"/>
    <w:rsid w:val="00A34EE5"/>
    <w:rsid w:val="00A413EE"/>
    <w:rsid w:val="00A45EDA"/>
    <w:rsid w:val="00A4683A"/>
    <w:rsid w:val="00A512D8"/>
    <w:rsid w:val="00A5567D"/>
    <w:rsid w:val="00A56BEF"/>
    <w:rsid w:val="00A62640"/>
    <w:rsid w:val="00A71050"/>
    <w:rsid w:val="00A7278F"/>
    <w:rsid w:val="00A73E2C"/>
    <w:rsid w:val="00A743DF"/>
    <w:rsid w:val="00A747CB"/>
    <w:rsid w:val="00A77EFA"/>
    <w:rsid w:val="00A82245"/>
    <w:rsid w:val="00A832CA"/>
    <w:rsid w:val="00A850AC"/>
    <w:rsid w:val="00A92491"/>
    <w:rsid w:val="00A939E8"/>
    <w:rsid w:val="00A94420"/>
    <w:rsid w:val="00A9602B"/>
    <w:rsid w:val="00A968E5"/>
    <w:rsid w:val="00AA2D7B"/>
    <w:rsid w:val="00AA61DB"/>
    <w:rsid w:val="00AA7578"/>
    <w:rsid w:val="00AB224B"/>
    <w:rsid w:val="00AB30AB"/>
    <w:rsid w:val="00AB3109"/>
    <w:rsid w:val="00AB3D37"/>
    <w:rsid w:val="00AB3D4B"/>
    <w:rsid w:val="00AB3F26"/>
    <w:rsid w:val="00AB4C02"/>
    <w:rsid w:val="00AC1166"/>
    <w:rsid w:val="00AC4C9F"/>
    <w:rsid w:val="00AC5C3A"/>
    <w:rsid w:val="00AC5F41"/>
    <w:rsid w:val="00AC7F65"/>
    <w:rsid w:val="00AD09AC"/>
    <w:rsid w:val="00AD202D"/>
    <w:rsid w:val="00AD5E44"/>
    <w:rsid w:val="00AE1E19"/>
    <w:rsid w:val="00AE3888"/>
    <w:rsid w:val="00AE5289"/>
    <w:rsid w:val="00AE611A"/>
    <w:rsid w:val="00AF2122"/>
    <w:rsid w:val="00AF264E"/>
    <w:rsid w:val="00B05CFA"/>
    <w:rsid w:val="00B07A9F"/>
    <w:rsid w:val="00B12A7A"/>
    <w:rsid w:val="00B14773"/>
    <w:rsid w:val="00B26815"/>
    <w:rsid w:val="00B27987"/>
    <w:rsid w:val="00B30684"/>
    <w:rsid w:val="00B30A71"/>
    <w:rsid w:val="00B30B6F"/>
    <w:rsid w:val="00B34993"/>
    <w:rsid w:val="00B36B6B"/>
    <w:rsid w:val="00B43935"/>
    <w:rsid w:val="00B441DC"/>
    <w:rsid w:val="00B529AC"/>
    <w:rsid w:val="00B57ECE"/>
    <w:rsid w:val="00B601A1"/>
    <w:rsid w:val="00B612F9"/>
    <w:rsid w:val="00B65510"/>
    <w:rsid w:val="00B66C1D"/>
    <w:rsid w:val="00B83D43"/>
    <w:rsid w:val="00B871B4"/>
    <w:rsid w:val="00B91429"/>
    <w:rsid w:val="00B92D5E"/>
    <w:rsid w:val="00B94F48"/>
    <w:rsid w:val="00B96394"/>
    <w:rsid w:val="00B96BB3"/>
    <w:rsid w:val="00BA01C3"/>
    <w:rsid w:val="00BA0255"/>
    <w:rsid w:val="00BA099F"/>
    <w:rsid w:val="00BA2BF6"/>
    <w:rsid w:val="00BA4858"/>
    <w:rsid w:val="00BA6A3D"/>
    <w:rsid w:val="00BB25F2"/>
    <w:rsid w:val="00BC08C7"/>
    <w:rsid w:val="00BD4429"/>
    <w:rsid w:val="00BD491D"/>
    <w:rsid w:val="00BD5DAB"/>
    <w:rsid w:val="00BE5710"/>
    <w:rsid w:val="00BF216D"/>
    <w:rsid w:val="00BF43B2"/>
    <w:rsid w:val="00BF460C"/>
    <w:rsid w:val="00BF5270"/>
    <w:rsid w:val="00BF6745"/>
    <w:rsid w:val="00C01E2F"/>
    <w:rsid w:val="00C01FEA"/>
    <w:rsid w:val="00C03DBD"/>
    <w:rsid w:val="00C04D0F"/>
    <w:rsid w:val="00C10932"/>
    <w:rsid w:val="00C14352"/>
    <w:rsid w:val="00C1637E"/>
    <w:rsid w:val="00C21138"/>
    <w:rsid w:val="00C26C9C"/>
    <w:rsid w:val="00C30E01"/>
    <w:rsid w:val="00C34E09"/>
    <w:rsid w:val="00C435E9"/>
    <w:rsid w:val="00C438F5"/>
    <w:rsid w:val="00C44696"/>
    <w:rsid w:val="00C558CD"/>
    <w:rsid w:val="00C561C4"/>
    <w:rsid w:val="00C61B26"/>
    <w:rsid w:val="00C62DA3"/>
    <w:rsid w:val="00C66DAE"/>
    <w:rsid w:val="00C87A5E"/>
    <w:rsid w:val="00C93152"/>
    <w:rsid w:val="00C9635B"/>
    <w:rsid w:val="00C9648B"/>
    <w:rsid w:val="00CA14B1"/>
    <w:rsid w:val="00CA3418"/>
    <w:rsid w:val="00CA69DF"/>
    <w:rsid w:val="00CA786F"/>
    <w:rsid w:val="00CB148C"/>
    <w:rsid w:val="00CB2C5E"/>
    <w:rsid w:val="00CB3D1C"/>
    <w:rsid w:val="00CC32A6"/>
    <w:rsid w:val="00CC3B21"/>
    <w:rsid w:val="00CC54ED"/>
    <w:rsid w:val="00CD0E0B"/>
    <w:rsid w:val="00CD468F"/>
    <w:rsid w:val="00CD5E65"/>
    <w:rsid w:val="00CE0965"/>
    <w:rsid w:val="00CE6BCB"/>
    <w:rsid w:val="00CF6E71"/>
    <w:rsid w:val="00D05BC4"/>
    <w:rsid w:val="00D07FE3"/>
    <w:rsid w:val="00D12BC1"/>
    <w:rsid w:val="00D152A3"/>
    <w:rsid w:val="00D16CD3"/>
    <w:rsid w:val="00D17E44"/>
    <w:rsid w:val="00D21089"/>
    <w:rsid w:val="00D2179C"/>
    <w:rsid w:val="00D24152"/>
    <w:rsid w:val="00D34ACF"/>
    <w:rsid w:val="00D35BF6"/>
    <w:rsid w:val="00D4130B"/>
    <w:rsid w:val="00D41C6C"/>
    <w:rsid w:val="00D448E7"/>
    <w:rsid w:val="00D45DF7"/>
    <w:rsid w:val="00D47073"/>
    <w:rsid w:val="00D511F4"/>
    <w:rsid w:val="00D55436"/>
    <w:rsid w:val="00D5733D"/>
    <w:rsid w:val="00D64733"/>
    <w:rsid w:val="00D66FC1"/>
    <w:rsid w:val="00D671C1"/>
    <w:rsid w:val="00D750D8"/>
    <w:rsid w:val="00D767EC"/>
    <w:rsid w:val="00D81847"/>
    <w:rsid w:val="00D8466D"/>
    <w:rsid w:val="00D85678"/>
    <w:rsid w:val="00D87597"/>
    <w:rsid w:val="00DA0EB4"/>
    <w:rsid w:val="00DB06F6"/>
    <w:rsid w:val="00DB074C"/>
    <w:rsid w:val="00DC2857"/>
    <w:rsid w:val="00DC5B70"/>
    <w:rsid w:val="00DD10BB"/>
    <w:rsid w:val="00DD13E1"/>
    <w:rsid w:val="00DD245D"/>
    <w:rsid w:val="00DD6203"/>
    <w:rsid w:val="00DD67BD"/>
    <w:rsid w:val="00DD7757"/>
    <w:rsid w:val="00DE5102"/>
    <w:rsid w:val="00DE720D"/>
    <w:rsid w:val="00DF3715"/>
    <w:rsid w:val="00DF4395"/>
    <w:rsid w:val="00DF4A46"/>
    <w:rsid w:val="00DF6DB7"/>
    <w:rsid w:val="00E03C3D"/>
    <w:rsid w:val="00E066AC"/>
    <w:rsid w:val="00E10173"/>
    <w:rsid w:val="00E11B30"/>
    <w:rsid w:val="00E1374E"/>
    <w:rsid w:val="00E17CEC"/>
    <w:rsid w:val="00E23342"/>
    <w:rsid w:val="00E3105F"/>
    <w:rsid w:val="00E3235C"/>
    <w:rsid w:val="00E35DD9"/>
    <w:rsid w:val="00E40D87"/>
    <w:rsid w:val="00E41C74"/>
    <w:rsid w:val="00E42F33"/>
    <w:rsid w:val="00E6066E"/>
    <w:rsid w:val="00E6618A"/>
    <w:rsid w:val="00E70C14"/>
    <w:rsid w:val="00E71983"/>
    <w:rsid w:val="00E71F71"/>
    <w:rsid w:val="00E76AE3"/>
    <w:rsid w:val="00E834B2"/>
    <w:rsid w:val="00E84AD3"/>
    <w:rsid w:val="00E85140"/>
    <w:rsid w:val="00E85884"/>
    <w:rsid w:val="00E85AE7"/>
    <w:rsid w:val="00EA0147"/>
    <w:rsid w:val="00EA6F4A"/>
    <w:rsid w:val="00EB4008"/>
    <w:rsid w:val="00EB645D"/>
    <w:rsid w:val="00EB6F45"/>
    <w:rsid w:val="00EC06A6"/>
    <w:rsid w:val="00EC6EBB"/>
    <w:rsid w:val="00ED1C97"/>
    <w:rsid w:val="00ED329F"/>
    <w:rsid w:val="00EE3896"/>
    <w:rsid w:val="00EE4CC3"/>
    <w:rsid w:val="00EF2A74"/>
    <w:rsid w:val="00EF42C5"/>
    <w:rsid w:val="00EF4AA5"/>
    <w:rsid w:val="00EF5B25"/>
    <w:rsid w:val="00F01568"/>
    <w:rsid w:val="00F07E4F"/>
    <w:rsid w:val="00F14799"/>
    <w:rsid w:val="00F14A7C"/>
    <w:rsid w:val="00F166B8"/>
    <w:rsid w:val="00F17410"/>
    <w:rsid w:val="00F17BB8"/>
    <w:rsid w:val="00F235B9"/>
    <w:rsid w:val="00F32109"/>
    <w:rsid w:val="00F33802"/>
    <w:rsid w:val="00F33B2C"/>
    <w:rsid w:val="00F35F30"/>
    <w:rsid w:val="00F409DD"/>
    <w:rsid w:val="00F41A47"/>
    <w:rsid w:val="00F42B52"/>
    <w:rsid w:val="00F506DA"/>
    <w:rsid w:val="00F62A52"/>
    <w:rsid w:val="00F70323"/>
    <w:rsid w:val="00F718CE"/>
    <w:rsid w:val="00F73091"/>
    <w:rsid w:val="00F87638"/>
    <w:rsid w:val="00F94C52"/>
    <w:rsid w:val="00F9761C"/>
    <w:rsid w:val="00F978DF"/>
    <w:rsid w:val="00FB652C"/>
    <w:rsid w:val="00FB7872"/>
    <w:rsid w:val="00FC2051"/>
    <w:rsid w:val="00FC297B"/>
    <w:rsid w:val="00FC2A90"/>
    <w:rsid w:val="00FC4DCF"/>
    <w:rsid w:val="00FC72A9"/>
    <w:rsid w:val="00FD014C"/>
    <w:rsid w:val="00FD0D55"/>
    <w:rsid w:val="00FD19D2"/>
    <w:rsid w:val="00FD3E6A"/>
    <w:rsid w:val="00FD4E14"/>
    <w:rsid w:val="00FE3DD1"/>
    <w:rsid w:val="00FF0783"/>
    <w:rsid w:val="00FF60D8"/>
    <w:rsid w:val="00FF6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A7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512A4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D64733"/>
    <w:pPr>
      <w:keepNext/>
      <w:outlineLvl w:val="3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FD014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97A7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197A76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197A76"/>
    <w:rPr>
      <w:rFonts w:asciiTheme="minorHAnsi" w:eastAsiaTheme="minorEastAsia" w:hAnsiTheme="minorHAnsi" w:cstheme="minorBidi"/>
      <w:b/>
      <w:bCs/>
    </w:rPr>
  </w:style>
  <w:style w:type="paragraph" w:styleId="BodyText">
    <w:name w:val="Body Text"/>
    <w:basedOn w:val="Normal"/>
    <w:link w:val="BodyTextChar"/>
    <w:uiPriority w:val="99"/>
    <w:rsid w:val="001400FF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97A76"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92F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97A76"/>
    <w:rPr>
      <w:rFonts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192F2A"/>
    <w:rPr>
      <w:rFonts w:cs="Times New Roman"/>
    </w:rPr>
  </w:style>
  <w:style w:type="paragraph" w:styleId="Header">
    <w:name w:val="header"/>
    <w:basedOn w:val="Normal"/>
    <w:link w:val="HeaderChar"/>
    <w:uiPriority w:val="99"/>
    <w:rsid w:val="00EA6F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97A76"/>
    <w:rPr>
      <w:rFonts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F42B52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B6F0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97A76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B27B81-3676-4F16-B7FC-73C478756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bachelor</Company>
  <LinksUpToDate>false</LinksUpToDate>
  <CharactersWithSpaces>4548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bachelor</dc:creator>
  <cp:lastModifiedBy>nirav.shukla</cp:lastModifiedBy>
  <cp:revision>11</cp:revision>
  <cp:lastPrinted>2010-08-26T15:57:00Z</cp:lastPrinted>
  <dcterms:created xsi:type="dcterms:W3CDTF">2015-03-18T06:20:00Z</dcterms:created>
  <dcterms:modified xsi:type="dcterms:W3CDTF">2015-08-10T05:34:00Z</dcterms:modified>
</cp:coreProperties>
</file>