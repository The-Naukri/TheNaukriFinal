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2729" w:rsidRDefault="009E20A5" w:rsidP="00EF2729">
      <w:pPr>
        <w:ind w:left="2880" w:firstLine="720"/>
        <w:rPr>
          <w:b/>
          <w:sz w:val="36"/>
          <w:szCs w:val="36"/>
          <w:u w:val="single"/>
          <w:lang w:val="es-ES"/>
        </w:rPr>
      </w:pPr>
      <w:r>
        <w:rPr>
          <w:noProof/>
          <w:lang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-224790</wp:posOffset>
            </wp:positionV>
            <wp:extent cx="1216660" cy="1216660"/>
            <wp:effectExtent l="19050" t="19050" r="21590" b="21590"/>
            <wp:wrapSquare wrapText="lef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2729">
        <w:rPr>
          <w:b/>
          <w:sz w:val="36"/>
          <w:szCs w:val="36"/>
          <w:u w:val="single"/>
          <w:lang w:val="es-ES"/>
        </w:rPr>
        <w:t>Resume</w:t>
      </w:r>
    </w:p>
    <w:p w:rsidR="00EF2729" w:rsidRDefault="00EF2729" w:rsidP="00EF2729">
      <w:pPr>
        <w:ind w:left="2880" w:firstLine="720"/>
        <w:rPr>
          <w:b/>
          <w:sz w:val="36"/>
          <w:szCs w:val="36"/>
          <w:u w:val="single"/>
          <w:lang w:val="es-ES"/>
        </w:rPr>
      </w:pPr>
    </w:p>
    <w:p w:rsidR="00962F1D" w:rsidRDefault="00962F1D" w:rsidP="00EF2729">
      <w:pPr>
        <w:rPr>
          <w:b/>
          <w:lang w:val="sv-SE"/>
        </w:rPr>
      </w:pPr>
      <w:proofErr w:type="spellStart"/>
      <w:r>
        <w:rPr>
          <w:b/>
        </w:rPr>
        <w:t>Abhishek</w:t>
      </w:r>
      <w:proofErr w:type="spellEnd"/>
      <w:r>
        <w:rPr>
          <w:b/>
        </w:rPr>
        <w:t xml:space="preserve"> Sharma</w:t>
      </w:r>
      <w:r>
        <w:rPr>
          <w:b/>
          <w:lang w:val="sv-SE"/>
        </w:rPr>
        <w:t xml:space="preserve"> </w:t>
      </w:r>
    </w:p>
    <w:p w:rsidR="00962F1D" w:rsidRDefault="00962F1D">
      <w:r>
        <w:t xml:space="preserve">2B-703, </w:t>
      </w:r>
      <w:proofErr w:type="spellStart"/>
      <w:r>
        <w:t>Vasundhra</w:t>
      </w:r>
      <w:proofErr w:type="spellEnd"/>
    </w:p>
    <w:p w:rsidR="00962F1D" w:rsidRDefault="00962F1D">
      <w:r>
        <w:t>Sahibabad (Ghaziabad)</w:t>
      </w:r>
    </w:p>
    <w:p w:rsidR="00962F1D" w:rsidRDefault="00962F1D">
      <w:r>
        <w:t xml:space="preserve">Uttar Pradesh </w:t>
      </w:r>
      <w:r w:rsidR="00EF2729">
        <w:t>–</w:t>
      </w:r>
      <w:r>
        <w:t xml:space="preserve"> 201301</w:t>
      </w:r>
      <w:r w:rsidR="0087199F">
        <w:t>, India</w:t>
      </w:r>
      <w:r>
        <w:tab/>
      </w:r>
      <w:r>
        <w:tab/>
      </w:r>
      <w:r>
        <w:tab/>
      </w:r>
      <w:r w:rsidR="0087199F">
        <w:tab/>
        <w:t xml:space="preserve">                   </w:t>
      </w:r>
      <w:r w:rsidR="002D37D7">
        <w:t xml:space="preserve"> </w:t>
      </w:r>
    </w:p>
    <w:p w:rsidR="00962F1D" w:rsidRDefault="00962F1D">
      <w:pPr>
        <w:rPr>
          <w:lang w:val="de-DE"/>
        </w:rPr>
      </w:pPr>
      <w:r>
        <w:rPr>
          <w:lang w:val="de-DE"/>
        </w:rPr>
        <w:t xml:space="preserve">Email: </w:t>
      </w:r>
      <w:r>
        <w:rPr>
          <w:color w:val="0000FF"/>
          <w:u w:val="single"/>
        </w:rPr>
        <w:t>abhi</w:t>
      </w:r>
      <w:r w:rsidR="004D172C">
        <w:rPr>
          <w:color w:val="0000FF"/>
          <w:u w:val="single"/>
        </w:rPr>
        <w:t>shek.sharma</w:t>
      </w:r>
      <w:r>
        <w:rPr>
          <w:color w:val="0000FF"/>
          <w:u w:val="single"/>
        </w:rPr>
        <w:t>@</w:t>
      </w:r>
      <w:r w:rsidR="004D172C">
        <w:rPr>
          <w:color w:val="0000FF"/>
          <w:u w:val="single"/>
        </w:rPr>
        <w:t>valeo</w:t>
      </w:r>
      <w:r>
        <w:rPr>
          <w:color w:val="0000FF"/>
          <w:u w:val="single"/>
        </w:rPr>
        <w:t>.com</w:t>
      </w:r>
      <w:r>
        <w:rPr>
          <w:color w:val="0000FF"/>
          <w:u w:val="singl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                    </w:t>
      </w:r>
      <w:r w:rsidR="004D172C">
        <w:t xml:space="preserve">Mobile: </w:t>
      </w:r>
      <w:r w:rsidR="004D172C">
        <w:rPr>
          <w:rFonts w:ascii="Arial" w:hAnsi="Arial" w:cs="Arial"/>
          <w:color w:val="000000"/>
        </w:rPr>
        <w:t>+91-</w:t>
      </w:r>
      <w:r w:rsidR="00314605">
        <w:rPr>
          <w:rFonts w:ascii="Arial" w:hAnsi="Arial" w:cs="Arial"/>
          <w:color w:val="000000"/>
        </w:rPr>
        <w:t>9712959453</w:t>
      </w:r>
    </w:p>
    <w:p w:rsidR="00962F1D" w:rsidRDefault="00CF1738">
      <w:pPr>
        <w:jc w:val="both"/>
        <w:rPr>
          <w:b/>
          <w:u w:val="single"/>
        </w:rPr>
      </w:pPr>
      <w:r w:rsidRPr="00CF1738">
        <w:pict>
          <v:line id="_x0000_s1026" style="position:absolute;left:0;text-align:left;z-index:251656704" from="-1.5pt,4.5pt" to="484.5pt,4.5pt" strokeweight=".26mm">
            <v:stroke joinstyle="miter"/>
          </v:line>
        </w:pict>
      </w:r>
    </w:p>
    <w:p w:rsidR="000B0598" w:rsidRDefault="00962F1D">
      <w:pPr>
        <w:jc w:val="both"/>
        <w:rPr>
          <w:b/>
          <w:u w:val="single"/>
        </w:rPr>
      </w:pPr>
      <w:r>
        <w:rPr>
          <w:b/>
          <w:u w:val="single"/>
        </w:rPr>
        <w:t>Objective</w:t>
      </w:r>
    </w:p>
    <w:p w:rsidR="00962F1D" w:rsidRDefault="00962F1D" w:rsidP="000B059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secure a challenging position that utilizes my Engineering and Designing skills and involves product design &amp; development, project management, quality planning &amp; control, maintena</w:t>
      </w:r>
      <w:r w:rsidR="00121C4E">
        <w:rPr>
          <w:rFonts w:ascii="Times New Roman" w:hAnsi="Times New Roman" w:cs="Times New Roman"/>
          <w:sz w:val="24"/>
          <w:szCs w:val="24"/>
        </w:rPr>
        <w:t>nce and testing of technologies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5D2" w:rsidRDefault="00EF25D2" w:rsidP="000B0598">
      <w:pPr>
        <w:pStyle w:val="PlainText"/>
        <w:jc w:val="both"/>
        <w:rPr>
          <w:b/>
        </w:rPr>
      </w:pPr>
    </w:p>
    <w:p w:rsidR="002B168C" w:rsidRDefault="00962F1D">
      <w:pPr>
        <w:jc w:val="both"/>
        <w:rPr>
          <w:b/>
          <w:u w:val="single"/>
        </w:rPr>
      </w:pPr>
      <w:r>
        <w:rPr>
          <w:b/>
          <w:u w:val="single"/>
        </w:rPr>
        <w:t>Educational Qualification</w:t>
      </w:r>
    </w:p>
    <w:p w:rsidR="00962F1D" w:rsidRDefault="00962F1D">
      <w:pPr>
        <w:numPr>
          <w:ilvl w:val="0"/>
          <w:numId w:val="6"/>
        </w:numPr>
        <w:tabs>
          <w:tab w:val="left" w:pos="360"/>
        </w:tabs>
        <w:ind w:left="360" w:firstLine="0"/>
        <w:jc w:val="both"/>
      </w:pPr>
      <w:r>
        <w:t xml:space="preserve">Bachelor of </w:t>
      </w:r>
      <w:r w:rsidR="000C17C5">
        <w:t>Mechanical e</w:t>
      </w:r>
      <w:r>
        <w:t>ngineering from Institute of Mecha</w:t>
      </w:r>
      <w:r w:rsidR="00121C4E">
        <w:t>nical Engineers (India)</w:t>
      </w:r>
      <w:r w:rsidR="00314F00">
        <w:t>.</w:t>
      </w:r>
    </w:p>
    <w:p w:rsidR="000857CA" w:rsidRPr="0026406B" w:rsidRDefault="00962F1D" w:rsidP="00EF25D2">
      <w:pPr>
        <w:numPr>
          <w:ilvl w:val="0"/>
          <w:numId w:val="6"/>
        </w:numPr>
        <w:tabs>
          <w:tab w:val="left" w:pos="360"/>
        </w:tabs>
        <w:ind w:left="360" w:firstLine="0"/>
        <w:jc w:val="both"/>
        <w:rPr>
          <w:b/>
        </w:rPr>
      </w:pPr>
      <w:r>
        <w:t>Diploma in Mechanical engineering from Uttar</w:t>
      </w:r>
      <w:r w:rsidR="00121C4E">
        <w:t>anchal College of Engineering.</w:t>
      </w:r>
    </w:p>
    <w:p w:rsidR="0026406B" w:rsidRPr="000857CA" w:rsidRDefault="0026406B" w:rsidP="0026406B">
      <w:pPr>
        <w:tabs>
          <w:tab w:val="left" w:pos="360"/>
        </w:tabs>
        <w:ind w:left="360"/>
        <w:jc w:val="both"/>
        <w:rPr>
          <w:b/>
        </w:rPr>
      </w:pPr>
    </w:p>
    <w:p w:rsidR="00A2051C" w:rsidRPr="001C062F" w:rsidRDefault="00A2051C" w:rsidP="00A2051C">
      <w:pPr>
        <w:jc w:val="center"/>
        <w:rPr>
          <w:rFonts w:ascii="Verdana" w:hAnsi="Verdana"/>
          <w:b/>
          <w:sz w:val="17"/>
          <w:szCs w:val="17"/>
        </w:rPr>
      </w:pPr>
      <w:r w:rsidRPr="000B0598">
        <w:rPr>
          <w:b/>
          <w:u w:val="single"/>
        </w:rPr>
        <w:t>An Overview</w:t>
      </w:r>
      <w:r w:rsidR="00CF1738" w:rsidRPr="00CF1738">
        <w:rPr>
          <w:rFonts w:ascii="Verdana" w:hAnsi="Verdan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5pt" o:hrpct="0" o:hralign="center" o:hr="t">
            <v:imagedata r:id="rId6" o:title="BD10307_" grayscale="t" bilevel="t"/>
          </v:shape>
        </w:pict>
      </w:r>
    </w:p>
    <w:p w:rsidR="00A2051C" w:rsidRPr="00BC419C" w:rsidRDefault="00A2051C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 w:rsidRPr="00BC419C">
        <w:t xml:space="preserve">A competent professional with extensive experience of nearly </w:t>
      </w:r>
      <w:r w:rsidR="000E087B">
        <w:t>10</w:t>
      </w:r>
      <w:r w:rsidRPr="00BC419C">
        <w:t xml:space="preserve"> years in R&amp;D</w:t>
      </w:r>
      <w:r w:rsidR="007F1F49">
        <w:t xml:space="preserve"> with </w:t>
      </w:r>
      <w:r w:rsidRPr="00BC419C">
        <w:t xml:space="preserve">New Product Development, Design &amp; Application Engineering. </w:t>
      </w:r>
    </w:p>
    <w:p w:rsidR="00A2051C" w:rsidRDefault="00A2051C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 w:rsidRPr="00BC419C">
        <w:t xml:space="preserve">Currently associated with </w:t>
      </w:r>
      <w:proofErr w:type="spellStart"/>
      <w:r w:rsidR="0026406B" w:rsidRPr="0026406B">
        <w:rPr>
          <w:b/>
          <w:sz w:val="28"/>
          <w:szCs w:val="28"/>
        </w:rPr>
        <w:t>Valeo</w:t>
      </w:r>
      <w:proofErr w:type="spellEnd"/>
      <w:r w:rsidR="0026406B" w:rsidRPr="0026406B">
        <w:rPr>
          <w:b/>
          <w:sz w:val="28"/>
          <w:szCs w:val="28"/>
        </w:rPr>
        <w:t xml:space="preserve"> India </w:t>
      </w:r>
      <w:proofErr w:type="spellStart"/>
      <w:r w:rsidR="0026406B" w:rsidRPr="0026406B">
        <w:rPr>
          <w:b/>
          <w:sz w:val="28"/>
          <w:szCs w:val="28"/>
        </w:rPr>
        <w:t>Pvt</w:t>
      </w:r>
      <w:proofErr w:type="spellEnd"/>
      <w:r w:rsidR="000B0598" w:rsidRPr="0026406B">
        <w:rPr>
          <w:b/>
          <w:bCs/>
          <w:sz w:val="28"/>
          <w:szCs w:val="28"/>
        </w:rPr>
        <w:t xml:space="preserve"> </w:t>
      </w:r>
      <w:r w:rsidRPr="0026406B">
        <w:rPr>
          <w:b/>
          <w:sz w:val="28"/>
          <w:szCs w:val="28"/>
        </w:rPr>
        <w:t>Ltd.</w:t>
      </w:r>
      <w:r w:rsidRPr="00BC419C">
        <w:t xml:space="preserve"> </w:t>
      </w:r>
      <w:r w:rsidR="000E087B">
        <w:t>India</w:t>
      </w:r>
      <w:r w:rsidRPr="00BC419C">
        <w:t xml:space="preserve"> as </w:t>
      </w:r>
      <w:r w:rsidR="00D40D2E">
        <w:t>Deputy Team Lead</w:t>
      </w:r>
      <w:r w:rsidR="00F2186C">
        <w:t>–</w:t>
      </w:r>
      <w:r w:rsidR="000E087B">
        <w:t>THS</w:t>
      </w:r>
      <w:r w:rsidR="00F2186C">
        <w:t>_R&amp;D</w:t>
      </w:r>
      <w:r w:rsidR="000E087B">
        <w:t xml:space="preserve">         (R&amp;D-PTM)</w:t>
      </w:r>
    </w:p>
    <w:p w:rsidR="00A2051C" w:rsidRDefault="00A2051C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 w:rsidRPr="00BC419C">
        <w:t xml:space="preserve">Adept in R&amp;D / </w:t>
      </w:r>
      <w:r w:rsidR="00321A93">
        <w:t xml:space="preserve">Program management, </w:t>
      </w:r>
      <w:r w:rsidRPr="00BC419C">
        <w:t>product development encompassing planning &amp; controlling the design, costing &amp; development operations; implemented process initiatives to enhance efficiency and productivity.</w:t>
      </w:r>
    </w:p>
    <w:p w:rsidR="00E5013D" w:rsidRDefault="00E5013D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>
        <w:t>Handled resolving product concerns from development, field and production support for process as well as design.</w:t>
      </w:r>
    </w:p>
    <w:p w:rsidR="00E5013D" w:rsidRDefault="00E5013D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>
        <w:t>Support to project with objective of ensuring product and engineering quality.</w:t>
      </w:r>
    </w:p>
    <w:p w:rsidR="00E5013D" w:rsidRDefault="00E80DB5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>
        <w:t>Be a part of CFT review and support with solutions the current product concerns.</w:t>
      </w:r>
    </w:p>
    <w:p w:rsidR="00E80DB5" w:rsidRDefault="00E80DB5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>
        <w:t>Support in planning, implementation and evaluation of tests with testing department.</w:t>
      </w:r>
    </w:p>
    <w:p w:rsidR="00E80DB5" w:rsidRPr="00BC419C" w:rsidRDefault="00E80DB5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>
        <w:t>Involvement Mfg processes like sheet metal, machining, casting and forging.</w:t>
      </w:r>
    </w:p>
    <w:p w:rsidR="00A2051C" w:rsidRDefault="00A2051C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 w:rsidRPr="00BC419C">
        <w:t xml:space="preserve">Knowledge in various R&amp;D techniques </w:t>
      </w:r>
      <w:r w:rsidR="00E80DB5">
        <w:t xml:space="preserve">like DFM,DFA,DFMEA </w:t>
      </w:r>
      <w:r w:rsidRPr="00BC419C">
        <w:t>&amp; process planning with prototype development.</w:t>
      </w:r>
    </w:p>
    <w:p w:rsidR="00E80DB5" w:rsidRPr="00BC419C" w:rsidRDefault="00E80DB5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>
        <w:t xml:space="preserve">Hand On experience with </w:t>
      </w:r>
      <w:proofErr w:type="spellStart"/>
      <w:r>
        <w:t>Catia</w:t>
      </w:r>
      <w:proofErr w:type="spellEnd"/>
      <w:r>
        <w:t xml:space="preserve"> V5 and UG-NX5,7.5</w:t>
      </w:r>
    </w:p>
    <w:p w:rsidR="00A2051C" w:rsidRPr="00BC419C" w:rsidRDefault="00A2051C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 w:rsidRPr="00BC419C">
        <w:t>Experienced in product development; testing of the product as per the international test methods to ensure that the product meet the customer requirements.</w:t>
      </w:r>
    </w:p>
    <w:p w:rsidR="00A2051C" w:rsidRPr="00BC419C" w:rsidRDefault="00A2051C" w:rsidP="00A205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 w:rsidRPr="00BC419C">
        <w:t>Experienced in performing engineering duties as well as implementing application of standard engineering principles and practices.</w:t>
      </w:r>
    </w:p>
    <w:p w:rsidR="0096061C" w:rsidRPr="00BC419C" w:rsidRDefault="00A2051C" w:rsidP="0096061C">
      <w:pPr>
        <w:numPr>
          <w:ilvl w:val="0"/>
          <w:numId w:val="9"/>
        </w:numPr>
        <w:shd w:val="clear" w:color="auto" w:fill="E6E6E6"/>
        <w:suppressAutoHyphens w:val="0"/>
        <w:spacing w:after="60"/>
        <w:jc w:val="both"/>
      </w:pPr>
      <w:r w:rsidRPr="00BC419C">
        <w:t xml:space="preserve">Exposure in designing world-class systems and implementing processes that will enable organization to consistently meet and enhance customer </w:t>
      </w:r>
      <w:r w:rsidR="009730A5" w:rsidRPr="00BC419C">
        <w:t>satisfaction. An</w:t>
      </w:r>
      <w:r w:rsidRPr="00BC419C">
        <w:t xml:space="preserve"> effective communicator with excellent skills in building relationships. Possess strong analytical, problem solving and organizational abilities.</w:t>
      </w:r>
    </w:p>
    <w:p w:rsidR="00A61A08" w:rsidRDefault="00D40D2E" w:rsidP="00A61A08">
      <w:pPr>
        <w:rPr>
          <w:b/>
          <w:u w:val="single"/>
        </w:rPr>
      </w:pPr>
      <w:r w:rsidRPr="00CF1738">
        <w:rPr>
          <w:rFonts w:ascii="Verdana" w:hAnsi="Verdana"/>
        </w:rPr>
        <w:pict>
          <v:shape id="_x0000_i1026" type="#_x0000_t75" style="width:10in;height:5pt" o:hrpct="0" o:hralign="center" o:hr="t">
            <v:imagedata r:id="rId6" o:title="BD10307_" grayscale="t" bilevel="t"/>
          </v:shape>
        </w:pict>
      </w:r>
    </w:p>
    <w:p w:rsidR="00EF2729" w:rsidRDefault="00EF2729" w:rsidP="0026406B">
      <w:pPr>
        <w:ind w:left="2880" w:firstLine="720"/>
        <w:rPr>
          <w:b/>
          <w:u w:val="single"/>
        </w:rPr>
      </w:pPr>
    </w:p>
    <w:p w:rsidR="00EF2729" w:rsidRDefault="00EF2729" w:rsidP="0026406B">
      <w:pPr>
        <w:ind w:left="2880" w:firstLine="720"/>
        <w:rPr>
          <w:b/>
          <w:u w:val="single"/>
        </w:rPr>
      </w:pPr>
    </w:p>
    <w:p w:rsidR="00EF2729" w:rsidRDefault="00EF2729" w:rsidP="0026406B">
      <w:pPr>
        <w:ind w:left="2880" w:firstLine="720"/>
        <w:rPr>
          <w:b/>
          <w:u w:val="single"/>
        </w:rPr>
      </w:pPr>
    </w:p>
    <w:p w:rsidR="0096061C" w:rsidRDefault="0096061C" w:rsidP="0096061C">
      <w:pPr>
        <w:jc w:val="both"/>
      </w:pPr>
      <w:r>
        <w:rPr>
          <w:b/>
          <w:u w:val="single"/>
        </w:rPr>
        <w:t>Current Experience</w:t>
      </w:r>
    </w:p>
    <w:p w:rsidR="0096061C" w:rsidRDefault="0096061C" w:rsidP="0096061C">
      <w:pPr>
        <w:pStyle w:val="PlainText"/>
        <w:jc w:val="both"/>
        <w:rPr>
          <w:bCs/>
          <w:color w:val="00000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Organization:</w:t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Valeo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India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Pvt</w:t>
      </w:r>
      <w:proofErr w:type="spellEnd"/>
      <w:r w:rsidRPr="00AD0F0B">
        <w:rPr>
          <w:rFonts w:ascii="Times New Roman" w:hAnsi="Times New Roman" w:cs="Times New Roman"/>
          <w:bCs/>
          <w:sz w:val="24"/>
          <w:szCs w:val="24"/>
        </w:rPr>
        <w:t xml:space="preserve"> Limited </w:t>
      </w:r>
    </w:p>
    <w:p w:rsidR="0096061C" w:rsidRDefault="0096061C" w:rsidP="0096061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Location/Contact:</w:t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324D">
        <w:rPr>
          <w:rFonts w:ascii="Times New Roman" w:hAnsi="Times New Roman" w:cs="Times New Roman"/>
          <w:bCs/>
          <w:sz w:val="24"/>
          <w:szCs w:val="24"/>
        </w:rPr>
        <w:t>Ahmadabad</w:t>
      </w:r>
      <w:r w:rsidR="007F1F49">
        <w:rPr>
          <w:rFonts w:ascii="Times New Roman" w:hAnsi="Times New Roman" w:cs="Times New Roman"/>
          <w:bCs/>
          <w:sz w:val="24"/>
          <w:szCs w:val="24"/>
        </w:rPr>
        <w:t xml:space="preserve"> - India</w:t>
      </w:r>
    </w:p>
    <w:p w:rsidR="0096061C" w:rsidRDefault="0096061C" w:rsidP="0096061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May”13 to till date.</w:t>
      </w:r>
    </w:p>
    <w:p w:rsidR="0096061C" w:rsidRDefault="0096061C" w:rsidP="0096061C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Position:</w:t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2BBA">
        <w:rPr>
          <w:rFonts w:ascii="Times New Roman" w:hAnsi="Times New Roman" w:cs="Times New Roman"/>
          <w:b/>
          <w:bCs/>
          <w:sz w:val="24"/>
          <w:szCs w:val="24"/>
        </w:rPr>
        <w:t xml:space="preserve">Deputy Team Lead </w:t>
      </w:r>
      <w:r w:rsidRPr="002B2BBA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2B2BBA">
        <w:rPr>
          <w:rFonts w:ascii="Times New Roman" w:hAnsi="Times New Roman" w:cs="Times New Roman"/>
          <w:b/>
          <w:bCs/>
          <w:sz w:val="24"/>
          <w:szCs w:val="24"/>
        </w:rPr>
        <w:softHyphen/>
        <w:t>– R&amp;D-</w:t>
      </w:r>
      <w:r w:rsidR="007F1F4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0E087B">
        <w:rPr>
          <w:rFonts w:ascii="Times New Roman" w:hAnsi="Times New Roman" w:cs="Times New Roman"/>
          <w:b/>
          <w:bCs/>
          <w:sz w:val="24"/>
          <w:szCs w:val="24"/>
        </w:rPr>
        <w:t>hermal (R&amp;D-PTM)</w:t>
      </w:r>
    </w:p>
    <w:p w:rsidR="0096061C" w:rsidRDefault="0096061C" w:rsidP="0096061C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</w:p>
    <w:p w:rsidR="0096061C" w:rsidRDefault="0096061C" w:rsidP="0096061C">
      <w:pPr>
        <w:jc w:val="both"/>
        <w:rPr>
          <w:b/>
          <w:u w:val="single"/>
        </w:rPr>
      </w:pPr>
      <w:r>
        <w:rPr>
          <w:b/>
          <w:u w:val="single"/>
        </w:rPr>
        <w:t>Company Profile</w:t>
      </w:r>
    </w:p>
    <w:p w:rsidR="0096061C" w:rsidRDefault="0096061C" w:rsidP="0096061C">
      <w:pPr>
        <w:autoSpaceDE w:val="0"/>
        <w:jc w:val="both"/>
        <w:rPr>
          <w:color w:val="000000"/>
        </w:rPr>
      </w:pPr>
      <w:proofErr w:type="spellStart"/>
      <w:r>
        <w:rPr>
          <w:bCs/>
        </w:rPr>
        <w:t>Valeo</w:t>
      </w:r>
      <w:proofErr w:type="spellEnd"/>
      <w:r>
        <w:rPr>
          <w:bCs/>
        </w:rPr>
        <w:t xml:space="preserve"> India </w:t>
      </w:r>
      <w:proofErr w:type="spellStart"/>
      <w:r>
        <w:rPr>
          <w:bCs/>
        </w:rPr>
        <w:t>Pvt</w:t>
      </w:r>
      <w:proofErr w:type="spellEnd"/>
      <w:r w:rsidRPr="00AD0F0B">
        <w:rPr>
          <w:bCs/>
        </w:rPr>
        <w:t xml:space="preserve"> Limited</w:t>
      </w:r>
      <w:r>
        <w:rPr>
          <w:bCs/>
          <w:color w:val="000000"/>
        </w:rPr>
        <w:t xml:space="preserve"> (</w:t>
      </w:r>
      <w:r>
        <w:rPr>
          <w:color w:val="0000FF"/>
        </w:rPr>
        <w:t>www.valeo.com</w:t>
      </w:r>
      <w:r>
        <w:rPr>
          <w:bCs/>
          <w:color w:val="000000"/>
        </w:rPr>
        <w:t xml:space="preserve">) </w:t>
      </w:r>
      <w:r>
        <w:rPr>
          <w:color w:val="000000"/>
        </w:rPr>
        <w:t xml:space="preserve">is a </w:t>
      </w:r>
      <w:r>
        <w:rPr>
          <w:bCs/>
          <w:color w:val="000000"/>
        </w:rPr>
        <w:t xml:space="preserve">TS-16949, OHSAS 18001 </w:t>
      </w:r>
      <w:r>
        <w:rPr>
          <w:color w:val="000000"/>
        </w:rPr>
        <w:t xml:space="preserve">and </w:t>
      </w:r>
      <w:r>
        <w:rPr>
          <w:bCs/>
          <w:color w:val="000000"/>
        </w:rPr>
        <w:t>ISO 14001-EMS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certified company and 15.8$ Billion company. The company is the second largest </w:t>
      </w:r>
      <w:proofErr w:type="spellStart"/>
      <w:r>
        <w:rPr>
          <w:color w:val="000000"/>
        </w:rPr>
        <w:t>soution</w:t>
      </w:r>
      <w:proofErr w:type="spellEnd"/>
      <w:r>
        <w:rPr>
          <w:color w:val="000000"/>
        </w:rPr>
        <w:t xml:space="preserve"> provider in the world for auto air conditioner and enjoys the leadership by supplying its auto product solution to automotive giants. </w:t>
      </w:r>
    </w:p>
    <w:p w:rsidR="0096061C" w:rsidRDefault="0096061C" w:rsidP="0096061C">
      <w:pPr>
        <w:autoSpaceDE w:val="0"/>
        <w:jc w:val="both"/>
        <w:rPr>
          <w:color w:val="000000"/>
        </w:rPr>
      </w:pPr>
    </w:p>
    <w:p w:rsidR="0096061C" w:rsidRDefault="0096061C" w:rsidP="0096061C">
      <w:pPr>
        <w:jc w:val="both"/>
        <w:rPr>
          <w:b/>
          <w:u w:val="single"/>
        </w:rPr>
      </w:pPr>
      <w:r>
        <w:rPr>
          <w:b/>
          <w:u w:val="single"/>
        </w:rPr>
        <w:t xml:space="preserve">Responsibilities </w:t>
      </w:r>
    </w:p>
    <w:p w:rsidR="0096061C" w:rsidRDefault="0096061C" w:rsidP="0096061C">
      <w:pPr>
        <w:jc w:val="both"/>
        <w:rPr>
          <w:b/>
          <w:u w:val="single"/>
        </w:rPr>
      </w:pPr>
    </w:p>
    <w:p w:rsidR="0096061C" w:rsidRDefault="0096061C" w:rsidP="0096061C">
      <w:pPr>
        <w:numPr>
          <w:ilvl w:val="0"/>
          <w:numId w:val="7"/>
        </w:numPr>
        <w:tabs>
          <w:tab w:val="clear" w:pos="720"/>
          <w:tab w:val="num" w:pos="284"/>
        </w:tabs>
        <w:suppressAutoHyphens w:val="0"/>
        <w:ind w:hanging="720"/>
        <w:jc w:val="both"/>
      </w:pPr>
      <w:r>
        <w:t xml:space="preserve"> Leading the projects for </w:t>
      </w:r>
      <w:r w:rsidR="00EF2729">
        <w:t xml:space="preserve">local </w:t>
      </w:r>
      <w:r w:rsidR="000E087B">
        <w:t xml:space="preserve">and Global </w:t>
      </w:r>
      <w:r w:rsidR="00EF2729">
        <w:t xml:space="preserve">development </w:t>
      </w:r>
      <w:r>
        <w:t>support.</w:t>
      </w:r>
    </w:p>
    <w:p w:rsidR="0096061C" w:rsidRDefault="0096061C" w:rsidP="0096061C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 xml:space="preserve">New product </w:t>
      </w:r>
      <w:r w:rsidR="00EF2729">
        <w:t>development</w:t>
      </w:r>
      <w:r>
        <w:t xml:space="preserve"> support to OEM for new live programs.</w:t>
      </w:r>
    </w:p>
    <w:p w:rsidR="0096061C" w:rsidRDefault="000E087B" w:rsidP="0096061C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 xml:space="preserve">Technical support for </w:t>
      </w:r>
      <w:r w:rsidR="00587E2C">
        <w:t xml:space="preserve">Warranty </w:t>
      </w:r>
      <w:r>
        <w:t>issues</w:t>
      </w:r>
      <w:r w:rsidR="00587E2C">
        <w:t xml:space="preserve"> </w:t>
      </w:r>
      <w:r>
        <w:t>for OEM</w:t>
      </w:r>
      <w:r w:rsidR="0096061C">
        <w:t xml:space="preserve">.  </w:t>
      </w:r>
    </w:p>
    <w:p w:rsidR="0096061C" w:rsidRDefault="0096061C" w:rsidP="0096061C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Internal and global team interaction for new pr</w:t>
      </w:r>
      <w:r w:rsidR="000E087B">
        <w:t xml:space="preserve">ojects </w:t>
      </w:r>
      <w:r>
        <w:t>development and design issues.</w:t>
      </w:r>
    </w:p>
    <w:p w:rsidR="0096061C" w:rsidRDefault="0096061C" w:rsidP="0096061C">
      <w:pPr>
        <w:tabs>
          <w:tab w:val="left" w:pos="342"/>
        </w:tabs>
        <w:autoSpaceDE w:val="0"/>
        <w:jc w:val="both"/>
      </w:pPr>
    </w:p>
    <w:p w:rsidR="0096061C" w:rsidRDefault="0096061C" w:rsidP="0096061C">
      <w:pPr>
        <w:jc w:val="both"/>
        <w:rPr>
          <w:b/>
          <w:u w:val="single"/>
        </w:rPr>
      </w:pPr>
      <w:r>
        <w:rPr>
          <w:b/>
          <w:u w:val="single"/>
        </w:rPr>
        <w:t xml:space="preserve">Projects </w:t>
      </w:r>
    </w:p>
    <w:p w:rsidR="00C11449" w:rsidRDefault="00C11449" w:rsidP="00C11449">
      <w:pPr>
        <w:numPr>
          <w:ilvl w:val="0"/>
          <w:numId w:val="7"/>
        </w:numPr>
        <w:tabs>
          <w:tab w:val="clear" w:pos="720"/>
          <w:tab w:val="num" w:pos="284"/>
          <w:tab w:val="num" w:pos="900"/>
        </w:tabs>
        <w:suppressAutoHyphens w:val="0"/>
        <w:ind w:hanging="720"/>
        <w:jc w:val="both"/>
      </w:pPr>
      <w:r w:rsidRPr="00C11449">
        <w:t xml:space="preserve">Ford 562 </w:t>
      </w:r>
      <w:r w:rsidR="000E087B">
        <w:t xml:space="preserve">and B515 </w:t>
      </w:r>
      <w:r w:rsidRPr="00C11449">
        <w:t xml:space="preserve">localization for </w:t>
      </w:r>
      <w:r w:rsidR="000E087B">
        <w:rPr>
          <w:rFonts w:ascii="Verdana" w:hAnsi="Verdana"/>
          <w:bCs/>
          <w:sz w:val="20"/>
          <w:szCs w:val="17"/>
        </w:rPr>
        <w:t>Radiator, Charger air Cooler and Fan System</w:t>
      </w:r>
      <w:r w:rsidRPr="00C11449">
        <w:t>.</w:t>
      </w:r>
    </w:p>
    <w:p w:rsidR="000E087B" w:rsidRPr="00C11449" w:rsidRDefault="000E087B" w:rsidP="00C11449">
      <w:pPr>
        <w:numPr>
          <w:ilvl w:val="0"/>
          <w:numId w:val="7"/>
        </w:numPr>
        <w:tabs>
          <w:tab w:val="clear" w:pos="720"/>
          <w:tab w:val="num" w:pos="284"/>
          <w:tab w:val="num" w:pos="900"/>
        </w:tabs>
        <w:suppressAutoHyphens w:val="0"/>
        <w:ind w:hanging="720"/>
        <w:jc w:val="both"/>
      </w:pPr>
      <w:r w:rsidRPr="00C11449">
        <w:t xml:space="preserve">Ford 562 </w:t>
      </w:r>
      <w:r>
        <w:t xml:space="preserve">MCA and B515 MCA </w:t>
      </w:r>
      <w:r w:rsidRPr="00C11449">
        <w:t xml:space="preserve">localization for </w:t>
      </w:r>
      <w:r w:rsidRPr="000E087B">
        <w:rPr>
          <w:rFonts w:ascii="Verdana" w:hAnsi="Verdana"/>
          <w:bCs/>
          <w:sz w:val="20"/>
          <w:szCs w:val="17"/>
        </w:rPr>
        <w:t>Radiator, Charger air Cooler and Fan System</w:t>
      </w:r>
      <w:r w:rsidRPr="00C11449">
        <w:t>.</w:t>
      </w:r>
    </w:p>
    <w:p w:rsidR="00C11449" w:rsidRPr="00C11449" w:rsidRDefault="00C11449" w:rsidP="00C11449">
      <w:pPr>
        <w:numPr>
          <w:ilvl w:val="0"/>
          <w:numId w:val="7"/>
        </w:numPr>
        <w:tabs>
          <w:tab w:val="clear" w:pos="720"/>
          <w:tab w:val="num" w:pos="284"/>
          <w:tab w:val="num" w:pos="900"/>
        </w:tabs>
        <w:suppressAutoHyphens w:val="0"/>
        <w:ind w:hanging="720"/>
        <w:jc w:val="both"/>
      </w:pPr>
      <w:r w:rsidRPr="00C11449">
        <w:t>Nissan K2 Vane type Compressor &amp; low cost HVAC.</w:t>
      </w:r>
    </w:p>
    <w:p w:rsidR="007E327A" w:rsidRDefault="00C11449" w:rsidP="00C11449">
      <w:pPr>
        <w:numPr>
          <w:ilvl w:val="0"/>
          <w:numId w:val="7"/>
        </w:numPr>
        <w:tabs>
          <w:tab w:val="clear" w:pos="720"/>
          <w:tab w:val="num" w:pos="284"/>
          <w:tab w:val="num" w:pos="900"/>
        </w:tabs>
        <w:suppressAutoHyphens w:val="0"/>
        <w:ind w:hanging="720"/>
        <w:jc w:val="both"/>
      </w:pPr>
      <w:proofErr w:type="spellStart"/>
      <w:r w:rsidRPr="00C11449">
        <w:t>Maruti</w:t>
      </w:r>
      <w:proofErr w:type="spellEnd"/>
      <w:r w:rsidRPr="00C11449">
        <w:t xml:space="preserve"> Suzuki YL7 Vane type Compressor for Petrol &amp; Diesel.</w:t>
      </w:r>
    </w:p>
    <w:p w:rsidR="00C11449" w:rsidRPr="00C11449" w:rsidRDefault="00C11449" w:rsidP="00C11449">
      <w:pPr>
        <w:tabs>
          <w:tab w:val="num" w:pos="284"/>
          <w:tab w:val="num" w:pos="900"/>
        </w:tabs>
        <w:suppressAutoHyphens w:val="0"/>
        <w:ind w:left="720"/>
        <w:jc w:val="both"/>
      </w:pPr>
    </w:p>
    <w:p w:rsidR="00AD0F0B" w:rsidRDefault="00AD0F0B" w:rsidP="000B0598">
      <w:pPr>
        <w:jc w:val="both"/>
        <w:rPr>
          <w:color w:val="000000"/>
        </w:rPr>
      </w:pPr>
      <w:r>
        <w:rPr>
          <w:b/>
          <w:u w:val="single"/>
        </w:rPr>
        <w:t>Previous Experience</w:t>
      </w:r>
    </w:p>
    <w:p w:rsidR="00AD0F0B" w:rsidRDefault="00AD0F0B" w:rsidP="00AD0F0B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Organization:</w:t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0F0B">
        <w:rPr>
          <w:rFonts w:ascii="Times New Roman" w:hAnsi="Times New Roman" w:cs="Times New Roman"/>
          <w:bCs/>
          <w:sz w:val="24"/>
          <w:szCs w:val="24"/>
        </w:rPr>
        <w:t xml:space="preserve">Visteon India </w:t>
      </w:r>
      <w:proofErr w:type="spellStart"/>
      <w:r w:rsidRPr="00AD0F0B">
        <w:rPr>
          <w:rFonts w:ascii="Times New Roman" w:hAnsi="Times New Roman" w:cs="Times New Roman"/>
          <w:bCs/>
          <w:sz w:val="24"/>
          <w:szCs w:val="24"/>
        </w:rPr>
        <w:t>Pvt</w:t>
      </w:r>
      <w:proofErr w:type="spellEnd"/>
      <w:r w:rsidRPr="00AD0F0B">
        <w:rPr>
          <w:rFonts w:ascii="Times New Roman" w:hAnsi="Times New Roman" w:cs="Times New Roman"/>
          <w:bCs/>
          <w:sz w:val="24"/>
          <w:szCs w:val="24"/>
        </w:rPr>
        <w:t xml:space="preserve"> Limited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D0F0B" w:rsidRDefault="00AD0F0B" w:rsidP="00AD0F0B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Location/Contact:</w:t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Chennai</w:t>
      </w:r>
      <w:r w:rsidR="007F1F49">
        <w:rPr>
          <w:rFonts w:ascii="Times New Roman" w:hAnsi="Times New Roman" w:cs="Times New Roman"/>
          <w:bCs/>
          <w:sz w:val="24"/>
          <w:szCs w:val="24"/>
        </w:rPr>
        <w:t xml:space="preserve"> - India</w:t>
      </w:r>
    </w:p>
    <w:p w:rsidR="00AD0F0B" w:rsidRDefault="005B0034" w:rsidP="00AD0F0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Position: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0F0B">
        <w:rPr>
          <w:rFonts w:ascii="Times New Roman" w:hAnsi="Times New Roman" w:cs="Times New Roman"/>
          <w:b/>
          <w:bCs/>
          <w:sz w:val="24"/>
          <w:szCs w:val="24"/>
        </w:rPr>
        <w:t>Asst. Manager (</w:t>
      </w:r>
      <w:r w:rsidR="00AD0F0B">
        <w:rPr>
          <w:rFonts w:ascii="Times New Roman" w:hAnsi="Times New Roman" w:cs="Times New Roman"/>
          <w:bCs/>
          <w:sz w:val="24"/>
          <w:szCs w:val="24"/>
        </w:rPr>
        <w:t>Product Development)</w:t>
      </w:r>
    </w:p>
    <w:p w:rsidR="00A93DC9" w:rsidRDefault="00A93DC9" w:rsidP="000B0598">
      <w:pPr>
        <w:jc w:val="both"/>
        <w:rPr>
          <w:b/>
          <w:u w:val="single"/>
        </w:rPr>
      </w:pPr>
    </w:p>
    <w:p w:rsidR="00AD0F0B" w:rsidRPr="00AD0F0B" w:rsidRDefault="00AD0F0B" w:rsidP="000B0598">
      <w:pPr>
        <w:jc w:val="both"/>
        <w:rPr>
          <w:color w:val="000000"/>
        </w:rPr>
      </w:pPr>
      <w:r>
        <w:rPr>
          <w:b/>
          <w:u w:val="single"/>
        </w:rPr>
        <w:t>Company Profile</w:t>
      </w:r>
    </w:p>
    <w:p w:rsidR="00AD0F0B" w:rsidRPr="00AD0F0B" w:rsidRDefault="00AD0F0B" w:rsidP="00AD0F0B">
      <w:pPr>
        <w:autoSpaceDE w:val="0"/>
        <w:jc w:val="both"/>
        <w:rPr>
          <w:color w:val="000000"/>
        </w:rPr>
      </w:pPr>
      <w:r w:rsidRPr="00AD0F0B">
        <w:rPr>
          <w:color w:val="000000"/>
        </w:rPr>
        <w:t xml:space="preserve">Visteon India </w:t>
      </w:r>
      <w:proofErr w:type="spellStart"/>
      <w:r w:rsidRPr="00AD0F0B">
        <w:rPr>
          <w:color w:val="000000"/>
        </w:rPr>
        <w:t>Pvt</w:t>
      </w:r>
      <w:proofErr w:type="spellEnd"/>
      <w:r w:rsidRPr="00AD0F0B">
        <w:rPr>
          <w:color w:val="000000"/>
        </w:rPr>
        <w:t xml:space="preserve"> Limited a Ford sister company (www.visteon.com) is a TS-16949, OHSAS</w:t>
      </w:r>
    </w:p>
    <w:p w:rsidR="00AD0F0B" w:rsidRPr="00AD0F0B" w:rsidRDefault="00AD0F0B" w:rsidP="00AD0F0B">
      <w:pPr>
        <w:autoSpaceDE w:val="0"/>
        <w:jc w:val="both"/>
        <w:rPr>
          <w:color w:val="000000"/>
        </w:rPr>
      </w:pPr>
      <w:r w:rsidRPr="00AD0F0B">
        <w:rPr>
          <w:color w:val="000000"/>
        </w:rPr>
        <w:t>18001 and ISO 14001-EMS certified company and 8.0$ Billion company. The company is the</w:t>
      </w:r>
    </w:p>
    <w:p w:rsidR="00AD0F0B" w:rsidRPr="00AD0F0B" w:rsidRDefault="00AD0F0B" w:rsidP="00AD0F0B">
      <w:pPr>
        <w:autoSpaceDE w:val="0"/>
        <w:jc w:val="both"/>
        <w:rPr>
          <w:color w:val="000000"/>
        </w:rPr>
      </w:pPr>
      <w:r w:rsidRPr="00AD0F0B">
        <w:rPr>
          <w:color w:val="000000"/>
        </w:rPr>
        <w:t xml:space="preserve">largest manufacturer of automotive air conditioning systems in </w:t>
      </w:r>
      <w:proofErr w:type="spellStart"/>
      <w:r w:rsidRPr="00AD0F0B">
        <w:rPr>
          <w:color w:val="000000"/>
        </w:rPr>
        <w:t>world wide</w:t>
      </w:r>
      <w:proofErr w:type="spellEnd"/>
      <w:r w:rsidRPr="00AD0F0B">
        <w:rPr>
          <w:color w:val="000000"/>
        </w:rPr>
        <w:t xml:space="preserve"> enjoys the leadership</w:t>
      </w:r>
    </w:p>
    <w:p w:rsidR="00AD0F0B" w:rsidRPr="00AD0F0B" w:rsidRDefault="00AD0F0B" w:rsidP="00AD0F0B">
      <w:pPr>
        <w:autoSpaceDE w:val="0"/>
        <w:jc w:val="both"/>
        <w:rPr>
          <w:color w:val="000000"/>
        </w:rPr>
      </w:pPr>
      <w:r w:rsidRPr="00AD0F0B">
        <w:rPr>
          <w:color w:val="000000"/>
        </w:rPr>
        <w:t xml:space="preserve">by supplying its products to automotive giants like Ford India Ltd, </w:t>
      </w:r>
      <w:proofErr w:type="spellStart"/>
      <w:r w:rsidRPr="00AD0F0B">
        <w:rPr>
          <w:color w:val="000000"/>
        </w:rPr>
        <w:t>Hundai</w:t>
      </w:r>
      <w:proofErr w:type="spellEnd"/>
      <w:r w:rsidRPr="00AD0F0B">
        <w:rPr>
          <w:color w:val="000000"/>
        </w:rPr>
        <w:t xml:space="preserve"> Motors, Mahindra and</w:t>
      </w:r>
    </w:p>
    <w:p w:rsidR="00AD0F0B" w:rsidRPr="00AD0F0B" w:rsidRDefault="00AD0F0B" w:rsidP="00AD0F0B">
      <w:pPr>
        <w:autoSpaceDE w:val="0"/>
        <w:jc w:val="both"/>
        <w:rPr>
          <w:color w:val="000000"/>
        </w:rPr>
      </w:pPr>
      <w:proofErr w:type="spellStart"/>
      <w:r w:rsidRPr="00AD0F0B">
        <w:rPr>
          <w:color w:val="000000"/>
        </w:rPr>
        <w:t>Mahindra,Genral</w:t>
      </w:r>
      <w:proofErr w:type="spellEnd"/>
      <w:r w:rsidRPr="00AD0F0B">
        <w:rPr>
          <w:color w:val="000000"/>
        </w:rPr>
        <w:t xml:space="preserve"> Motors etc.</w:t>
      </w:r>
    </w:p>
    <w:p w:rsidR="00AD0F0B" w:rsidRPr="00AD0F0B" w:rsidRDefault="00AD0F0B" w:rsidP="00AD0F0B">
      <w:pPr>
        <w:autoSpaceDE w:val="0"/>
        <w:jc w:val="both"/>
        <w:rPr>
          <w:color w:val="000000"/>
        </w:rPr>
      </w:pPr>
    </w:p>
    <w:p w:rsidR="00323C6E" w:rsidRDefault="003102EA" w:rsidP="00323C6E">
      <w:pPr>
        <w:jc w:val="both"/>
      </w:pPr>
      <w:r>
        <w:rPr>
          <w:b/>
          <w:u w:val="single"/>
        </w:rPr>
        <w:t xml:space="preserve">Responsibilities </w:t>
      </w:r>
    </w:p>
    <w:p w:rsidR="00323C6E" w:rsidRDefault="00323C6E" w:rsidP="00323C6E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Project management activities like VQF creation and coordination with internal departments &amp; vendor for DVP supply issues</w:t>
      </w:r>
    </w:p>
    <w:p w:rsidR="003102EA" w:rsidRDefault="003102EA" w:rsidP="003102EA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New product Development and support to OEM for new live programs.</w:t>
      </w:r>
    </w:p>
    <w:p w:rsidR="00C65F8D" w:rsidRDefault="00C65F8D" w:rsidP="00C65F8D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Durability and performance testing support for analysis the test reports for new programs.</w:t>
      </w:r>
    </w:p>
    <w:p w:rsidR="00C65F8D" w:rsidRDefault="00C65F8D" w:rsidP="00C65F8D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Component and systems level testing like wind tunnel, calorimeter, vibration &amp; noise testing.</w:t>
      </w:r>
    </w:p>
    <w:p w:rsidR="00BC419C" w:rsidRDefault="003102EA" w:rsidP="00BC419C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Concept generation and convince to custom</w:t>
      </w:r>
      <w:r w:rsidR="00BC419C">
        <w:t xml:space="preserve">er for cost reduction ideas. </w:t>
      </w:r>
    </w:p>
    <w:p w:rsidR="00BC419C" w:rsidRDefault="00BC419C" w:rsidP="00BC419C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RFQ handling for Indian OEM customer for new business.</w:t>
      </w:r>
    </w:p>
    <w:p w:rsidR="00BC419C" w:rsidRDefault="00BC419C" w:rsidP="00BC419C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Support to service team for analysis the running vehicle Quality issues.</w:t>
      </w:r>
    </w:p>
    <w:p w:rsidR="003102EA" w:rsidRDefault="003102EA" w:rsidP="003102EA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Internal and global team interaction for new program development and design issues.</w:t>
      </w:r>
    </w:p>
    <w:p w:rsidR="00AD0F0B" w:rsidRDefault="00AD0F0B" w:rsidP="00AD0F0B">
      <w:pPr>
        <w:tabs>
          <w:tab w:val="left" w:pos="342"/>
        </w:tabs>
        <w:autoSpaceDE w:val="0"/>
        <w:jc w:val="both"/>
      </w:pPr>
    </w:p>
    <w:p w:rsidR="00BE054F" w:rsidRDefault="00BE054F" w:rsidP="003102EA">
      <w:pPr>
        <w:jc w:val="both"/>
        <w:rPr>
          <w:b/>
          <w:u w:val="single"/>
        </w:rPr>
      </w:pPr>
    </w:p>
    <w:p w:rsidR="00BE054F" w:rsidRDefault="00BE054F" w:rsidP="003102EA">
      <w:pPr>
        <w:jc w:val="both"/>
        <w:rPr>
          <w:b/>
          <w:u w:val="single"/>
        </w:rPr>
      </w:pPr>
    </w:p>
    <w:p w:rsidR="003102EA" w:rsidRDefault="00645A8B" w:rsidP="003102EA">
      <w:pPr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  <w:r w:rsidR="003102EA">
        <w:rPr>
          <w:b/>
          <w:u w:val="single"/>
        </w:rPr>
        <w:t xml:space="preserve">Projects </w:t>
      </w:r>
    </w:p>
    <w:p w:rsidR="00F2186C" w:rsidRDefault="00F2186C" w:rsidP="00F2186C">
      <w:pPr>
        <w:numPr>
          <w:ilvl w:val="0"/>
          <w:numId w:val="5"/>
        </w:numPr>
        <w:tabs>
          <w:tab w:val="left" w:pos="399"/>
        </w:tabs>
        <w:ind w:left="399" w:hanging="342"/>
        <w:jc w:val="both"/>
      </w:pPr>
      <w:r>
        <w:t xml:space="preserve">Evaporator </w:t>
      </w:r>
      <w:r w:rsidR="00587E2C">
        <w:t xml:space="preserve">corrosion solution for </w:t>
      </w:r>
      <w:r>
        <w:t xml:space="preserve">ford </w:t>
      </w:r>
      <w:proofErr w:type="spellStart"/>
      <w:r>
        <w:t>Figo</w:t>
      </w:r>
      <w:proofErr w:type="spellEnd"/>
      <w:r>
        <w:t xml:space="preserve"> and Fiesta.</w:t>
      </w:r>
    </w:p>
    <w:p w:rsidR="00DB67A8" w:rsidRDefault="00DB67A8" w:rsidP="003102EA">
      <w:pPr>
        <w:numPr>
          <w:ilvl w:val="0"/>
          <w:numId w:val="5"/>
        </w:numPr>
        <w:tabs>
          <w:tab w:val="left" w:pos="399"/>
        </w:tabs>
        <w:ind w:left="399" w:hanging="342"/>
        <w:jc w:val="both"/>
      </w:pPr>
      <w:r>
        <w:t xml:space="preserve">HVAC </w:t>
      </w:r>
      <w:r w:rsidR="00587E2C">
        <w:t xml:space="preserve">system </w:t>
      </w:r>
      <w:r>
        <w:t>local development for Ford B515 (Eco Sport) India.</w:t>
      </w:r>
    </w:p>
    <w:p w:rsidR="00D97FDE" w:rsidRDefault="00D97FDE">
      <w:pPr>
        <w:jc w:val="both"/>
        <w:rPr>
          <w:b/>
          <w:u w:val="single"/>
        </w:rPr>
      </w:pPr>
    </w:p>
    <w:p w:rsidR="003977CF" w:rsidRDefault="003977CF" w:rsidP="003977CF">
      <w:pPr>
        <w:jc w:val="both"/>
        <w:rPr>
          <w:b/>
          <w:u w:val="single"/>
        </w:rPr>
      </w:pPr>
      <w:r>
        <w:rPr>
          <w:b/>
          <w:u w:val="single"/>
        </w:rPr>
        <w:t>Previous Experience</w:t>
      </w:r>
    </w:p>
    <w:p w:rsidR="00587E2C" w:rsidRDefault="00587E2C" w:rsidP="003977CF">
      <w:pPr>
        <w:jc w:val="both"/>
      </w:pPr>
    </w:p>
    <w:p w:rsidR="003977CF" w:rsidRPr="00794FAA" w:rsidRDefault="003977CF" w:rsidP="003977CF">
      <w:pPr>
        <w:pStyle w:val="PlainTex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Organization:</w:t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94FAA">
        <w:rPr>
          <w:rFonts w:ascii="Times New Roman" w:hAnsi="Times New Roman" w:cs="Times New Roman"/>
          <w:bCs/>
          <w:sz w:val="24"/>
          <w:szCs w:val="24"/>
        </w:rPr>
        <w:t>Subros</w:t>
      </w:r>
      <w:proofErr w:type="spellEnd"/>
      <w:r w:rsidRPr="00794FAA">
        <w:rPr>
          <w:rFonts w:ascii="Times New Roman" w:hAnsi="Times New Roman" w:cs="Times New Roman"/>
          <w:bCs/>
          <w:sz w:val="24"/>
          <w:szCs w:val="24"/>
        </w:rPr>
        <w:t xml:space="preserve"> L.T.D</w:t>
      </w:r>
      <w:r w:rsidR="00587E2C">
        <w:rPr>
          <w:rFonts w:ascii="Times New Roman" w:hAnsi="Times New Roman" w:cs="Times New Roman"/>
          <w:bCs/>
          <w:sz w:val="24"/>
          <w:szCs w:val="24"/>
        </w:rPr>
        <w:t xml:space="preserve"> (Denso corporation joint venture)</w:t>
      </w:r>
    </w:p>
    <w:p w:rsidR="003977CF" w:rsidRDefault="003977CF" w:rsidP="003977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Location/Contact:</w:t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Noida</w:t>
      </w:r>
      <w:proofErr w:type="spellEnd"/>
      <w:r w:rsidR="007F1F49">
        <w:rPr>
          <w:rFonts w:ascii="Times New Roman" w:hAnsi="Times New Roman" w:cs="Times New Roman"/>
          <w:sz w:val="24"/>
          <w:szCs w:val="24"/>
        </w:rPr>
        <w:t xml:space="preserve"> - India</w:t>
      </w:r>
    </w:p>
    <w:p w:rsidR="00794FAA" w:rsidRDefault="003977CF" w:rsidP="003977C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94FAA">
        <w:rPr>
          <w:rFonts w:ascii="Times New Roman" w:hAnsi="Times New Roman" w:cs="Times New Roman"/>
          <w:sz w:val="24"/>
          <w:szCs w:val="24"/>
        </w:rPr>
        <w:t>March</w:t>
      </w:r>
      <w:r w:rsidR="00DD56C1">
        <w:rPr>
          <w:rFonts w:ascii="Times New Roman" w:hAnsi="Times New Roman" w:cs="Times New Roman"/>
          <w:sz w:val="24"/>
          <w:szCs w:val="24"/>
        </w:rPr>
        <w:t>’</w:t>
      </w:r>
      <w:r w:rsidR="00794FAA">
        <w:rPr>
          <w:rFonts w:ascii="Times New Roman" w:hAnsi="Times New Roman" w:cs="Times New Roman"/>
          <w:sz w:val="24"/>
          <w:szCs w:val="24"/>
        </w:rPr>
        <w:t xml:space="preserve">2006 to </w:t>
      </w:r>
      <w:r w:rsidR="00DD56C1">
        <w:rPr>
          <w:rFonts w:ascii="Times New Roman" w:hAnsi="Times New Roman" w:cs="Times New Roman"/>
          <w:sz w:val="24"/>
          <w:szCs w:val="24"/>
        </w:rPr>
        <w:t>June’</w:t>
      </w:r>
      <w:r w:rsidR="00794FAA">
        <w:rPr>
          <w:rFonts w:ascii="Times New Roman" w:hAnsi="Times New Roman" w:cs="Times New Roman"/>
          <w:sz w:val="24"/>
          <w:szCs w:val="24"/>
        </w:rPr>
        <w:t>20</w:t>
      </w:r>
      <w:r w:rsidR="000B0598">
        <w:rPr>
          <w:rFonts w:ascii="Times New Roman" w:hAnsi="Times New Roman" w:cs="Times New Roman"/>
          <w:sz w:val="24"/>
          <w:szCs w:val="24"/>
        </w:rPr>
        <w:t>1</w:t>
      </w:r>
      <w:r w:rsidR="00A93DC9">
        <w:rPr>
          <w:rFonts w:ascii="Times New Roman" w:hAnsi="Times New Roman" w:cs="Times New Roman"/>
          <w:sz w:val="24"/>
          <w:szCs w:val="24"/>
        </w:rPr>
        <w:t>2</w:t>
      </w:r>
      <w:r w:rsidR="00794FAA">
        <w:rPr>
          <w:rFonts w:ascii="Times New Roman" w:hAnsi="Times New Roman" w:cs="Times New Roman"/>
          <w:sz w:val="24"/>
          <w:szCs w:val="24"/>
        </w:rPr>
        <w:t>.</w:t>
      </w:r>
    </w:p>
    <w:p w:rsidR="003977CF" w:rsidRPr="00BE4877" w:rsidRDefault="003977CF" w:rsidP="00794FAA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Position:</w:t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D56C1" w:rsidRPr="00A61A08">
        <w:rPr>
          <w:rFonts w:ascii="Times New Roman" w:hAnsi="Times New Roman" w:cs="Times New Roman"/>
          <w:bCs/>
          <w:sz w:val="24"/>
          <w:szCs w:val="24"/>
        </w:rPr>
        <w:t>Sr.</w:t>
      </w:r>
      <w:r w:rsidR="00DD56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56C1">
        <w:rPr>
          <w:rFonts w:ascii="Times New Roman" w:hAnsi="Times New Roman" w:cs="Times New Roman"/>
          <w:bCs/>
          <w:sz w:val="24"/>
          <w:szCs w:val="24"/>
        </w:rPr>
        <w:t>e</w:t>
      </w:r>
      <w:r w:rsidRPr="00BE4877">
        <w:rPr>
          <w:rFonts w:ascii="Times New Roman" w:hAnsi="Times New Roman" w:cs="Times New Roman"/>
          <w:bCs/>
          <w:sz w:val="24"/>
          <w:szCs w:val="24"/>
        </w:rPr>
        <w:t>ngineer (R&amp;D)</w:t>
      </w:r>
    </w:p>
    <w:p w:rsidR="00D97FDE" w:rsidRPr="00BE4877" w:rsidRDefault="00D97FDE">
      <w:pPr>
        <w:jc w:val="both"/>
        <w:rPr>
          <w:u w:val="single"/>
        </w:rPr>
      </w:pPr>
    </w:p>
    <w:p w:rsidR="00962F1D" w:rsidRDefault="00962F1D">
      <w:pPr>
        <w:jc w:val="both"/>
        <w:rPr>
          <w:b/>
          <w:u w:val="single"/>
        </w:rPr>
      </w:pPr>
      <w:r>
        <w:rPr>
          <w:b/>
          <w:u w:val="single"/>
        </w:rPr>
        <w:t>Company Profile</w:t>
      </w:r>
    </w:p>
    <w:p w:rsidR="00962F1D" w:rsidRDefault="00962F1D">
      <w:pPr>
        <w:autoSpaceDE w:val="0"/>
        <w:jc w:val="both"/>
        <w:rPr>
          <w:color w:val="000000"/>
        </w:rPr>
      </w:pPr>
      <w:proofErr w:type="spellStart"/>
      <w:r>
        <w:rPr>
          <w:bCs/>
          <w:color w:val="000000"/>
        </w:rPr>
        <w:t>Subros</w:t>
      </w:r>
      <w:proofErr w:type="spellEnd"/>
      <w:r>
        <w:rPr>
          <w:bCs/>
          <w:color w:val="000000"/>
        </w:rPr>
        <w:t xml:space="preserve"> Limited (</w:t>
      </w:r>
      <w:r>
        <w:rPr>
          <w:color w:val="0000FF"/>
        </w:rPr>
        <w:t>www.subros.com</w:t>
      </w:r>
      <w:r>
        <w:rPr>
          <w:bCs/>
          <w:color w:val="000000"/>
        </w:rPr>
        <w:t xml:space="preserve">) </w:t>
      </w:r>
      <w:r>
        <w:rPr>
          <w:color w:val="000000"/>
        </w:rPr>
        <w:t xml:space="preserve">is a </w:t>
      </w:r>
      <w:r>
        <w:rPr>
          <w:bCs/>
          <w:color w:val="000000"/>
        </w:rPr>
        <w:t xml:space="preserve">TS-16949, OHSAS 18001 </w:t>
      </w:r>
      <w:r>
        <w:rPr>
          <w:color w:val="000000"/>
        </w:rPr>
        <w:t xml:space="preserve">and </w:t>
      </w:r>
      <w:r>
        <w:rPr>
          <w:bCs/>
          <w:color w:val="000000"/>
        </w:rPr>
        <w:t>ISO 14001-EMS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certified company. The company is the largest manufacturer of automotive air conditioning systems in India and enjoys the leadership by supplying its products to automotive giants like </w:t>
      </w:r>
      <w:proofErr w:type="spellStart"/>
      <w:r>
        <w:rPr>
          <w:color w:val="000000"/>
        </w:rPr>
        <w:t>Maruti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Udyog</w:t>
      </w:r>
      <w:proofErr w:type="spellEnd"/>
      <w:r>
        <w:rPr>
          <w:color w:val="000000"/>
        </w:rPr>
        <w:t xml:space="preserve"> Ltd, TATA Motors, Mahindra and Mahindra, Hindustan Motors etc. The company has a technical collaboration with Denso Corporation of Japan.</w:t>
      </w:r>
    </w:p>
    <w:p w:rsidR="00962F1D" w:rsidRDefault="00962F1D">
      <w:pPr>
        <w:jc w:val="both"/>
      </w:pPr>
    </w:p>
    <w:p w:rsidR="00962F1D" w:rsidRDefault="00962F1D">
      <w:pPr>
        <w:jc w:val="both"/>
        <w:rPr>
          <w:b/>
          <w:u w:val="single"/>
        </w:rPr>
      </w:pPr>
      <w:r>
        <w:rPr>
          <w:b/>
          <w:u w:val="single"/>
        </w:rPr>
        <w:t xml:space="preserve">Responsibilities </w:t>
      </w:r>
    </w:p>
    <w:p w:rsidR="00323C6E" w:rsidRDefault="00323C6E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Project mapping as per OEM schedule for new live projects.</w:t>
      </w:r>
    </w:p>
    <w:p w:rsidR="00DD56C1" w:rsidRDefault="00DD56C1" w:rsidP="00DD56C1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Customer and vendor interaction to support to development for new programs.</w:t>
      </w:r>
    </w:p>
    <w:p w:rsidR="00C51C4A" w:rsidRDefault="00C51C4A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 xml:space="preserve">Performance and </w:t>
      </w:r>
      <w:r w:rsidR="00C34332">
        <w:t>durability testing to validate</w:t>
      </w:r>
      <w:r>
        <w:t xml:space="preserve"> the new design.</w:t>
      </w:r>
    </w:p>
    <w:p w:rsidR="00C51C4A" w:rsidRDefault="00C51C4A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 xml:space="preserve">Analysis the all </w:t>
      </w:r>
      <w:r w:rsidR="00C34332">
        <w:t xml:space="preserve">test </w:t>
      </w:r>
      <w:r>
        <w:t>reports as per test JIS &amp; DDS standard.</w:t>
      </w:r>
    </w:p>
    <w:p w:rsidR="00F2186C" w:rsidRDefault="00F2186C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 w:rsidRPr="00F2186C">
        <w:t>APQP &amp; TS documentation for new product development</w:t>
      </w:r>
    </w:p>
    <w:p w:rsidR="00962F1D" w:rsidRDefault="00962F1D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>Product Design &amp; Development activities that include reverse engineering, benchmarking, BOM preparation, testing and prototype manufacturing.</w:t>
      </w:r>
    </w:p>
    <w:p w:rsidR="00962F1D" w:rsidRDefault="003977CF">
      <w:pPr>
        <w:numPr>
          <w:ilvl w:val="0"/>
          <w:numId w:val="7"/>
        </w:numPr>
        <w:tabs>
          <w:tab w:val="left" w:pos="342"/>
        </w:tabs>
        <w:autoSpaceDE w:val="0"/>
        <w:ind w:left="342" w:hanging="342"/>
        <w:jc w:val="both"/>
      </w:pPr>
      <w:r>
        <w:t xml:space="preserve">VAVE activates like </w:t>
      </w:r>
      <w:r w:rsidR="00962F1D">
        <w:t xml:space="preserve">Concept generation to reduce weight, size and cost in existing component.  </w:t>
      </w:r>
    </w:p>
    <w:p w:rsidR="00C51C4A" w:rsidRDefault="00C51C4A" w:rsidP="00C51C4A">
      <w:pPr>
        <w:numPr>
          <w:ilvl w:val="0"/>
          <w:numId w:val="7"/>
        </w:numPr>
        <w:tabs>
          <w:tab w:val="left" w:pos="0"/>
          <w:tab w:val="left" w:pos="342"/>
        </w:tabs>
        <w:autoSpaceDE w:val="0"/>
        <w:ind w:left="342" w:hanging="342"/>
        <w:jc w:val="both"/>
      </w:pPr>
      <w:r>
        <w:t>3D modeling and 2D drawing preparation using CATIA V5.</w:t>
      </w:r>
    </w:p>
    <w:p w:rsidR="0026406B" w:rsidRDefault="0026406B" w:rsidP="000B0598">
      <w:pPr>
        <w:tabs>
          <w:tab w:val="left" w:pos="342"/>
        </w:tabs>
        <w:autoSpaceDE w:val="0"/>
        <w:jc w:val="both"/>
        <w:rPr>
          <w:b/>
          <w:u w:val="single"/>
        </w:rPr>
      </w:pPr>
    </w:p>
    <w:p w:rsidR="00F2186C" w:rsidRDefault="00F2186C" w:rsidP="00F2186C">
      <w:pPr>
        <w:tabs>
          <w:tab w:val="left" w:pos="399"/>
        </w:tabs>
        <w:ind w:left="57"/>
        <w:jc w:val="both"/>
        <w:rPr>
          <w:b/>
          <w:u w:val="single"/>
        </w:rPr>
      </w:pPr>
      <w:r>
        <w:rPr>
          <w:b/>
          <w:u w:val="single"/>
        </w:rPr>
        <w:t>Projects:</w:t>
      </w:r>
    </w:p>
    <w:p w:rsidR="00C11449" w:rsidRDefault="00C11449" w:rsidP="00C11449">
      <w:pPr>
        <w:tabs>
          <w:tab w:val="left" w:pos="399"/>
        </w:tabs>
        <w:jc w:val="both"/>
      </w:pPr>
    </w:p>
    <w:p w:rsidR="00C11449" w:rsidRDefault="00C11449" w:rsidP="00EF2729">
      <w:pPr>
        <w:numPr>
          <w:ilvl w:val="0"/>
          <w:numId w:val="5"/>
        </w:numPr>
        <w:tabs>
          <w:tab w:val="left" w:pos="399"/>
        </w:tabs>
        <w:ind w:left="399" w:hanging="342"/>
        <w:jc w:val="both"/>
      </w:pPr>
      <w:r w:rsidRPr="00C11449">
        <w:t>M&amp;M Tractor AC kit product development and customer support</w:t>
      </w:r>
      <w:r>
        <w:rPr>
          <w:rFonts w:ascii="Verdana" w:hAnsi="Verdana"/>
          <w:bCs/>
          <w:sz w:val="20"/>
          <w:szCs w:val="17"/>
        </w:rPr>
        <w:t>.</w:t>
      </w:r>
      <w:r>
        <w:t xml:space="preserve"> </w:t>
      </w:r>
    </w:p>
    <w:p w:rsidR="00EF2729" w:rsidRDefault="00EF2729" w:rsidP="00EF2729">
      <w:pPr>
        <w:numPr>
          <w:ilvl w:val="0"/>
          <w:numId w:val="5"/>
        </w:numPr>
        <w:tabs>
          <w:tab w:val="left" w:pos="399"/>
        </w:tabs>
        <w:ind w:left="399" w:hanging="342"/>
        <w:jc w:val="both"/>
      </w:pPr>
      <w:r>
        <w:t xml:space="preserve">Design </w:t>
      </w:r>
      <w:r w:rsidR="00587E2C">
        <w:t xml:space="preserve">&amp; </w:t>
      </w:r>
      <w:r>
        <w:t xml:space="preserve">development of </w:t>
      </w:r>
      <w:r w:rsidR="00587E2C">
        <w:t xml:space="preserve">piston type 125cc </w:t>
      </w:r>
      <w:r>
        <w:t>compressor for YL8 and YC5 minor.</w:t>
      </w:r>
    </w:p>
    <w:p w:rsidR="00EF2729" w:rsidRDefault="00EF2729" w:rsidP="00EF2729">
      <w:pPr>
        <w:numPr>
          <w:ilvl w:val="0"/>
          <w:numId w:val="5"/>
        </w:numPr>
        <w:tabs>
          <w:tab w:val="left" w:pos="399"/>
        </w:tabs>
        <w:ind w:left="399" w:hanging="342"/>
        <w:jc w:val="both"/>
      </w:pPr>
      <w:r>
        <w:t xml:space="preserve">Design </w:t>
      </w:r>
      <w:r w:rsidR="00587E2C">
        <w:t>&amp;</w:t>
      </w:r>
      <w:r>
        <w:t xml:space="preserve"> development of </w:t>
      </w:r>
      <w:r w:rsidR="00587E2C">
        <w:t>piston type</w:t>
      </w:r>
      <w:r>
        <w:t xml:space="preserve"> </w:t>
      </w:r>
      <w:r w:rsidR="00587E2C">
        <w:t xml:space="preserve">88cc compressor for </w:t>
      </w:r>
      <w:r>
        <w:t>Tata NANO.</w:t>
      </w:r>
    </w:p>
    <w:p w:rsidR="00EF2729" w:rsidRDefault="00EF2729" w:rsidP="00EF2729">
      <w:pPr>
        <w:numPr>
          <w:ilvl w:val="0"/>
          <w:numId w:val="5"/>
        </w:numPr>
        <w:tabs>
          <w:tab w:val="left" w:pos="399"/>
        </w:tabs>
        <w:ind w:left="399" w:hanging="342"/>
        <w:jc w:val="both"/>
      </w:pPr>
      <w:r>
        <w:t xml:space="preserve">Design and development of small diesel engine </w:t>
      </w:r>
      <w:r w:rsidR="00587E2C">
        <w:t xml:space="preserve">117cc </w:t>
      </w:r>
      <w:r>
        <w:t xml:space="preserve">compressor for Tata Vista.  </w:t>
      </w:r>
    </w:p>
    <w:p w:rsidR="00EF2729" w:rsidRDefault="00EF2729" w:rsidP="00EF2729">
      <w:pPr>
        <w:numPr>
          <w:ilvl w:val="0"/>
          <w:numId w:val="5"/>
        </w:numPr>
        <w:tabs>
          <w:tab w:val="left" w:pos="399"/>
        </w:tabs>
        <w:ind w:left="399" w:hanging="342"/>
        <w:jc w:val="both"/>
      </w:pPr>
      <w:r>
        <w:t xml:space="preserve">Concept generation of new Series S series compressor for </w:t>
      </w:r>
      <w:proofErr w:type="spellStart"/>
      <w:r>
        <w:t>Maruti</w:t>
      </w:r>
      <w:proofErr w:type="spellEnd"/>
      <w:r>
        <w:t xml:space="preserve"> K series engine.</w:t>
      </w:r>
    </w:p>
    <w:p w:rsidR="00EF2729" w:rsidRDefault="00EF2729" w:rsidP="00EF2729">
      <w:pPr>
        <w:numPr>
          <w:ilvl w:val="0"/>
          <w:numId w:val="5"/>
        </w:numPr>
        <w:tabs>
          <w:tab w:val="left" w:pos="399"/>
        </w:tabs>
        <w:ind w:left="399" w:hanging="342"/>
        <w:jc w:val="both"/>
      </w:pPr>
      <w:r>
        <w:t>Design and development of AC</w:t>
      </w:r>
      <w:r w:rsidR="00587E2C">
        <w:t xml:space="preserve"> reciprocating compressor for easy fitment for</w:t>
      </w:r>
      <w:r>
        <w:t xml:space="preserve"> TATA motors DICOR vehicles</w:t>
      </w:r>
      <w:r w:rsidR="00587E2C">
        <w:t xml:space="preserve"> (reverse engineering project)</w:t>
      </w:r>
      <w:r>
        <w:t>.</w:t>
      </w:r>
    </w:p>
    <w:p w:rsidR="00EF2729" w:rsidRDefault="00EF2729" w:rsidP="00EF2729">
      <w:pPr>
        <w:tabs>
          <w:tab w:val="left" w:pos="399"/>
        </w:tabs>
        <w:jc w:val="both"/>
      </w:pPr>
    </w:p>
    <w:p w:rsidR="00962F1D" w:rsidRDefault="00962F1D">
      <w:pPr>
        <w:jc w:val="both"/>
        <w:rPr>
          <w:b/>
          <w:u w:val="single"/>
        </w:rPr>
      </w:pPr>
      <w:r>
        <w:rPr>
          <w:b/>
          <w:u w:val="single"/>
        </w:rPr>
        <w:t xml:space="preserve">Training </w:t>
      </w:r>
      <w:r w:rsidR="00F2186C">
        <w:rPr>
          <w:b/>
          <w:u w:val="single"/>
        </w:rPr>
        <w:t xml:space="preserve"> and certification</w:t>
      </w:r>
    </w:p>
    <w:p w:rsidR="00F2186C" w:rsidRDefault="00F2186C">
      <w:pPr>
        <w:jc w:val="both"/>
        <w:rPr>
          <w:b/>
          <w:u w:val="single"/>
        </w:rPr>
      </w:pPr>
    </w:p>
    <w:p w:rsidR="00962F1D" w:rsidRDefault="00962F1D">
      <w:pPr>
        <w:numPr>
          <w:ilvl w:val="0"/>
          <w:numId w:val="4"/>
        </w:numPr>
        <w:jc w:val="both"/>
      </w:pPr>
      <w:proofErr w:type="spellStart"/>
      <w:r>
        <w:t>Catia</w:t>
      </w:r>
      <w:proofErr w:type="spellEnd"/>
      <w:r>
        <w:t xml:space="preserve"> Awareness, Product Awareness, PFMEA, Problem Solving Techniques, GD&amp;T</w:t>
      </w:r>
    </w:p>
    <w:p w:rsidR="00962F1D" w:rsidRDefault="00962F1D">
      <w:pPr>
        <w:numPr>
          <w:ilvl w:val="0"/>
          <w:numId w:val="4"/>
        </w:numPr>
        <w:jc w:val="both"/>
      </w:pPr>
      <w:r>
        <w:t>5S, TPM, SPC, SQC, EMS, DNJP Module and SAP Awareness.</w:t>
      </w:r>
    </w:p>
    <w:p w:rsidR="00962F1D" w:rsidRDefault="00962F1D">
      <w:pPr>
        <w:numPr>
          <w:ilvl w:val="0"/>
          <w:numId w:val="4"/>
        </w:numPr>
        <w:jc w:val="both"/>
      </w:pPr>
      <w:r>
        <w:t>Undergone three months training at Thermal Power Plant, U.P.P.C.L.</w:t>
      </w:r>
    </w:p>
    <w:p w:rsidR="005B0034" w:rsidRDefault="005B0034" w:rsidP="005B0034">
      <w:pPr>
        <w:pStyle w:val="Achievement"/>
        <w:numPr>
          <w:ilvl w:val="0"/>
          <w:numId w:val="4"/>
        </w:numPr>
        <w:pBdr>
          <w:bottom w:val="dashDotStroked" w:sz="24" w:space="1" w:color="auto"/>
        </w:pBdr>
        <w:spacing w:after="0"/>
        <w:rPr>
          <w:rFonts w:ascii="Verdana" w:hAnsi="Verdana" w:cs="Arial Unicode MS"/>
          <w:color w:val="000000"/>
          <w:sz w:val="20"/>
          <w:szCs w:val="24"/>
        </w:rPr>
      </w:pPr>
      <w:r w:rsidRPr="004627FB">
        <w:rPr>
          <w:rFonts w:ascii="Verdana" w:hAnsi="Verdana" w:cs="Arial Unicode MS"/>
          <w:b/>
          <w:color w:val="000000"/>
          <w:sz w:val="20"/>
          <w:szCs w:val="24"/>
        </w:rPr>
        <w:t>AVS certification</w:t>
      </w:r>
      <w:r>
        <w:rPr>
          <w:rFonts w:ascii="Verdana" w:hAnsi="Verdana" w:cs="Arial Unicode MS"/>
          <w:color w:val="000000"/>
          <w:sz w:val="20"/>
          <w:szCs w:val="24"/>
        </w:rPr>
        <w:t xml:space="preserve"> for </w:t>
      </w:r>
      <w:r w:rsidRPr="005E4917">
        <w:rPr>
          <w:rFonts w:ascii="Verdana" w:hAnsi="Verdana" w:cs="Arial Unicode MS"/>
          <w:color w:val="000000"/>
          <w:sz w:val="20"/>
          <w:szCs w:val="24"/>
        </w:rPr>
        <w:t xml:space="preserve">VAVE </w:t>
      </w:r>
      <w:r>
        <w:rPr>
          <w:rFonts w:ascii="Verdana" w:hAnsi="Verdana" w:cs="Arial Unicode MS"/>
          <w:color w:val="000000"/>
          <w:sz w:val="20"/>
          <w:szCs w:val="24"/>
        </w:rPr>
        <w:t>f</w:t>
      </w:r>
      <w:r w:rsidRPr="005E4917">
        <w:rPr>
          <w:rFonts w:ascii="Verdana" w:hAnsi="Verdana" w:cs="Arial Unicode MS"/>
          <w:color w:val="000000"/>
          <w:sz w:val="20"/>
          <w:szCs w:val="24"/>
        </w:rPr>
        <w:t>rom “</w:t>
      </w:r>
      <w:r w:rsidRPr="005E4917">
        <w:rPr>
          <w:rFonts w:ascii="Verdana" w:hAnsi="Verdana" w:cs="Arial Unicode MS"/>
          <w:b/>
          <w:color w:val="000000"/>
          <w:sz w:val="20"/>
          <w:szCs w:val="24"/>
        </w:rPr>
        <w:t>Society of American value engineering</w:t>
      </w:r>
      <w:r w:rsidR="00850EB6" w:rsidRPr="005E4917">
        <w:rPr>
          <w:rFonts w:ascii="Verdana" w:hAnsi="Verdana" w:cs="Arial Unicode MS"/>
          <w:color w:val="000000"/>
          <w:sz w:val="20"/>
          <w:szCs w:val="24"/>
        </w:rPr>
        <w:t>”</w:t>
      </w:r>
      <w:r w:rsidR="00850EB6">
        <w:rPr>
          <w:rFonts w:ascii="Verdana" w:hAnsi="Verdana" w:cs="Arial Unicode MS"/>
          <w:color w:val="000000"/>
          <w:sz w:val="20"/>
          <w:szCs w:val="24"/>
        </w:rPr>
        <w:t>.</w:t>
      </w:r>
    </w:p>
    <w:p w:rsidR="005B0034" w:rsidRPr="00FB54D9" w:rsidRDefault="005B0034" w:rsidP="005B0034">
      <w:pPr>
        <w:pStyle w:val="Achievement"/>
        <w:numPr>
          <w:ilvl w:val="0"/>
          <w:numId w:val="4"/>
        </w:numPr>
        <w:pBdr>
          <w:bottom w:val="dashDotStroked" w:sz="24" w:space="1" w:color="auto"/>
        </w:pBdr>
        <w:spacing w:after="0"/>
        <w:rPr>
          <w:rFonts w:ascii="Verdana" w:hAnsi="Verdana" w:cs="Arial Unicode MS"/>
          <w:color w:val="000000"/>
          <w:sz w:val="20"/>
          <w:szCs w:val="24"/>
        </w:rPr>
      </w:pPr>
      <w:r>
        <w:rPr>
          <w:rFonts w:ascii="Verdana" w:hAnsi="Verdana"/>
          <w:b/>
          <w:sz w:val="20"/>
          <w:szCs w:val="18"/>
        </w:rPr>
        <w:t>IRCA Lead A</w:t>
      </w:r>
      <w:r w:rsidRPr="00A0433E">
        <w:rPr>
          <w:rFonts w:ascii="Verdana" w:hAnsi="Verdana"/>
          <w:b/>
          <w:sz w:val="20"/>
          <w:szCs w:val="18"/>
        </w:rPr>
        <w:t>uditor</w:t>
      </w:r>
      <w:r>
        <w:rPr>
          <w:rFonts w:ascii="Verdana" w:hAnsi="Verdana"/>
          <w:sz w:val="20"/>
          <w:szCs w:val="18"/>
        </w:rPr>
        <w:t xml:space="preserve"> </w:t>
      </w:r>
      <w:r w:rsidRPr="002522E9">
        <w:rPr>
          <w:rFonts w:ascii="Verdana" w:hAnsi="Verdana"/>
          <w:b/>
          <w:sz w:val="20"/>
          <w:szCs w:val="18"/>
        </w:rPr>
        <w:t>Certification</w:t>
      </w:r>
      <w:r>
        <w:rPr>
          <w:rFonts w:ascii="Verdana" w:hAnsi="Verdana"/>
          <w:sz w:val="20"/>
          <w:szCs w:val="18"/>
        </w:rPr>
        <w:t xml:space="preserve"> for </w:t>
      </w:r>
      <w:r>
        <w:rPr>
          <w:rFonts w:ascii="Verdana" w:hAnsi="Verdana"/>
          <w:b/>
          <w:sz w:val="20"/>
          <w:szCs w:val="18"/>
        </w:rPr>
        <w:t xml:space="preserve">ISO 9001:2008 QMS </w:t>
      </w:r>
      <w:r>
        <w:rPr>
          <w:rFonts w:ascii="Verdana" w:hAnsi="Verdana"/>
          <w:sz w:val="20"/>
          <w:szCs w:val="18"/>
        </w:rPr>
        <w:t>recognized by DNV.</w:t>
      </w:r>
    </w:p>
    <w:p w:rsidR="00FB54D9" w:rsidRDefault="00FB54D9" w:rsidP="005B0034">
      <w:pPr>
        <w:pStyle w:val="Achievement"/>
        <w:numPr>
          <w:ilvl w:val="0"/>
          <w:numId w:val="4"/>
        </w:numPr>
        <w:pBdr>
          <w:bottom w:val="dashDotStroked" w:sz="24" w:space="1" w:color="auto"/>
        </w:pBdr>
        <w:spacing w:after="0"/>
        <w:rPr>
          <w:rFonts w:ascii="Verdana" w:hAnsi="Verdana" w:cs="Arial Unicode MS"/>
          <w:color w:val="000000"/>
          <w:sz w:val="20"/>
          <w:szCs w:val="24"/>
        </w:rPr>
      </w:pPr>
      <w:r>
        <w:rPr>
          <w:rFonts w:ascii="Verdana" w:hAnsi="Verdana"/>
          <w:b/>
          <w:sz w:val="20"/>
          <w:szCs w:val="18"/>
        </w:rPr>
        <w:t xml:space="preserve">ATM leader certification for </w:t>
      </w:r>
      <w:proofErr w:type="spellStart"/>
      <w:r>
        <w:rPr>
          <w:rFonts w:ascii="Verdana" w:hAnsi="Verdana"/>
          <w:b/>
          <w:sz w:val="20"/>
          <w:szCs w:val="18"/>
        </w:rPr>
        <w:t>Valeo</w:t>
      </w:r>
      <w:proofErr w:type="spellEnd"/>
      <w:r>
        <w:rPr>
          <w:rFonts w:ascii="Verdana" w:hAnsi="Verdana"/>
          <w:b/>
          <w:sz w:val="20"/>
          <w:szCs w:val="18"/>
        </w:rPr>
        <w:t xml:space="preserve"> CMMI audit.</w:t>
      </w:r>
    </w:p>
    <w:p w:rsidR="00DD56C1" w:rsidRDefault="00DD56C1">
      <w:pPr>
        <w:rPr>
          <w:b/>
          <w:u w:val="single"/>
        </w:rPr>
      </w:pPr>
    </w:p>
    <w:p w:rsidR="00962F1D" w:rsidRDefault="00962F1D">
      <w:pPr>
        <w:rPr>
          <w:b/>
          <w:u w:val="single"/>
        </w:rPr>
      </w:pPr>
      <w:r>
        <w:rPr>
          <w:b/>
          <w:u w:val="single"/>
        </w:rPr>
        <w:t>Personal Profile</w:t>
      </w:r>
    </w:p>
    <w:p w:rsidR="00587E2C" w:rsidRDefault="00587E2C">
      <w:pPr>
        <w:rPr>
          <w:b/>
          <w:u w:val="single"/>
        </w:rPr>
      </w:pPr>
    </w:p>
    <w:p w:rsidR="00962F1D" w:rsidRDefault="00962F1D">
      <w:r>
        <w:t xml:space="preserve">Date of Birth: </w:t>
      </w:r>
      <w:r>
        <w:tab/>
      </w:r>
      <w:r>
        <w:tab/>
      </w:r>
      <w:r w:rsidR="0094099A">
        <w:tab/>
      </w:r>
      <w:r w:rsidR="0094099A">
        <w:tab/>
      </w:r>
      <w:r>
        <w:t>12-12-1985</w:t>
      </w:r>
    </w:p>
    <w:p w:rsidR="00962F1D" w:rsidRDefault="00962F1D">
      <w:pPr>
        <w:jc w:val="both"/>
      </w:pPr>
      <w:r>
        <w:t>Marital status:</w:t>
      </w:r>
      <w:r>
        <w:tab/>
      </w:r>
      <w:r>
        <w:rPr>
          <w:b/>
        </w:rPr>
        <w:tab/>
      </w:r>
      <w:r w:rsidR="0094099A">
        <w:rPr>
          <w:b/>
        </w:rPr>
        <w:tab/>
      </w:r>
      <w:r w:rsidR="0094099A">
        <w:rPr>
          <w:b/>
        </w:rPr>
        <w:tab/>
      </w:r>
      <w:r w:rsidR="00BC419C">
        <w:t>M</w:t>
      </w:r>
      <w:r>
        <w:t>arried</w:t>
      </w:r>
    </w:p>
    <w:p w:rsidR="00962F1D" w:rsidRDefault="00962F1D">
      <w:pPr>
        <w:jc w:val="both"/>
      </w:pPr>
      <w:r>
        <w:t>Nationality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94099A">
        <w:rPr>
          <w:b/>
        </w:rPr>
        <w:tab/>
      </w:r>
      <w:r w:rsidR="0094099A">
        <w:rPr>
          <w:b/>
        </w:rPr>
        <w:tab/>
      </w:r>
      <w:r>
        <w:t>Indian</w:t>
      </w:r>
    </w:p>
    <w:p w:rsidR="00962F1D" w:rsidRDefault="00962F1D">
      <w:pPr>
        <w:jc w:val="both"/>
      </w:pPr>
      <w:r>
        <w:t>Father’s name</w:t>
      </w:r>
      <w:r>
        <w:rPr>
          <w:b/>
        </w:rPr>
        <w:t>:</w:t>
      </w:r>
      <w:r>
        <w:rPr>
          <w:b/>
        </w:rPr>
        <w:tab/>
      </w:r>
      <w:r w:rsidR="0094099A">
        <w:rPr>
          <w:b/>
        </w:rPr>
        <w:tab/>
      </w:r>
      <w:r w:rsidR="0094099A">
        <w:rPr>
          <w:b/>
        </w:rPr>
        <w:tab/>
      </w:r>
      <w:r w:rsidR="00BC419C" w:rsidRPr="00BC419C">
        <w:t>Mr.</w:t>
      </w:r>
      <w:r>
        <w:t xml:space="preserve">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Prakash</w:t>
      </w:r>
      <w:proofErr w:type="spellEnd"/>
      <w:r>
        <w:t xml:space="preserve"> Sharma</w:t>
      </w:r>
    </w:p>
    <w:p w:rsidR="00962F1D" w:rsidRDefault="00962F1D">
      <w:pPr>
        <w:jc w:val="both"/>
      </w:pPr>
      <w:r>
        <w:t>Mother’s name</w:t>
      </w:r>
      <w:r>
        <w:rPr>
          <w:b/>
        </w:rPr>
        <w:t>:</w:t>
      </w:r>
      <w:r>
        <w:rPr>
          <w:b/>
        </w:rPr>
        <w:tab/>
      </w:r>
      <w:r w:rsidR="0094099A">
        <w:rPr>
          <w:b/>
        </w:rPr>
        <w:tab/>
      </w:r>
      <w:r w:rsidR="0094099A">
        <w:rPr>
          <w:b/>
        </w:rPr>
        <w:tab/>
      </w:r>
      <w:r w:rsidR="00BC419C">
        <w:t>Mrs</w:t>
      </w:r>
      <w:r>
        <w:t>.</w:t>
      </w:r>
      <w:r w:rsidR="00BC419C">
        <w:t xml:space="preserve"> </w:t>
      </w:r>
      <w:proofErr w:type="spellStart"/>
      <w:r>
        <w:t>Asha</w:t>
      </w:r>
      <w:proofErr w:type="spellEnd"/>
      <w:r>
        <w:t xml:space="preserve"> Sharma</w:t>
      </w:r>
    </w:p>
    <w:p w:rsidR="00BC419C" w:rsidRDefault="00BC419C">
      <w:pPr>
        <w:jc w:val="both"/>
      </w:pPr>
      <w:r>
        <w:t>Spouse’s name</w:t>
      </w:r>
      <w:r>
        <w:tab/>
      </w:r>
      <w:r>
        <w:tab/>
      </w:r>
      <w:r>
        <w:tab/>
        <w:t xml:space="preserve">Mrs. </w:t>
      </w:r>
      <w:proofErr w:type="spellStart"/>
      <w:r>
        <w:t>Rajni</w:t>
      </w:r>
      <w:proofErr w:type="spellEnd"/>
      <w:r>
        <w:t xml:space="preserve"> Sharma</w:t>
      </w:r>
    </w:p>
    <w:p w:rsidR="00962F1D" w:rsidRDefault="00962F1D">
      <w:pPr>
        <w:jc w:val="both"/>
      </w:pPr>
      <w:r>
        <w:t>Languages known:</w:t>
      </w:r>
      <w:r>
        <w:tab/>
      </w:r>
      <w:r w:rsidR="0094099A">
        <w:tab/>
      </w:r>
      <w:r w:rsidR="0094099A">
        <w:tab/>
      </w:r>
      <w:r>
        <w:t>English, Hindi</w:t>
      </w:r>
    </w:p>
    <w:p w:rsidR="00962F1D" w:rsidRDefault="00962F1D">
      <w:pPr>
        <w:jc w:val="both"/>
      </w:pPr>
      <w:r>
        <w:t>Interests:</w:t>
      </w:r>
      <w:r>
        <w:tab/>
      </w:r>
      <w:r>
        <w:tab/>
      </w:r>
      <w:r w:rsidR="0094099A">
        <w:tab/>
      </w:r>
      <w:r w:rsidR="0094099A">
        <w:tab/>
      </w:r>
      <w:r>
        <w:t>Cricket, Swimming, Listening music</w:t>
      </w:r>
    </w:p>
    <w:p w:rsidR="00962F1D" w:rsidRDefault="00962F1D">
      <w:pPr>
        <w:jc w:val="both"/>
      </w:pPr>
    </w:p>
    <w:p w:rsidR="00A93DC9" w:rsidRDefault="00A93DC9"/>
    <w:p w:rsidR="00A93DC9" w:rsidRDefault="00A93DC9"/>
    <w:p w:rsidR="00962F1D" w:rsidRDefault="00962F1D"/>
    <w:p w:rsidR="00962F1D" w:rsidRDefault="00962F1D"/>
    <w:p w:rsidR="00962F1D" w:rsidRDefault="00962F1D">
      <w:r>
        <w:t>Date:</w:t>
      </w:r>
    </w:p>
    <w:p w:rsidR="00962F1D" w:rsidRDefault="00CF1738">
      <w:pPr>
        <w:rPr>
          <w:lang w:val="sv-SE"/>
        </w:rPr>
      </w:pPr>
      <w:r>
        <w:pict>
          <v:line id="_x0000_s1027" style="position:absolute;z-index:251657728" from="0,20.9pt" to="481.65pt,20.9pt" strokeweight=".26mm">
            <v:stroke joinstyle="miter"/>
          </v:line>
        </w:pict>
      </w:r>
      <w:r w:rsidR="00962F1D">
        <w:rPr>
          <w:lang w:val="sv-SE"/>
        </w:rPr>
        <w:t>Place:</w:t>
      </w:r>
      <w:r w:rsidR="00962F1D">
        <w:rPr>
          <w:lang w:val="sv-SE"/>
        </w:rPr>
        <w:tab/>
      </w:r>
      <w:r w:rsidR="00962F1D">
        <w:rPr>
          <w:lang w:val="sv-SE"/>
        </w:rPr>
        <w:tab/>
      </w:r>
      <w:r w:rsidR="00962F1D">
        <w:rPr>
          <w:lang w:val="sv-SE"/>
        </w:rPr>
        <w:tab/>
      </w:r>
      <w:r w:rsidR="00962F1D">
        <w:rPr>
          <w:lang w:val="sv-SE"/>
        </w:rPr>
        <w:tab/>
      </w:r>
      <w:r w:rsidR="00962F1D">
        <w:rPr>
          <w:lang w:val="sv-SE"/>
        </w:rPr>
        <w:tab/>
      </w:r>
      <w:r w:rsidR="00962F1D">
        <w:rPr>
          <w:lang w:val="sv-SE"/>
        </w:rPr>
        <w:tab/>
      </w:r>
      <w:r w:rsidR="00962F1D">
        <w:rPr>
          <w:lang w:val="sv-SE"/>
        </w:rPr>
        <w:tab/>
        <w:t xml:space="preserve">                        Abhishek Sharma</w:t>
      </w:r>
      <w:r w:rsidR="00962F1D">
        <w:rPr>
          <w:lang w:val="sv-SE"/>
        </w:rPr>
        <w:tab/>
      </w:r>
    </w:p>
    <w:sectPr w:rsidR="00962F1D" w:rsidSect="00EF2729">
      <w:pgSz w:w="12240" w:h="15840"/>
      <w:pgMar w:top="5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3545DC6"/>
    <w:multiLevelType w:val="hybridMultilevel"/>
    <w:tmpl w:val="5E764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6EC44F0"/>
    <w:multiLevelType w:val="hybridMultilevel"/>
    <w:tmpl w:val="F306C988"/>
    <w:lvl w:ilvl="0" w:tplc="0416FC5A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0">
    <w:nsid w:val="0F210F3F"/>
    <w:multiLevelType w:val="hybridMultilevel"/>
    <w:tmpl w:val="43E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384089"/>
    <w:multiLevelType w:val="hybridMultilevel"/>
    <w:tmpl w:val="204676C8"/>
    <w:lvl w:ilvl="0" w:tplc="30FC982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0823A3"/>
    <w:multiLevelType w:val="hybridMultilevel"/>
    <w:tmpl w:val="5E7290DC"/>
    <w:lvl w:ilvl="0" w:tplc="B6C09BEC">
      <w:start w:val="1"/>
      <w:numFmt w:val="bullet"/>
      <w:pStyle w:val="Achievemen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9B5B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CBE603C"/>
    <w:multiLevelType w:val="hybridMultilevel"/>
    <w:tmpl w:val="7194C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1446E"/>
    <w:multiLevelType w:val="hybridMultilevel"/>
    <w:tmpl w:val="E640B1D2"/>
    <w:lvl w:ilvl="0" w:tplc="C43245B4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651B2E"/>
    <w:multiLevelType w:val="hybridMultilevel"/>
    <w:tmpl w:val="D9C61E0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4363AC2"/>
    <w:multiLevelType w:val="hybridMultilevel"/>
    <w:tmpl w:val="ADF28E50"/>
    <w:lvl w:ilvl="0" w:tplc="21C04102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8">
    <w:nsid w:val="6EB27948"/>
    <w:multiLevelType w:val="hybridMultilevel"/>
    <w:tmpl w:val="2C60B86A"/>
    <w:lvl w:ilvl="0" w:tplc="040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1"/>
  </w:num>
  <w:num w:numId="11">
    <w:abstractNumId w:val="16"/>
  </w:num>
  <w:num w:numId="12">
    <w:abstractNumId w:val="13"/>
  </w:num>
  <w:num w:numId="13">
    <w:abstractNumId w:val="10"/>
  </w:num>
  <w:num w:numId="14">
    <w:abstractNumId w:val="14"/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7"/>
  </w:num>
  <w:num w:numId="18">
    <w:abstractNumId w:val="8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D97FDE"/>
    <w:rsid w:val="000857CA"/>
    <w:rsid w:val="000B0598"/>
    <w:rsid w:val="000C17C5"/>
    <w:rsid w:val="000C3F69"/>
    <w:rsid w:val="000E087B"/>
    <w:rsid w:val="00121C4E"/>
    <w:rsid w:val="001E48F3"/>
    <w:rsid w:val="0026406B"/>
    <w:rsid w:val="0028659E"/>
    <w:rsid w:val="002B168C"/>
    <w:rsid w:val="002C2FDE"/>
    <w:rsid w:val="002D37D7"/>
    <w:rsid w:val="003102EA"/>
    <w:rsid w:val="00314605"/>
    <w:rsid w:val="00314F00"/>
    <w:rsid w:val="00321A6A"/>
    <w:rsid w:val="00321A93"/>
    <w:rsid w:val="00323C6E"/>
    <w:rsid w:val="0034504E"/>
    <w:rsid w:val="00357F70"/>
    <w:rsid w:val="003977CF"/>
    <w:rsid w:val="004B32ED"/>
    <w:rsid w:val="004D172C"/>
    <w:rsid w:val="004F017A"/>
    <w:rsid w:val="00543EC3"/>
    <w:rsid w:val="00587E2C"/>
    <w:rsid w:val="005B0034"/>
    <w:rsid w:val="005E324D"/>
    <w:rsid w:val="005F0A8A"/>
    <w:rsid w:val="00645A8B"/>
    <w:rsid w:val="00676094"/>
    <w:rsid w:val="006974FF"/>
    <w:rsid w:val="006C5476"/>
    <w:rsid w:val="00702DC7"/>
    <w:rsid w:val="00736077"/>
    <w:rsid w:val="007603E4"/>
    <w:rsid w:val="00794FAA"/>
    <w:rsid w:val="007E327A"/>
    <w:rsid w:val="007E3F86"/>
    <w:rsid w:val="007F1F49"/>
    <w:rsid w:val="00823DD9"/>
    <w:rsid w:val="00850EB6"/>
    <w:rsid w:val="008524E9"/>
    <w:rsid w:val="0087199F"/>
    <w:rsid w:val="00894D2E"/>
    <w:rsid w:val="009043C2"/>
    <w:rsid w:val="0094099A"/>
    <w:rsid w:val="0096061C"/>
    <w:rsid w:val="00960E92"/>
    <w:rsid w:val="00962F1D"/>
    <w:rsid w:val="009730A5"/>
    <w:rsid w:val="009A0D85"/>
    <w:rsid w:val="009A270F"/>
    <w:rsid w:val="009C1EAD"/>
    <w:rsid w:val="009E20A5"/>
    <w:rsid w:val="009E7706"/>
    <w:rsid w:val="00A2051C"/>
    <w:rsid w:val="00A4785B"/>
    <w:rsid w:val="00A573F1"/>
    <w:rsid w:val="00A61A08"/>
    <w:rsid w:val="00A6682F"/>
    <w:rsid w:val="00A85A27"/>
    <w:rsid w:val="00A93DC9"/>
    <w:rsid w:val="00AA28B6"/>
    <w:rsid w:val="00AD07AC"/>
    <w:rsid w:val="00AD0F0B"/>
    <w:rsid w:val="00B86848"/>
    <w:rsid w:val="00BB7505"/>
    <w:rsid w:val="00BC419C"/>
    <w:rsid w:val="00BD24FB"/>
    <w:rsid w:val="00BE054F"/>
    <w:rsid w:val="00BE3CF6"/>
    <w:rsid w:val="00BE4877"/>
    <w:rsid w:val="00C11449"/>
    <w:rsid w:val="00C1215A"/>
    <w:rsid w:val="00C34332"/>
    <w:rsid w:val="00C51C4A"/>
    <w:rsid w:val="00C65A2C"/>
    <w:rsid w:val="00C65F8D"/>
    <w:rsid w:val="00C76A0E"/>
    <w:rsid w:val="00CF0853"/>
    <w:rsid w:val="00CF1738"/>
    <w:rsid w:val="00D40D2E"/>
    <w:rsid w:val="00D60944"/>
    <w:rsid w:val="00D97FDE"/>
    <w:rsid w:val="00DB67A8"/>
    <w:rsid w:val="00DD56C1"/>
    <w:rsid w:val="00DE3D8A"/>
    <w:rsid w:val="00DF1B53"/>
    <w:rsid w:val="00E5013D"/>
    <w:rsid w:val="00E80DB5"/>
    <w:rsid w:val="00EC25DA"/>
    <w:rsid w:val="00EF25D2"/>
    <w:rsid w:val="00EF2729"/>
    <w:rsid w:val="00F041DB"/>
    <w:rsid w:val="00F2186C"/>
    <w:rsid w:val="00F97620"/>
    <w:rsid w:val="00FB54D9"/>
    <w:rsid w:val="00FE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848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65A2C"/>
    <w:rPr>
      <w:rFonts w:ascii="Symbol" w:hAnsi="Symbol"/>
    </w:rPr>
  </w:style>
  <w:style w:type="character" w:customStyle="1" w:styleId="WW8Num1z1">
    <w:name w:val="WW8Num1z1"/>
    <w:rsid w:val="00C65A2C"/>
    <w:rPr>
      <w:rFonts w:ascii="Courier New" w:hAnsi="Courier New" w:cs="Courier New"/>
    </w:rPr>
  </w:style>
  <w:style w:type="character" w:customStyle="1" w:styleId="WW8Num1z2">
    <w:name w:val="WW8Num1z2"/>
    <w:rsid w:val="00C65A2C"/>
    <w:rPr>
      <w:rFonts w:ascii="Wingdings" w:hAnsi="Wingdings"/>
    </w:rPr>
  </w:style>
  <w:style w:type="character" w:customStyle="1" w:styleId="WW8Num2z0">
    <w:name w:val="WW8Num2z0"/>
    <w:rsid w:val="00C65A2C"/>
    <w:rPr>
      <w:rFonts w:ascii="Symbol" w:hAnsi="Symbol"/>
    </w:rPr>
  </w:style>
  <w:style w:type="character" w:customStyle="1" w:styleId="WW8Num2z1">
    <w:name w:val="WW8Num2z1"/>
    <w:rsid w:val="00C65A2C"/>
    <w:rPr>
      <w:rFonts w:ascii="Courier New" w:hAnsi="Courier New" w:cs="Courier New"/>
    </w:rPr>
  </w:style>
  <w:style w:type="character" w:customStyle="1" w:styleId="WW8Num2z2">
    <w:name w:val="WW8Num2z2"/>
    <w:rsid w:val="00C65A2C"/>
    <w:rPr>
      <w:rFonts w:ascii="Wingdings" w:hAnsi="Wingdings"/>
    </w:rPr>
  </w:style>
  <w:style w:type="character" w:customStyle="1" w:styleId="WW8Num3z0">
    <w:name w:val="WW8Num3z0"/>
    <w:rsid w:val="00C65A2C"/>
    <w:rPr>
      <w:rFonts w:ascii="Symbol" w:hAnsi="Symbol"/>
    </w:rPr>
  </w:style>
  <w:style w:type="character" w:customStyle="1" w:styleId="WW8Num3z1">
    <w:name w:val="WW8Num3z1"/>
    <w:rsid w:val="00C65A2C"/>
    <w:rPr>
      <w:rFonts w:ascii="Courier New" w:hAnsi="Courier New" w:cs="Courier New"/>
    </w:rPr>
  </w:style>
  <w:style w:type="character" w:customStyle="1" w:styleId="WW8Num3z2">
    <w:name w:val="WW8Num3z2"/>
    <w:rsid w:val="00C65A2C"/>
    <w:rPr>
      <w:rFonts w:ascii="Wingdings" w:hAnsi="Wingdings"/>
    </w:rPr>
  </w:style>
  <w:style w:type="character" w:customStyle="1" w:styleId="WW8Num4z0">
    <w:name w:val="WW8Num4z0"/>
    <w:rsid w:val="00C65A2C"/>
    <w:rPr>
      <w:rFonts w:ascii="Symbol" w:hAnsi="Symbol"/>
    </w:rPr>
  </w:style>
  <w:style w:type="character" w:customStyle="1" w:styleId="WW8Num4z1">
    <w:name w:val="WW8Num4z1"/>
    <w:rsid w:val="00C65A2C"/>
    <w:rPr>
      <w:rFonts w:ascii="Courier New" w:hAnsi="Courier New" w:cs="Courier New"/>
    </w:rPr>
  </w:style>
  <w:style w:type="character" w:customStyle="1" w:styleId="WW8Num4z2">
    <w:name w:val="WW8Num4z2"/>
    <w:rsid w:val="00C65A2C"/>
    <w:rPr>
      <w:rFonts w:ascii="Wingdings" w:hAnsi="Wingdings"/>
    </w:rPr>
  </w:style>
  <w:style w:type="character" w:customStyle="1" w:styleId="WW8Num5z0">
    <w:name w:val="WW8Num5z0"/>
    <w:rsid w:val="00C65A2C"/>
    <w:rPr>
      <w:rFonts w:ascii="Symbol" w:hAnsi="Symbol"/>
    </w:rPr>
  </w:style>
  <w:style w:type="character" w:customStyle="1" w:styleId="WW8Num5z1">
    <w:name w:val="WW8Num5z1"/>
    <w:rsid w:val="00C65A2C"/>
    <w:rPr>
      <w:rFonts w:ascii="Courier New" w:hAnsi="Courier New" w:cs="Courier New"/>
    </w:rPr>
  </w:style>
  <w:style w:type="character" w:customStyle="1" w:styleId="WW8Num5z2">
    <w:name w:val="WW8Num5z2"/>
    <w:rsid w:val="00C65A2C"/>
    <w:rPr>
      <w:rFonts w:ascii="Wingdings" w:hAnsi="Wingdings"/>
    </w:rPr>
  </w:style>
  <w:style w:type="character" w:customStyle="1" w:styleId="WW8Num6z0">
    <w:name w:val="WW8Num6z0"/>
    <w:rsid w:val="00C65A2C"/>
    <w:rPr>
      <w:rFonts w:ascii="MS Mincho" w:eastAsia="MS Mincho" w:hAnsi="MS Mincho" w:cs="Times New Roman"/>
    </w:rPr>
  </w:style>
  <w:style w:type="character" w:customStyle="1" w:styleId="WW8Num6z1">
    <w:name w:val="WW8Num6z1"/>
    <w:rsid w:val="00C65A2C"/>
    <w:rPr>
      <w:rFonts w:ascii="Wingdings" w:hAnsi="Wingdings"/>
    </w:rPr>
  </w:style>
  <w:style w:type="character" w:customStyle="1" w:styleId="WW8Num7z0">
    <w:name w:val="WW8Num7z0"/>
    <w:rsid w:val="00C65A2C"/>
    <w:rPr>
      <w:rFonts w:ascii="Symbol" w:hAnsi="Symbol"/>
    </w:rPr>
  </w:style>
  <w:style w:type="character" w:customStyle="1" w:styleId="WW8Num7z1">
    <w:name w:val="WW8Num7z1"/>
    <w:rsid w:val="00C65A2C"/>
    <w:rPr>
      <w:rFonts w:ascii="Courier New" w:hAnsi="Courier New" w:cs="Courier New"/>
    </w:rPr>
  </w:style>
  <w:style w:type="character" w:customStyle="1" w:styleId="WW8Num7z2">
    <w:name w:val="WW8Num7z2"/>
    <w:rsid w:val="00C65A2C"/>
    <w:rPr>
      <w:rFonts w:ascii="Wingdings" w:hAnsi="Wingdings"/>
    </w:rPr>
  </w:style>
  <w:style w:type="character" w:customStyle="1" w:styleId="WW8Num8z0">
    <w:name w:val="WW8Num8z0"/>
    <w:rsid w:val="00C65A2C"/>
    <w:rPr>
      <w:rFonts w:ascii="Wingdings" w:hAnsi="Wingdings"/>
    </w:rPr>
  </w:style>
  <w:style w:type="character" w:customStyle="1" w:styleId="WW8Num8z1">
    <w:name w:val="WW8Num8z1"/>
    <w:rsid w:val="00C65A2C"/>
    <w:rPr>
      <w:rFonts w:ascii="Courier New" w:hAnsi="Courier New" w:cs="Courier New"/>
    </w:rPr>
  </w:style>
  <w:style w:type="character" w:customStyle="1" w:styleId="WW8Num8z2">
    <w:name w:val="WW8Num8z2"/>
    <w:rsid w:val="00C65A2C"/>
    <w:rPr>
      <w:rFonts w:ascii="Wingdings" w:hAnsi="Wingdings" w:cs="Wingdings"/>
    </w:rPr>
  </w:style>
  <w:style w:type="character" w:customStyle="1" w:styleId="WW8Num8z3">
    <w:name w:val="WW8Num8z3"/>
    <w:rsid w:val="00C65A2C"/>
    <w:rPr>
      <w:rFonts w:ascii="Symbol" w:hAnsi="Symbol" w:cs="Symbol"/>
    </w:rPr>
  </w:style>
  <w:style w:type="character" w:customStyle="1" w:styleId="WW8Num9z0">
    <w:name w:val="WW8Num9z0"/>
    <w:rsid w:val="00C65A2C"/>
    <w:rPr>
      <w:rFonts w:ascii="Symbol" w:hAnsi="Symbol"/>
    </w:rPr>
  </w:style>
  <w:style w:type="character" w:customStyle="1" w:styleId="WW8Num9z1">
    <w:name w:val="WW8Num9z1"/>
    <w:rsid w:val="00C65A2C"/>
    <w:rPr>
      <w:rFonts w:ascii="Courier New" w:hAnsi="Courier New" w:cs="Courier New"/>
    </w:rPr>
  </w:style>
  <w:style w:type="character" w:customStyle="1" w:styleId="WW8Num9z2">
    <w:name w:val="WW8Num9z2"/>
    <w:rsid w:val="00C65A2C"/>
    <w:rPr>
      <w:rFonts w:ascii="Wingdings" w:hAnsi="Wingdings"/>
    </w:rPr>
  </w:style>
  <w:style w:type="character" w:customStyle="1" w:styleId="WW8Num10z0">
    <w:name w:val="WW8Num10z0"/>
    <w:rsid w:val="00C65A2C"/>
    <w:rPr>
      <w:rFonts w:ascii="Symbol" w:hAnsi="Symbol"/>
    </w:rPr>
  </w:style>
  <w:style w:type="character" w:customStyle="1" w:styleId="WW8Num10z1">
    <w:name w:val="WW8Num10z1"/>
    <w:rsid w:val="00C65A2C"/>
    <w:rPr>
      <w:rFonts w:ascii="Courier New" w:hAnsi="Courier New" w:cs="Courier New"/>
    </w:rPr>
  </w:style>
  <w:style w:type="character" w:customStyle="1" w:styleId="WW8Num10z2">
    <w:name w:val="WW8Num10z2"/>
    <w:rsid w:val="00C65A2C"/>
    <w:rPr>
      <w:rFonts w:ascii="Wingdings" w:hAnsi="Wingdings"/>
    </w:rPr>
  </w:style>
  <w:style w:type="character" w:customStyle="1" w:styleId="WW8Num11z0">
    <w:name w:val="WW8Num11z0"/>
    <w:rsid w:val="00C65A2C"/>
    <w:rPr>
      <w:rFonts w:ascii="Symbol" w:hAnsi="Symbol"/>
    </w:rPr>
  </w:style>
  <w:style w:type="character" w:customStyle="1" w:styleId="WW8Num11z1">
    <w:name w:val="WW8Num11z1"/>
    <w:rsid w:val="00C65A2C"/>
    <w:rPr>
      <w:rFonts w:ascii="Courier New" w:hAnsi="Courier New" w:cs="Courier New"/>
    </w:rPr>
  </w:style>
  <w:style w:type="character" w:customStyle="1" w:styleId="WW8Num11z2">
    <w:name w:val="WW8Num11z2"/>
    <w:rsid w:val="00C65A2C"/>
    <w:rPr>
      <w:rFonts w:ascii="Wingdings" w:hAnsi="Wingdings"/>
    </w:rPr>
  </w:style>
  <w:style w:type="character" w:customStyle="1" w:styleId="WW8Num12z0">
    <w:name w:val="WW8Num12z0"/>
    <w:rsid w:val="00C65A2C"/>
    <w:rPr>
      <w:rFonts w:ascii="Symbol" w:hAnsi="Symbol"/>
    </w:rPr>
  </w:style>
  <w:style w:type="character" w:customStyle="1" w:styleId="WW8Num12z1">
    <w:name w:val="WW8Num12z1"/>
    <w:rsid w:val="00C65A2C"/>
    <w:rPr>
      <w:rFonts w:ascii="Courier New" w:hAnsi="Courier New" w:cs="Courier New"/>
    </w:rPr>
  </w:style>
  <w:style w:type="character" w:customStyle="1" w:styleId="WW8Num12z2">
    <w:name w:val="WW8Num12z2"/>
    <w:rsid w:val="00C65A2C"/>
    <w:rPr>
      <w:rFonts w:ascii="Wingdings" w:hAnsi="Wingdings"/>
    </w:rPr>
  </w:style>
  <w:style w:type="character" w:customStyle="1" w:styleId="WW8Num13z0">
    <w:name w:val="WW8Num13z0"/>
    <w:rsid w:val="00C65A2C"/>
    <w:rPr>
      <w:rFonts w:ascii="Symbol" w:hAnsi="Symbol"/>
    </w:rPr>
  </w:style>
  <w:style w:type="character" w:customStyle="1" w:styleId="WW8Num13z1">
    <w:name w:val="WW8Num13z1"/>
    <w:rsid w:val="00C65A2C"/>
    <w:rPr>
      <w:rFonts w:ascii="Courier New" w:hAnsi="Courier New" w:cs="Courier New"/>
    </w:rPr>
  </w:style>
  <w:style w:type="character" w:customStyle="1" w:styleId="WW8Num13z2">
    <w:name w:val="WW8Num13z2"/>
    <w:rsid w:val="00C65A2C"/>
    <w:rPr>
      <w:rFonts w:ascii="Wingdings" w:hAnsi="Wingdings"/>
    </w:rPr>
  </w:style>
  <w:style w:type="character" w:customStyle="1" w:styleId="WW8Num14z0">
    <w:name w:val="WW8Num14z0"/>
    <w:rsid w:val="00C65A2C"/>
    <w:rPr>
      <w:rFonts w:ascii="Symbol" w:hAnsi="Symbol"/>
    </w:rPr>
  </w:style>
  <w:style w:type="character" w:customStyle="1" w:styleId="WW8Num14z1">
    <w:name w:val="WW8Num14z1"/>
    <w:rsid w:val="00C65A2C"/>
    <w:rPr>
      <w:rFonts w:ascii="Courier New" w:hAnsi="Courier New" w:cs="Courier New"/>
    </w:rPr>
  </w:style>
  <w:style w:type="character" w:customStyle="1" w:styleId="WW8Num14z2">
    <w:name w:val="WW8Num14z2"/>
    <w:rsid w:val="00C65A2C"/>
    <w:rPr>
      <w:rFonts w:ascii="Wingdings" w:hAnsi="Wingdings"/>
    </w:rPr>
  </w:style>
  <w:style w:type="character" w:customStyle="1" w:styleId="WW8Num16z0">
    <w:name w:val="WW8Num16z0"/>
    <w:rsid w:val="00C65A2C"/>
    <w:rPr>
      <w:rFonts w:ascii="Wingdings" w:hAnsi="Wingdings"/>
    </w:rPr>
  </w:style>
  <w:style w:type="character" w:customStyle="1" w:styleId="WW8Num16z1">
    <w:name w:val="WW8Num16z1"/>
    <w:rsid w:val="00C65A2C"/>
    <w:rPr>
      <w:rFonts w:ascii="Courier New" w:hAnsi="Courier New"/>
    </w:rPr>
  </w:style>
  <w:style w:type="character" w:customStyle="1" w:styleId="WW8Num16z3">
    <w:name w:val="WW8Num16z3"/>
    <w:rsid w:val="00C65A2C"/>
    <w:rPr>
      <w:rFonts w:ascii="Symbol" w:hAnsi="Symbol"/>
    </w:rPr>
  </w:style>
  <w:style w:type="character" w:customStyle="1" w:styleId="WW8Num17z0">
    <w:name w:val="WW8Num17z0"/>
    <w:rsid w:val="00C65A2C"/>
    <w:rPr>
      <w:rFonts w:ascii="Symbol" w:hAnsi="Symbol"/>
    </w:rPr>
  </w:style>
  <w:style w:type="character" w:customStyle="1" w:styleId="WW8Num17z1">
    <w:name w:val="WW8Num17z1"/>
    <w:rsid w:val="00C65A2C"/>
    <w:rPr>
      <w:rFonts w:ascii="Courier New" w:hAnsi="Courier New" w:cs="Courier New"/>
    </w:rPr>
  </w:style>
  <w:style w:type="character" w:customStyle="1" w:styleId="WW8Num17z2">
    <w:name w:val="WW8Num17z2"/>
    <w:rsid w:val="00C65A2C"/>
    <w:rPr>
      <w:rFonts w:ascii="Wingdings" w:hAnsi="Wingdings"/>
    </w:rPr>
  </w:style>
  <w:style w:type="character" w:customStyle="1" w:styleId="WW8Num18z0">
    <w:name w:val="WW8Num18z0"/>
    <w:rsid w:val="00C65A2C"/>
    <w:rPr>
      <w:rFonts w:ascii="Symbol" w:hAnsi="Symbol"/>
    </w:rPr>
  </w:style>
  <w:style w:type="character" w:customStyle="1" w:styleId="WW8Num18z1">
    <w:name w:val="WW8Num18z1"/>
    <w:rsid w:val="00C65A2C"/>
    <w:rPr>
      <w:rFonts w:ascii="Courier New" w:hAnsi="Courier New" w:cs="Courier New"/>
    </w:rPr>
  </w:style>
  <w:style w:type="character" w:customStyle="1" w:styleId="WW8Num18z2">
    <w:name w:val="WW8Num18z2"/>
    <w:rsid w:val="00C65A2C"/>
    <w:rPr>
      <w:rFonts w:ascii="Wingdings" w:hAnsi="Wingdings"/>
    </w:rPr>
  </w:style>
  <w:style w:type="character" w:customStyle="1" w:styleId="WW8Num19z0">
    <w:name w:val="WW8Num19z0"/>
    <w:rsid w:val="00C65A2C"/>
    <w:rPr>
      <w:rFonts w:ascii="Symbol" w:hAnsi="Symbol"/>
    </w:rPr>
  </w:style>
  <w:style w:type="character" w:customStyle="1" w:styleId="WW8Num19z1">
    <w:name w:val="WW8Num19z1"/>
    <w:rsid w:val="00C65A2C"/>
    <w:rPr>
      <w:rFonts w:ascii="Courier New" w:hAnsi="Courier New" w:cs="Courier New"/>
    </w:rPr>
  </w:style>
  <w:style w:type="character" w:customStyle="1" w:styleId="WW8Num19z2">
    <w:name w:val="WW8Num19z2"/>
    <w:rsid w:val="00C65A2C"/>
    <w:rPr>
      <w:rFonts w:ascii="Wingdings" w:hAnsi="Wingdings"/>
    </w:rPr>
  </w:style>
  <w:style w:type="character" w:customStyle="1" w:styleId="WW8Num20z0">
    <w:name w:val="WW8Num20z0"/>
    <w:rsid w:val="00C65A2C"/>
    <w:rPr>
      <w:rFonts w:ascii="Symbol" w:hAnsi="Symbol"/>
    </w:rPr>
  </w:style>
  <w:style w:type="character" w:customStyle="1" w:styleId="WW8Num20z1">
    <w:name w:val="WW8Num20z1"/>
    <w:rsid w:val="00C65A2C"/>
    <w:rPr>
      <w:rFonts w:ascii="Courier New" w:hAnsi="Courier New" w:cs="Courier New"/>
    </w:rPr>
  </w:style>
  <w:style w:type="character" w:customStyle="1" w:styleId="WW8Num20z2">
    <w:name w:val="WW8Num20z2"/>
    <w:rsid w:val="00C65A2C"/>
    <w:rPr>
      <w:rFonts w:ascii="Wingdings" w:hAnsi="Wingdings"/>
    </w:rPr>
  </w:style>
  <w:style w:type="character" w:customStyle="1" w:styleId="WW8Num21z0">
    <w:name w:val="WW8Num21z0"/>
    <w:rsid w:val="00C65A2C"/>
    <w:rPr>
      <w:rFonts w:ascii="Wingdings" w:hAnsi="Wingdings" w:cs="Wingdings"/>
    </w:rPr>
  </w:style>
  <w:style w:type="character" w:customStyle="1" w:styleId="WW8Num21z1">
    <w:name w:val="WW8Num21z1"/>
    <w:rsid w:val="00C65A2C"/>
    <w:rPr>
      <w:rFonts w:ascii="Times New Roman" w:eastAsia="Times New Roman" w:hAnsi="Times New Roman"/>
    </w:rPr>
  </w:style>
  <w:style w:type="character" w:customStyle="1" w:styleId="WW8Num21z3">
    <w:name w:val="WW8Num21z3"/>
    <w:rsid w:val="00C65A2C"/>
    <w:rPr>
      <w:rFonts w:ascii="Symbol" w:hAnsi="Symbol" w:cs="Symbol"/>
    </w:rPr>
  </w:style>
  <w:style w:type="character" w:customStyle="1" w:styleId="WW8Num21z4">
    <w:name w:val="WW8Num21z4"/>
    <w:rsid w:val="00C65A2C"/>
    <w:rPr>
      <w:rFonts w:ascii="Courier New" w:hAnsi="Courier New" w:cs="Courier New"/>
    </w:rPr>
  </w:style>
  <w:style w:type="character" w:customStyle="1" w:styleId="WW8Num22z0">
    <w:name w:val="WW8Num22z0"/>
    <w:rsid w:val="00C65A2C"/>
    <w:rPr>
      <w:rFonts w:ascii="Symbol" w:hAnsi="Symbol"/>
    </w:rPr>
  </w:style>
  <w:style w:type="character" w:customStyle="1" w:styleId="WW8Num22z1">
    <w:name w:val="WW8Num22z1"/>
    <w:rsid w:val="00C65A2C"/>
    <w:rPr>
      <w:rFonts w:ascii="Courier New" w:hAnsi="Courier New" w:cs="Courier New"/>
    </w:rPr>
  </w:style>
  <w:style w:type="character" w:customStyle="1" w:styleId="WW8Num22z2">
    <w:name w:val="WW8Num22z2"/>
    <w:rsid w:val="00C65A2C"/>
    <w:rPr>
      <w:rFonts w:ascii="Wingdings" w:hAnsi="Wingdings"/>
    </w:rPr>
  </w:style>
  <w:style w:type="character" w:customStyle="1" w:styleId="WW8Num23z0">
    <w:name w:val="WW8Num23z0"/>
    <w:rsid w:val="00C65A2C"/>
    <w:rPr>
      <w:rFonts w:ascii="Wingdings" w:hAnsi="Wingdings"/>
    </w:rPr>
  </w:style>
  <w:style w:type="character" w:customStyle="1" w:styleId="WW8Num23z1">
    <w:name w:val="WW8Num23z1"/>
    <w:rsid w:val="00C65A2C"/>
    <w:rPr>
      <w:rFonts w:ascii="Courier New" w:hAnsi="Courier New" w:cs="Courier New"/>
    </w:rPr>
  </w:style>
  <w:style w:type="character" w:customStyle="1" w:styleId="WW8Num23z3">
    <w:name w:val="WW8Num23z3"/>
    <w:rsid w:val="00C65A2C"/>
    <w:rPr>
      <w:rFonts w:ascii="Symbol" w:hAnsi="Symbol"/>
    </w:rPr>
  </w:style>
  <w:style w:type="character" w:customStyle="1" w:styleId="WW8Num24z0">
    <w:name w:val="WW8Num24z0"/>
    <w:rsid w:val="00C65A2C"/>
    <w:rPr>
      <w:rFonts w:ascii="Symbol" w:hAnsi="Symbol"/>
    </w:rPr>
  </w:style>
  <w:style w:type="character" w:customStyle="1" w:styleId="WW8Num24z1">
    <w:name w:val="WW8Num24z1"/>
    <w:rsid w:val="00C65A2C"/>
    <w:rPr>
      <w:rFonts w:ascii="Courier New" w:hAnsi="Courier New" w:cs="Courier New"/>
    </w:rPr>
  </w:style>
  <w:style w:type="character" w:customStyle="1" w:styleId="WW8Num24z2">
    <w:name w:val="WW8Num24z2"/>
    <w:rsid w:val="00C65A2C"/>
    <w:rPr>
      <w:rFonts w:ascii="Wingdings" w:hAnsi="Wingdings"/>
    </w:rPr>
  </w:style>
  <w:style w:type="character" w:customStyle="1" w:styleId="spanarticlename">
    <w:name w:val="span_article_name"/>
    <w:basedOn w:val="DefaultParagraphFont"/>
    <w:rsid w:val="00C65A2C"/>
  </w:style>
  <w:style w:type="character" w:styleId="Hyperlink">
    <w:name w:val="Hyperlink"/>
    <w:rsid w:val="00C65A2C"/>
    <w:rPr>
      <w:color w:val="0000FF"/>
      <w:u w:val="single"/>
    </w:rPr>
  </w:style>
  <w:style w:type="character" w:customStyle="1" w:styleId="CharChar">
    <w:name w:val="Char Char"/>
    <w:rsid w:val="00C65A2C"/>
    <w:rPr>
      <w:rFonts w:ascii="Courier New" w:hAnsi="Courier New" w:cs="Courier New"/>
      <w:lang w:val="en-US" w:eastAsia="ar-SA" w:bidi="ar-SA"/>
    </w:rPr>
  </w:style>
  <w:style w:type="paragraph" w:customStyle="1" w:styleId="Heading">
    <w:name w:val="Heading"/>
    <w:basedOn w:val="Normal"/>
    <w:next w:val="BodyText"/>
    <w:rsid w:val="00C65A2C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C65A2C"/>
    <w:pPr>
      <w:spacing w:after="120"/>
    </w:pPr>
  </w:style>
  <w:style w:type="paragraph" w:styleId="List">
    <w:name w:val="List"/>
    <w:basedOn w:val="BodyText"/>
    <w:rsid w:val="00C65A2C"/>
    <w:rPr>
      <w:rFonts w:cs="Mangal"/>
    </w:rPr>
  </w:style>
  <w:style w:type="paragraph" w:styleId="Caption">
    <w:name w:val="caption"/>
    <w:basedOn w:val="Normal"/>
    <w:qFormat/>
    <w:rsid w:val="00C65A2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65A2C"/>
    <w:pPr>
      <w:suppressLineNumbers/>
    </w:pPr>
    <w:rPr>
      <w:rFonts w:cs="Mangal"/>
    </w:rPr>
  </w:style>
  <w:style w:type="paragraph" w:styleId="BodyTextIndent">
    <w:name w:val="Body Text Indent"/>
    <w:basedOn w:val="Normal"/>
    <w:rsid w:val="00C65A2C"/>
    <w:pPr>
      <w:ind w:left="630"/>
      <w:jc w:val="both"/>
    </w:pPr>
    <w:rPr>
      <w:rFonts w:eastAsia="MS Mincho"/>
    </w:rPr>
  </w:style>
  <w:style w:type="paragraph" w:styleId="NormalWeb">
    <w:name w:val="Normal (Web)"/>
    <w:basedOn w:val="Normal"/>
    <w:rsid w:val="00C65A2C"/>
    <w:pPr>
      <w:spacing w:before="280" w:after="280"/>
    </w:pPr>
  </w:style>
  <w:style w:type="paragraph" w:styleId="BalloonText">
    <w:name w:val="Balloon Text"/>
    <w:basedOn w:val="Normal"/>
    <w:rsid w:val="00C65A2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C65A2C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51C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chievement">
    <w:name w:val="Achievement"/>
    <w:basedOn w:val="BodyText"/>
    <w:rsid w:val="00321A93"/>
    <w:pPr>
      <w:numPr>
        <w:numId w:val="15"/>
      </w:numPr>
      <w:suppressAutoHyphens w:val="0"/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F21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V R Reddy</dc:subject>
  <dc:creator>Rajesh kashyap</dc:creator>
  <cp:lastModifiedBy>asharma</cp:lastModifiedBy>
  <cp:revision>5</cp:revision>
  <cp:lastPrinted>2008-04-19T11:56:00Z</cp:lastPrinted>
  <dcterms:created xsi:type="dcterms:W3CDTF">2016-03-31T09:40:00Z</dcterms:created>
  <dcterms:modified xsi:type="dcterms:W3CDTF">2016-04-08T07:37:00Z</dcterms:modified>
</cp:coreProperties>
</file>