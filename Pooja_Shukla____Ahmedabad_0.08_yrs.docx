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73A" w:rsidRDefault="00BA373A" w:rsidP="00550037">
      <w:pPr>
        <w:jc w:val="center"/>
        <w:rPr>
          <w:b/>
          <w:sz w:val="28"/>
          <w:szCs w:val="22"/>
        </w:rPr>
      </w:pPr>
    </w:p>
    <w:p w:rsidR="00E809DF" w:rsidRPr="004912EC" w:rsidRDefault="00E809DF" w:rsidP="00550037">
      <w:pPr>
        <w:jc w:val="center"/>
        <w:rPr>
          <w:b/>
          <w:sz w:val="28"/>
          <w:szCs w:val="22"/>
        </w:rPr>
      </w:pPr>
      <w:r w:rsidRPr="004912EC">
        <w:rPr>
          <w:b/>
          <w:sz w:val="28"/>
          <w:szCs w:val="22"/>
        </w:rPr>
        <w:t>CURRICULUM VITAE</w:t>
      </w:r>
    </w:p>
    <w:p w:rsidR="004B4FA3" w:rsidRPr="004912EC" w:rsidRDefault="004B4FA3" w:rsidP="00550037">
      <w:pPr>
        <w:jc w:val="both"/>
        <w:rPr>
          <w:b/>
          <w:sz w:val="22"/>
          <w:szCs w:val="22"/>
        </w:rPr>
      </w:pPr>
    </w:p>
    <w:p w:rsidR="00E809DF" w:rsidRPr="004912EC" w:rsidRDefault="00143939" w:rsidP="00550037">
      <w:pPr>
        <w:jc w:val="both"/>
        <w:rPr>
          <w:sz w:val="22"/>
          <w:szCs w:val="22"/>
        </w:rPr>
      </w:pPr>
      <w:r w:rsidRPr="004912EC">
        <w:rPr>
          <w:b/>
          <w:sz w:val="22"/>
          <w:szCs w:val="22"/>
        </w:rPr>
        <w:t>Pooja</w:t>
      </w:r>
      <w:r w:rsidR="00E809DF" w:rsidRPr="004912EC">
        <w:rPr>
          <w:b/>
          <w:sz w:val="22"/>
          <w:szCs w:val="22"/>
        </w:rPr>
        <w:t xml:space="preserve"> Shukla</w:t>
      </w:r>
    </w:p>
    <w:p w:rsidR="00E809DF" w:rsidRPr="004912EC" w:rsidRDefault="00E809DF" w:rsidP="00550037">
      <w:pPr>
        <w:jc w:val="both"/>
        <w:rPr>
          <w:sz w:val="22"/>
          <w:szCs w:val="22"/>
        </w:rPr>
      </w:pPr>
      <w:r w:rsidRPr="004912EC">
        <w:rPr>
          <w:sz w:val="22"/>
          <w:szCs w:val="22"/>
        </w:rPr>
        <w:t xml:space="preserve">Mobile No: +91 </w:t>
      </w:r>
      <w:r w:rsidR="006028D8" w:rsidRPr="004912EC">
        <w:rPr>
          <w:sz w:val="22"/>
          <w:szCs w:val="22"/>
        </w:rPr>
        <w:t>7801931031</w:t>
      </w:r>
    </w:p>
    <w:p w:rsidR="007310CB" w:rsidRPr="004912EC" w:rsidRDefault="00A434F7" w:rsidP="00550037">
      <w:pPr>
        <w:tabs>
          <w:tab w:val="left" w:pos="0"/>
        </w:tabs>
        <w:ind w:right="6831"/>
        <w:jc w:val="both"/>
        <w:rPr>
          <w:sz w:val="22"/>
          <w:szCs w:val="22"/>
        </w:rPr>
      </w:pPr>
      <w:r w:rsidRPr="004912EC">
        <w:rPr>
          <w:sz w:val="22"/>
          <w:szCs w:val="22"/>
        </w:rPr>
        <w:t>Email</w:t>
      </w:r>
      <w:r w:rsidR="007310CB" w:rsidRPr="004912EC">
        <w:rPr>
          <w:sz w:val="22"/>
          <w:szCs w:val="22"/>
        </w:rPr>
        <w:t>:</w:t>
      </w:r>
      <w:hyperlink r:id="rId8">
        <w:r w:rsidR="006028D8" w:rsidRPr="004912EC">
          <w:rPr>
            <w:sz w:val="22"/>
            <w:szCs w:val="22"/>
          </w:rPr>
          <w:t>pooja.shukla2805</w:t>
        </w:r>
        <w:r w:rsidR="006028D8" w:rsidRPr="004912EC">
          <w:rPr>
            <w:spacing w:val="-1"/>
            <w:sz w:val="22"/>
            <w:szCs w:val="22"/>
          </w:rPr>
          <w:t>@</w:t>
        </w:r>
        <w:r w:rsidR="006028D8" w:rsidRPr="004912EC">
          <w:rPr>
            <w:spacing w:val="-2"/>
            <w:sz w:val="22"/>
            <w:szCs w:val="22"/>
          </w:rPr>
          <w:t>g</w:t>
        </w:r>
        <w:r w:rsidR="006028D8" w:rsidRPr="004912EC">
          <w:rPr>
            <w:spacing w:val="3"/>
            <w:sz w:val="22"/>
            <w:szCs w:val="22"/>
          </w:rPr>
          <w:t>m</w:t>
        </w:r>
        <w:r w:rsidR="006028D8" w:rsidRPr="004912EC">
          <w:rPr>
            <w:spacing w:val="-1"/>
            <w:sz w:val="22"/>
            <w:szCs w:val="22"/>
          </w:rPr>
          <w:t>a</w:t>
        </w:r>
        <w:r w:rsidR="006028D8" w:rsidRPr="004912EC">
          <w:rPr>
            <w:sz w:val="22"/>
            <w:szCs w:val="22"/>
          </w:rPr>
          <w:t>i</w:t>
        </w:r>
        <w:r w:rsidR="006028D8" w:rsidRPr="004912EC">
          <w:rPr>
            <w:spacing w:val="1"/>
            <w:sz w:val="22"/>
            <w:szCs w:val="22"/>
          </w:rPr>
          <w:t>l</w:t>
        </w:r>
        <w:r w:rsidR="006028D8" w:rsidRPr="004912EC">
          <w:rPr>
            <w:sz w:val="22"/>
            <w:szCs w:val="22"/>
          </w:rPr>
          <w:t>.</w:t>
        </w:r>
        <w:r w:rsidR="006028D8" w:rsidRPr="004912EC">
          <w:rPr>
            <w:spacing w:val="-1"/>
            <w:sz w:val="22"/>
            <w:szCs w:val="22"/>
          </w:rPr>
          <w:t>c</w:t>
        </w:r>
        <w:r w:rsidR="006028D8" w:rsidRPr="004912EC">
          <w:rPr>
            <w:sz w:val="22"/>
            <w:szCs w:val="22"/>
          </w:rPr>
          <w:t>om</w:t>
        </w:r>
      </w:hyperlink>
    </w:p>
    <w:p w:rsidR="00550037" w:rsidRPr="004912EC" w:rsidRDefault="00550037" w:rsidP="00550037">
      <w:pPr>
        <w:jc w:val="both"/>
        <w:rPr>
          <w:sz w:val="22"/>
          <w:szCs w:val="22"/>
        </w:rPr>
      </w:pPr>
      <w:r w:rsidRPr="004912EC">
        <w:rPr>
          <w:sz w:val="22"/>
          <w:szCs w:val="22"/>
        </w:rPr>
        <w:t>______________________________________________________________________</w:t>
      </w:r>
      <w:r w:rsidR="006F4BAE">
        <w:rPr>
          <w:sz w:val="22"/>
          <w:szCs w:val="22"/>
        </w:rPr>
        <w:t>___________________________</w:t>
      </w:r>
    </w:p>
    <w:p w:rsidR="004E18A9" w:rsidRPr="004912EC" w:rsidRDefault="00355376" w:rsidP="00550037">
      <w:pPr>
        <w:jc w:val="both"/>
        <w:rPr>
          <w:sz w:val="22"/>
          <w:szCs w:val="22"/>
        </w:rPr>
      </w:pPr>
      <w:r w:rsidRPr="004912EC">
        <w:rPr>
          <w:b/>
          <w:sz w:val="22"/>
          <w:szCs w:val="22"/>
        </w:rPr>
        <w:t>Carrier Objective</w:t>
      </w:r>
    </w:p>
    <w:p w:rsidR="00C46951" w:rsidRPr="004912EC" w:rsidRDefault="00BF507B" w:rsidP="00550037">
      <w:pPr>
        <w:pBdr>
          <w:bottom w:val="single" w:sz="12" w:space="1" w:color="auto"/>
        </w:pBdr>
        <w:jc w:val="both"/>
        <w:rPr>
          <w:sz w:val="22"/>
          <w:szCs w:val="22"/>
        </w:rPr>
      </w:pPr>
      <w:r w:rsidRPr="004912EC">
        <w:rPr>
          <w:sz w:val="22"/>
          <w:szCs w:val="22"/>
        </w:rPr>
        <w:t>To work in a challenging environment demanding all my skills and efforts to explore and adapt myself in different fields and realize my potential where I get the opportunity for continuous learning.</w:t>
      </w:r>
    </w:p>
    <w:p w:rsidR="004B4FA3" w:rsidRPr="004912EC" w:rsidRDefault="004B4FA3" w:rsidP="00550037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E809DF" w:rsidRPr="004912EC" w:rsidRDefault="00A240A7" w:rsidP="00550037">
      <w:pPr>
        <w:ind w:right="407"/>
        <w:jc w:val="both"/>
        <w:rPr>
          <w:b/>
          <w:sz w:val="22"/>
          <w:szCs w:val="22"/>
        </w:rPr>
      </w:pPr>
      <w:r w:rsidRPr="004912EC">
        <w:rPr>
          <w:b/>
          <w:sz w:val="22"/>
          <w:szCs w:val="22"/>
        </w:rPr>
        <w:t xml:space="preserve">Qualification </w:t>
      </w:r>
    </w:p>
    <w:p w:rsidR="00E809DF" w:rsidRPr="004912EC" w:rsidRDefault="00EA2508" w:rsidP="00550037">
      <w:pPr>
        <w:pStyle w:val="ListParagraph"/>
        <w:numPr>
          <w:ilvl w:val="0"/>
          <w:numId w:val="7"/>
        </w:numPr>
        <w:ind w:left="540" w:hanging="540"/>
        <w:jc w:val="both"/>
        <w:rPr>
          <w:sz w:val="22"/>
          <w:szCs w:val="22"/>
        </w:rPr>
      </w:pPr>
      <w:r w:rsidRPr="004912EC">
        <w:rPr>
          <w:b/>
          <w:sz w:val="22"/>
          <w:szCs w:val="22"/>
        </w:rPr>
        <w:t>K.S School of Business Management</w:t>
      </w:r>
    </w:p>
    <w:p w:rsidR="00E809DF" w:rsidRPr="004912EC" w:rsidRDefault="00E809DF" w:rsidP="00550037">
      <w:pPr>
        <w:ind w:left="540"/>
        <w:jc w:val="both"/>
        <w:rPr>
          <w:sz w:val="22"/>
          <w:szCs w:val="22"/>
        </w:rPr>
      </w:pPr>
      <w:r w:rsidRPr="004912EC">
        <w:rPr>
          <w:sz w:val="22"/>
          <w:szCs w:val="22"/>
        </w:rPr>
        <w:t xml:space="preserve">Master of </w:t>
      </w:r>
      <w:r w:rsidR="00EA2508" w:rsidRPr="004912EC">
        <w:rPr>
          <w:sz w:val="22"/>
          <w:szCs w:val="22"/>
        </w:rPr>
        <w:t>Business Administration (MBA</w:t>
      </w:r>
      <w:r w:rsidRPr="004912EC">
        <w:rPr>
          <w:sz w:val="22"/>
          <w:szCs w:val="22"/>
        </w:rPr>
        <w:t>),</w:t>
      </w:r>
      <w:r w:rsidR="00EA2508" w:rsidRPr="004912EC">
        <w:rPr>
          <w:sz w:val="22"/>
          <w:szCs w:val="22"/>
        </w:rPr>
        <w:t xml:space="preserve"> 2016</w:t>
      </w:r>
      <w:r w:rsidR="00397F04" w:rsidRPr="004912EC">
        <w:rPr>
          <w:sz w:val="22"/>
          <w:szCs w:val="22"/>
        </w:rPr>
        <w:t>–</w:t>
      </w:r>
      <w:r w:rsidR="0097613A" w:rsidRPr="004912EC">
        <w:rPr>
          <w:sz w:val="22"/>
          <w:szCs w:val="22"/>
        </w:rPr>
        <w:t xml:space="preserve"> 2018 (</w:t>
      </w:r>
      <w:r w:rsidR="000F0F28" w:rsidRPr="004912EC">
        <w:rPr>
          <w:sz w:val="22"/>
          <w:szCs w:val="22"/>
        </w:rPr>
        <w:t>49.2%</w:t>
      </w:r>
      <w:r w:rsidR="00824339" w:rsidRPr="004912EC">
        <w:rPr>
          <w:sz w:val="22"/>
          <w:szCs w:val="22"/>
        </w:rPr>
        <w:t>)</w:t>
      </w:r>
    </w:p>
    <w:p w:rsidR="00E809DF" w:rsidRPr="004912EC" w:rsidRDefault="005F3CBC" w:rsidP="00550037">
      <w:pPr>
        <w:pStyle w:val="ListParagraph"/>
        <w:numPr>
          <w:ilvl w:val="0"/>
          <w:numId w:val="7"/>
        </w:numPr>
        <w:ind w:left="540" w:hanging="540"/>
        <w:jc w:val="both"/>
        <w:rPr>
          <w:sz w:val="22"/>
          <w:szCs w:val="22"/>
        </w:rPr>
      </w:pPr>
      <w:r w:rsidRPr="004912EC">
        <w:rPr>
          <w:b/>
          <w:sz w:val="22"/>
          <w:szCs w:val="22"/>
        </w:rPr>
        <w:t xml:space="preserve">S.D School of Commerce </w:t>
      </w:r>
    </w:p>
    <w:p w:rsidR="00EB02F5" w:rsidRPr="004912EC" w:rsidRDefault="00E809DF" w:rsidP="00550037">
      <w:pPr>
        <w:ind w:left="540"/>
        <w:jc w:val="both"/>
        <w:rPr>
          <w:position w:val="-1"/>
          <w:sz w:val="22"/>
          <w:szCs w:val="22"/>
        </w:rPr>
      </w:pPr>
      <w:r w:rsidRPr="004912EC">
        <w:rPr>
          <w:sz w:val="22"/>
          <w:szCs w:val="22"/>
        </w:rPr>
        <w:t xml:space="preserve">Bachelor of </w:t>
      </w:r>
      <w:r w:rsidR="005F3CBC" w:rsidRPr="004912EC">
        <w:rPr>
          <w:sz w:val="22"/>
          <w:szCs w:val="22"/>
        </w:rPr>
        <w:t>Commerce (B.Com</w:t>
      </w:r>
      <w:r w:rsidRPr="004912EC">
        <w:rPr>
          <w:sz w:val="22"/>
          <w:szCs w:val="22"/>
        </w:rPr>
        <w:t xml:space="preserve">), </w:t>
      </w:r>
      <w:r w:rsidR="005F3CBC" w:rsidRPr="004912EC">
        <w:rPr>
          <w:sz w:val="22"/>
          <w:szCs w:val="22"/>
        </w:rPr>
        <w:t>2013</w:t>
      </w:r>
      <w:r w:rsidRPr="004912EC">
        <w:rPr>
          <w:sz w:val="22"/>
          <w:szCs w:val="22"/>
        </w:rPr>
        <w:t xml:space="preserve"> - 201</w:t>
      </w:r>
      <w:r w:rsidR="005F3CBC" w:rsidRPr="004912EC">
        <w:rPr>
          <w:sz w:val="22"/>
          <w:szCs w:val="22"/>
        </w:rPr>
        <w:t>6</w:t>
      </w:r>
      <w:r w:rsidR="00397F04" w:rsidRPr="004912EC">
        <w:rPr>
          <w:position w:val="-1"/>
          <w:sz w:val="22"/>
          <w:szCs w:val="22"/>
        </w:rPr>
        <w:t>(</w:t>
      </w:r>
      <w:r w:rsidR="00DA5D64" w:rsidRPr="004912EC">
        <w:rPr>
          <w:position w:val="-1"/>
          <w:sz w:val="22"/>
          <w:szCs w:val="22"/>
        </w:rPr>
        <w:t>61</w:t>
      </w:r>
      <w:r w:rsidR="00325424" w:rsidRPr="004912EC">
        <w:rPr>
          <w:position w:val="-1"/>
          <w:sz w:val="22"/>
          <w:szCs w:val="22"/>
        </w:rPr>
        <w:t>.35</w:t>
      </w:r>
      <w:r w:rsidR="00DA5D64" w:rsidRPr="004912EC">
        <w:rPr>
          <w:position w:val="-1"/>
          <w:sz w:val="22"/>
          <w:szCs w:val="22"/>
        </w:rPr>
        <w:t>%</w:t>
      </w:r>
      <w:r w:rsidR="00397F04" w:rsidRPr="004912EC">
        <w:rPr>
          <w:position w:val="-1"/>
          <w:sz w:val="22"/>
          <w:szCs w:val="22"/>
        </w:rPr>
        <w:t>)</w:t>
      </w:r>
    </w:p>
    <w:p w:rsidR="00BE2E94" w:rsidRPr="004912EC" w:rsidRDefault="00BE2E94" w:rsidP="00550037">
      <w:pPr>
        <w:pStyle w:val="ListParagraph"/>
        <w:numPr>
          <w:ilvl w:val="0"/>
          <w:numId w:val="7"/>
        </w:numPr>
        <w:ind w:left="540" w:hanging="540"/>
        <w:jc w:val="both"/>
        <w:rPr>
          <w:sz w:val="22"/>
          <w:szCs w:val="22"/>
        </w:rPr>
      </w:pPr>
      <w:proofErr w:type="spellStart"/>
      <w:r w:rsidRPr="004912EC">
        <w:rPr>
          <w:b/>
          <w:sz w:val="22"/>
          <w:szCs w:val="22"/>
        </w:rPr>
        <w:t>Kameshwar</w:t>
      </w:r>
      <w:proofErr w:type="spellEnd"/>
      <w:r w:rsidRPr="004912EC">
        <w:rPr>
          <w:b/>
          <w:sz w:val="22"/>
          <w:szCs w:val="22"/>
        </w:rPr>
        <w:t xml:space="preserve"> </w:t>
      </w:r>
      <w:proofErr w:type="spellStart"/>
      <w:r w:rsidRPr="004912EC">
        <w:rPr>
          <w:b/>
          <w:sz w:val="22"/>
          <w:szCs w:val="22"/>
        </w:rPr>
        <w:t>Vidhyalaya</w:t>
      </w:r>
      <w:proofErr w:type="spellEnd"/>
      <w:r w:rsidRPr="004912EC">
        <w:rPr>
          <w:b/>
          <w:sz w:val="22"/>
          <w:szCs w:val="22"/>
        </w:rPr>
        <w:t xml:space="preserve">  </w:t>
      </w:r>
    </w:p>
    <w:p w:rsidR="00BE2E94" w:rsidRPr="004912EC" w:rsidRDefault="00BE2E94" w:rsidP="00550037">
      <w:pPr>
        <w:ind w:left="540"/>
        <w:jc w:val="both"/>
        <w:rPr>
          <w:position w:val="-1"/>
          <w:sz w:val="22"/>
          <w:szCs w:val="22"/>
        </w:rPr>
      </w:pPr>
      <w:r w:rsidRPr="004912EC">
        <w:rPr>
          <w:sz w:val="22"/>
          <w:szCs w:val="22"/>
        </w:rPr>
        <w:t>12</w:t>
      </w:r>
      <w:r w:rsidRPr="004912EC">
        <w:rPr>
          <w:sz w:val="22"/>
          <w:szCs w:val="22"/>
          <w:vertAlign w:val="superscript"/>
        </w:rPr>
        <w:t>th</w:t>
      </w:r>
      <w:r w:rsidRPr="004912EC">
        <w:rPr>
          <w:sz w:val="22"/>
          <w:szCs w:val="22"/>
        </w:rPr>
        <w:t xml:space="preserve"> Standard (Commerce), 2013 </w:t>
      </w:r>
      <w:r w:rsidRPr="004912EC">
        <w:rPr>
          <w:position w:val="-1"/>
          <w:sz w:val="22"/>
          <w:szCs w:val="22"/>
        </w:rPr>
        <w:t>(65.6%)</w:t>
      </w:r>
    </w:p>
    <w:p w:rsidR="00044343" w:rsidRPr="004912EC" w:rsidRDefault="00044343" w:rsidP="00550037">
      <w:pPr>
        <w:pStyle w:val="ListParagraph"/>
        <w:numPr>
          <w:ilvl w:val="0"/>
          <w:numId w:val="7"/>
        </w:numPr>
        <w:ind w:left="540" w:hanging="540"/>
        <w:jc w:val="both"/>
        <w:rPr>
          <w:sz w:val="22"/>
          <w:szCs w:val="22"/>
        </w:rPr>
      </w:pPr>
      <w:proofErr w:type="spellStart"/>
      <w:r w:rsidRPr="004912EC">
        <w:rPr>
          <w:b/>
          <w:sz w:val="22"/>
          <w:szCs w:val="22"/>
        </w:rPr>
        <w:t>Kameshwar</w:t>
      </w:r>
      <w:proofErr w:type="spellEnd"/>
      <w:r w:rsidRPr="004912EC">
        <w:rPr>
          <w:b/>
          <w:sz w:val="22"/>
          <w:szCs w:val="22"/>
        </w:rPr>
        <w:t xml:space="preserve"> </w:t>
      </w:r>
      <w:proofErr w:type="spellStart"/>
      <w:r w:rsidRPr="004912EC">
        <w:rPr>
          <w:b/>
          <w:sz w:val="22"/>
          <w:szCs w:val="22"/>
        </w:rPr>
        <w:t>Vidhyalaya</w:t>
      </w:r>
      <w:proofErr w:type="spellEnd"/>
      <w:r w:rsidRPr="004912EC">
        <w:rPr>
          <w:b/>
          <w:sz w:val="22"/>
          <w:szCs w:val="22"/>
        </w:rPr>
        <w:t xml:space="preserve">  </w:t>
      </w:r>
    </w:p>
    <w:p w:rsidR="00044343" w:rsidRPr="004912EC" w:rsidRDefault="00044343" w:rsidP="00550037">
      <w:pPr>
        <w:ind w:left="540"/>
        <w:jc w:val="both"/>
        <w:rPr>
          <w:position w:val="-1"/>
          <w:sz w:val="22"/>
          <w:szCs w:val="22"/>
        </w:rPr>
      </w:pPr>
      <w:r w:rsidRPr="004912EC">
        <w:rPr>
          <w:position w:val="-1"/>
          <w:sz w:val="22"/>
          <w:szCs w:val="22"/>
        </w:rPr>
        <w:t>10</w:t>
      </w:r>
      <w:r w:rsidRPr="004912EC">
        <w:rPr>
          <w:position w:val="-1"/>
          <w:sz w:val="22"/>
          <w:szCs w:val="22"/>
          <w:vertAlign w:val="superscript"/>
        </w:rPr>
        <w:t>th</w:t>
      </w:r>
      <w:r w:rsidRPr="004912EC">
        <w:rPr>
          <w:position w:val="-1"/>
          <w:sz w:val="22"/>
          <w:szCs w:val="22"/>
        </w:rPr>
        <w:t xml:space="preserve"> Standard, 2011 (70.2%)</w:t>
      </w:r>
    </w:p>
    <w:p w:rsidR="00550037" w:rsidRPr="004912EC" w:rsidRDefault="00550037" w:rsidP="00550037">
      <w:pPr>
        <w:jc w:val="both"/>
        <w:rPr>
          <w:b/>
          <w:sz w:val="22"/>
          <w:szCs w:val="22"/>
        </w:rPr>
      </w:pPr>
      <w:r w:rsidRPr="004912EC">
        <w:rPr>
          <w:b/>
          <w:sz w:val="22"/>
          <w:szCs w:val="22"/>
        </w:rPr>
        <w:t>_______________________________________________________________________________________________________</w:t>
      </w:r>
    </w:p>
    <w:p w:rsidR="00CE1104" w:rsidRPr="004912EC" w:rsidRDefault="00CE1104" w:rsidP="00550037">
      <w:pPr>
        <w:jc w:val="both"/>
        <w:rPr>
          <w:b/>
          <w:sz w:val="22"/>
          <w:szCs w:val="22"/>
        </w:rPr>
      </w:pPr>
      <w:r w:rsidRPr="004912EC">
        <w:rPr>
          <w:b/>
          <w:sz w:val="22"/>
          <w:szCs w:val="22"/>
        </w:rPr>
        <w:t>Additional Qualification</w:t>
      </w:r>
    </w:p>
    <w:p w:rsidR="00F202B4" w:rsidRPr="004912EC" w:rsidRDefault="00F202B4" w:rsidP="00550037">
      <w:pPr>
        <w:pStyle w:val="ListParagraph"/>
        <w:numPr>
          <w:ilvl w:val="0"/>
          <w:numId w:val="7"/>
        </w:numPr>
        <w:tabs>
          <w:tab w:val="left" w:pos="709"/>
        </w:tabs>
        <w:ind w:left="540" w:hanging="540"/>
        <w:jc w:val="both"/>
        <w:rPr>
          <w:rFonts w:eastAsia="Calibri"/>
          <w:b/>
          <w:sz w:val="22"/>
          <w:szCs w:val="22"/>
        </w:rPr>
      </w:pPr>
      <w:r w:rsidRPr="004912EC">
        <w:rPr>
          <w:rFonts w:eastAsia="Calibri"/>
          <w:b/>
          <w:sz w:val="22"/>
          <w:szCs w:val="22"/>
        </w:rPr>
        <w:t>Diploma in Management</w:t>
      </w:r>
    </w:p>
    <w:p w:rsidR="00F202B4" w:rsidRPr="004912EC" w:rsidRDefault="00550037" w:rsidP="00550037">
      <w:pPr>
        <w:tabs>
          <w:tab w:val="left" w:pos="709"/>
        </w:tabs>
        <w:ind w:left="540" w:hanging="540"/>
        <w:contextualSpacing/>
        <w:jc w:val="both"/>
        <w:rPr>
          <w:rFonts w:eastAsia="Calibri"/>
          <w:sz w:val="22"/>
          <w:szCs w:val="22"/>
        </w:rPr>
      </w:pPr>
      <w:r w:rsidRPr="004912EC">
        <w:rPr>
          <w:rFonts w:eastAsia="Calibri"/>
          <w:sz w:val="22"/>
          <w:szCs w:val="22"/>
        </w:rPr>
        <w:tab/>
      </w:r>
      <w:proofErr w:type="spellStart"/>
      <w:r w:rsidR="00325424" w:rsidRPr="004912EC">
        <w:rPr>
          <w:rFonts w:eastAsia="Calibri"/>
          <w:sz w:val="22"/>
          <w:szCs w:val="22"/>
        </w:rPr>
        <w:t>Completed</w:t>
      </w:r>
      <w:r w:rsidR="00F202B4" w:rsidRPr="004912EC">
        <w:rPr>
          <w:rFonts w:eastAsia="Calibri"/>
          <w:sz w:val="22"/>
          <w:szCs w:val="22"/>
        </w:rPr>
        <w:t>with</w:t>
      </w:r>
      <w:proofErr w:type="spellEnd"/>
      <w:r w:rsidR="00F202B4" w:rsidRPr="004912EC">
        <w:rPr>
          <w:rFonts w:eastAsia="Calibri"/>
          <w:sz w:val="22"/>
          <w:szCs w:val="22"/>
        </w:rPr>
        <w:t xml:space="preserve"> B.com degree from S.D School of Commerce</w:t>
      </w:r>
      <w:r w:rsidRPr="004912EC">
        <w:rPr>
          <w:rFonts w:eastAsia="Calibri"/>
          <w:sz w:val="22"/>
          <w:szCs w:val="22"/>
        </w:rPr>
        <w:t xml:space="preserve"> (2014-2016)</w:t>
      </w:r>
    </w:p>
    <w:p w:rsidR="00F61B4E" w:rsidRPr="004912EC" w:rsidRDefault="00F61B4E" w:rsidP="00550037">
      <w:pPr>
        <w:pStyle w:val="ListParagraph"/>
        <w:numPr>
          <w:ilvl w:val="0"/>
          <w:numId w:val="7"/>
        </w:numPr>
        <w:tabs>
          <w:tab w:val="left" w:pos="709"/>
        </w:tabs>
        <w:ind w:left="540" w:hanging="540"/>
        <w:jc w:val="both"/>
        <w:rPr>
          <w:rFonts w:eastAsia="Calibri"/>
          <w:b/>
          <w:sz w:val="22"/>
          <w:szCs w:val="22"/>
        </w:rPr>
      </w:pPr>
      <w:r w:rsidRPr="004912EC">
        <w:rPr>
          <w:rFonts w:eastAsia="Calibri"/>
          <w:b/>
          <w:sz w:val="22"/>
          <w:szCs w:val="22"/>
        </w:rPr>
        <w:t>Certificate course in English (Level-1)</w:t>
      </w:r>
    </w:p>
    <w:p w:rsidR="00F61B4E" w:rsidRPr="004912EC" w:rsidRDefault="00550037" w:rsidP="00550037">
      <w:pPr>
        <w:tabs>
          <w:tab w:val="left" w:pos="709"/>
        </w:tabs>
        <w:ind w:left="540" w:hanging="540"/>
        <w:contextualSpacing/>
        <w:jc w:val="both"/>
        <w:rPr>
          <w:rFonts w:eastAsia="Calibri"/>
          <w:sz w:val="22"/>
          <w:szCs w:val="22"/>
        </w:rPr>
      </w:pPr>
      <w:r w:rsidRPr="004912EC">
        <w:rPr>
          <w:rFonts w:eastAsia="Calibri"/>
          <w:sz w:val="22"/>
          <w:szCs w:val="22"/>
        </w:rPr>
        <w:tab/>
      </w:r>
      <w:r w:rsidR="00325424" w:rsidRPr="004912EC">
        <w:rPr>
          <w:rFonts w:eastAsia="Calibri"/>
          <w:sz w:val="22"/>
          <w:szCs w:val="22"/>
        </w:rPr>
        <w:t>Completed</w:t>
      </w:r>
      <w:r w:rsidRPr="004912EC">
        <w:rPr>
          <w:rFonts w:eastAsia="Calibri"/>
          <w:sz w:val="22"/>
          <w:szCs w:val="22"/>
        </w:rPr>
        <w:t xml:space="preserve"> 3 months course in English level – 1 from</w:t>
      </w:r>
      <w:r w:rsidR="008F2EF1" w:rsidRPr="004912EC">
        <w:rPr>
          <w:rFonts w:eastAsia="Calibri"/>
          <w:sz w:val="22"/>
          <w:szCs w:val="22"/>
        </w:rPr>
        <w:t xml:space="preserve"> Shri </w:t>
      </w:r>
      <w:proofErr w:type="spellStart"/>
      <w:r w:rsidR="008F2EF1" w:rsidRPr="004912EC">
        <w:rPr>
          <w:rFonts w:eastAsia="Calibri"/>
          <w:sz w:val="22"/>
          <w:szCs w:val="22"/>
        </w:rPr>
        <w:t>Chinubhai</w:t>
      </w:r>
      <w:proofErr w:type="spellEnd"/>
      <w:r w:rsidR="008F2EF1" w:rsidRPr="004912EC">
        <w:rPr>
          <w:rFonts w:eastAsia="Calibri"/>
          <w:sz w:val="22"/>
          <w:szCs w:val="22"/>
        </w:rPr>
        <w:t xml:space="preserve"> R. Shah Language Academy</w:t>
      </w:r>
    </w:p>
    <w:p w:rsidR="008F2EF1" w:rsidRPr="004912EC" w:rsidRDefault="008F2EF1" w:rsidP="00550037">
      <w:pPr>
        <w:pStyle w:val="ListParagraph"/>
        <w:numPr>
          <w:ilvl w:val="0"/>
          <w:numId w:val="7"/>
        </w:numPr>
        <w:tabs>
          <w:tab w:val="left" w:pos="709"/>
        </w:tabs>
        <w:ind w:left="540" w:hanging="540"/>
        <w:jc w:val="both"/>
        <w:rPr>
          <w:rFonts w:eastAsia="Calibri"/>
          <w:b/>
          <w:sz w:val="22"/>
          <w:szCs w:val="22"/>
        </w:rPr>
      </w:pPr>
      <w:r w:rsidRPr="004912EC">
        <w:rPr>
          <w:rFonts w:eastAsia="Calibri"/>
          <w:b/>
          <w:sz w:val="22"/>
          <w:szCs w:val="22"/>
        </w:rPr>
        <w:t>Certificate course in Computer Application (CCA)</w:t>
      </w:r>
    </w:p>
    <w:p w:rsidR="008F2EF1" w:rsidRPr="004912EC" w:rsidRDefault="00550037" w:rsidP="00550037">
      <w:pPr>
        <w:tabs>
          <w:tab w:val="left" w:pos="709"/>
        </w:tabs>
        <w:ind w:left="540" w:hanging="540"/>
        <w:contextualSpacing/>
        <w:jc w:val="both"/>
        <w:rPr>
          <w:rFonts w:eastAsia="Calibri"/>
          <w:sz w:val="22"/>
          <w:szCs w:val="22"/>
        </w:rPr>
      </w:pPr>
      <w:r w:rsidRPr="004912EC">
        <w:rPr>
          <w:rFonts w:eastAsia="Calibri"/>
          <w:sz w:val="22"/>
          <w:szCs w:val="22"/>
        </w:rPr>
        <w:tab/>
      </w:r>
      <w:r w:rsidR="00325424" w:rsidRPr="004912EC">
        <w:rPr>
          <w:rFonts w:eastAsia="Calibri"/>
          <w:sz w:val="22"/>
          <w:szCs w:val="22"/>
        </w:rPr>
        <w:t xml:space="preserve">Completed </w:t>
      </w:r>
      <w:r w:rsidRPr="004912EC">
        <w:rPr>
          <w:rFonts w:eastAsia="Calibri"/>
          <w:sz w:val="22"/>
          <w:szCs w:val="22"/>
        </w:rPr>
        <w:t xml:space="preserve">3 months course in CCA from </w:t>
      </w:r>
      <w:r w:rsidR="008F2EF1" w:rsidRPr="004912EC">
        <w:rPr>
          <w:rFonts w:eastAsia="Calibri"/>
          <w:sz w:val="22"/>
          <w:szCs w:val="22"/>
        </w:rPr>
        <w:t xml:space="preserve">Shri </w:t>
      </w:r>
      <w:proofErr w:type="spellStart"/>
      <w:r w:rsidR="008F2EF1" w:rsidRPr="004912EC">
        <w:rPr>
          <w:rFonts w:eastAsia="Calibri"/>
          <w:sz w:val="22"/>
          <w:szCs w:val="22"/>
        </w:rPr>
        <w:t>Chinubhai</w:t>
      </w:r>
      <w:proofErr w:type="spellEnd"/>
      <w:r w:rsidR="008F2EF1" w:rsidRPr="004912EC">
        <w:rPr>
          <w:rFonts w:eastAsia="Calibri"/>
          <w:sz w:val="22"/>
          <w:szCs w:val="22"/>
        </w:rPr>
        <w:t xml:space="preserve"> R. Shah Language Academy</w:t>
      </w:r>
    </w:p>
    <w:p w:rsidR="00145FDD" w:rsidRPr="004912EC" w:rsidRDefault="00145FDD" w:rsidP="00145FDD">
      <w:pPr>
        <w:pBdr>
          <w:bottom w:val="single" w:sz="12" w:space="1" w:color="auto"/>
        </w:pBdr>
        <w:tabs>
          <w:tab w:val="left" w:pos="5325"/>
          <w:tab w:val="left" w:pos="6525"/>
          <w:tab w:val="left" w:pos="7500"/>
          <w:tab w:val="right" w:pos="10800"/>
        </w:tabs>
        <w:jc w:val="both"/>
        <w:rPr>
          <w:b/>
          <w:sz w:val="22"/>
          <w:szCs w:val="22"/>
        </w:rPr>
      </w:pPr>
    </w:p>
    <w:p w:rsidR="003F088A" w:rsidRPr="004912EC" w:rsidRDefault="00C351FC" w:rsidP="00145FDD">
      <w:pPr>
        <w:tabs>
          <w:tab w:val="left" w:pos="5325"/>
          <w:tab w:val="left" w:pos="6525"/>
          <w:tab w:val="left" w:pos="7500"/>
          <w:tab w:val="right" w:pos="10800"/>
        </w:tabs>
        <w:jc w:val="both"/>
        <w:rPr>
          <w:b/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g">
            <w:drawing>
              <wp:anchor distT="4294967295" distB="4294967295" distL="114300" distR="114300" simplePos="0" relativeHeight="2516582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7397749</wp:posOffset>
                </wp:positionV>
                <wp:extent cx="6858000" cy="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0"/>
                          <a:chOff x="720" y="590"/>
                          <a:chExt cx="10800" cy="0"/>
                        </a:xfrm>
                      </wpg:grpSpPr>
                      <wps:wsp>
                        <wps:cNvPr id="2" name="Freeform 49"/>
                        <wps:cNvSpPr>
                          <a:spLocks/>
                        </wps:cNvSpPr>
                        <wps:spPr bwMode="auto">
                          <a:xfrm>
                            <a:off x="720" y="590"/>
                            <a:ext cx="10800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520 720"/>
                              <a:gd name="T3" fmla="*/ T2 w 108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800">
                                <a:moveTo>
                                  <a:pt x="0" y="0"/>
                                </a:moveTo>
                                <a:lnTo>
                                  <a:pt x="1080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89DB05" id="Group 1" o:spid="_x0000_s1026" style="position:absolute;margin-left:36pt;margin-top:582.5pt;width:540pt;height:0;z-index:-251658240;mso-wrap-distance-top:-3e-5mm;mso-wrap-distance-bottom:-3e-5mm;mso-position-horizontal-relative:page" coordorigin="720,590" coordsize="10800,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">
                <v:shape id="Freeform 49" o:spid="_x0000_s1027" style="position:absolute;left:720;top:590;width:10800;height:0;visibility:visible;mso-wrap-style:square;v-text-anchor:top" coordsize="108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" path="m,l10800,e" filled="f" strokecolor="gray" strokeweight="1pt">
                  <v:path arrowok="t" o:connecttype="custom" o:connectlocs="0,0;10800,0" o:connectangles="0,0"/>
                </v:shape>
                <w10:wrap anchorx="page"/>
              </v:group>
            </w:pict>
          </mc:Fallback>
        </mc:AlternateContent>
      </w:r>
      <w:r w:rsidR="00145FDD" w:rsidRPr="004912EC">
        <w:rPr>
          <w:b/>
          <w:sz w:val="22"/>
          <w:szCs w:val="22"/>
        </w:rPr>
        <w:t xml:space="preserve">Project </w:t>
      </w:r>
      <w:r w:rsidR="00C36B07" w:rsidRPr="004912EC">
        <w:rPr>
          <w:b/>
          <w:sz w:val="22"/>
          <w:szCs w:val="22"/>
        </w:rPr>
        <w:t>Undertaken</w:t>
      </w:r>
    </w:p>
    <w:p w:rsidR="00550037" w:rsidRPr="004912EC" w:rsidRDefault="00550037" w:rsidP="00550037">
      <w:pPr>
        <w:pStyle w:val="ListParagraph"/>
        <w:numPr>
          <w:ilvl w:val="0"/>
          <w:numId w:val="7"/>
        </w:numPr>
        <w:ind w:left="540" w:hanging="540"/>
        <w:jc w:val="both"/>
        <w:rPr>
          <w:sz w:val="22"/>
          <w:szCs w:val="22"/>
        </w:rPr>
      </w:pPr>
      <w:r w:rsidRPr="004912EC">
        <w:rPr>
          <w:sz w:val="22"/>
          <w:szCs w:val="22"/>
        </w:rPr>
        <w:t xml:space="preserve">Completed study project on </w:t>
      </w:r>
      <w:r w:rsidRPr="004912EC">
        <w:rPr>
          <w:b/>
          <w:sz w:val="22"/>
          <w:szCs w:val="22"/>
        </w:rPr>
        <w:t>“Employee Motivation”</w:t>
      </w:r>
      <w:r w:rsidRPr="004912EC">
        <w:rPr>
          <w:sz w:val="22"/>
          <w:szCs w:val="22"/>
        </w:rPr>
        <w:t xml:space="preserve"> from Gujarat Credo Mineral Industries Ltd</w:t>
      </w:r>
      <w:r w:rsidR="008800B9" w:rsidRPr="004912EC">
        <w:rPr>
          <w:sz w:val="22"/>
          <w:szCs w:val="22"/>
        </w:rPr>
        <w:t>, Ahmedabad.</w:t>
      </w:r>
    </w:p>
    <w:p w:rsidR="00145FDD" w:rsidRPr="004912EC" w:rsidRDefault="00145FDD" w:rsidP="00B96FE0">
      <w:pPr>
        <w:pBdr>
          <w:bottom w:val="single" w:sz="12" w:space="1" w:color="auto"/>
        </w:pBdr>
        <w:jc w:val="center"/>
        <w:rPr>
          <w:sz w:val="22"/>
          <w:szCs w:val="22"/>
        </w:rPr>
      </w:pPr>
    </w:p>
    <w:p w:rsidR="00C82FB2" w:rsidRDefault="00860D0D" w:rsidP="00550037">
      <w:pPr>
        <w:jc w:val="both"/>
        <w:rPr>
          <w:b/>
          <w:sz w:val="22"/>
          <w:szCs w:val="22"/>
        </w:rPr>
      </w:pPr>
      <w:r w:rsidRPr="004912EC">
        <w:rPr>
          <w:b/>
          <w:sz w:val="22"/>
          <w:szCs w:val="22"/>
        </w:rPr>
        <w:t>Summer Internship</w:t>
      </w:r>
      <w:r w:rsidR="00BA373A">
        <w:rPr>
          <w:b/>
          <w:sz w:val="22"/>
          <w:szCs w:val="22"/>
        </w:rPr>
        <w:t xml:space="preserve"> </w:t>
      </w:r>
      <w:proofErr w:type="spellStart"/>
      <w:r w:rsidR="00BA373A">
        <w:rPr>
          <w:b/>
          <w:sz w:val="22"/>
          <w:szCs w:val="22"/>
        </w:rPr>
        <w:t>P</w:t>
      </w:r>
      <w:r w:rsidR="00C82FB2">
        <w:rPr>
          <w:b/>
          <w:sz w:val="22"/>
          <w:szCs w:val="22"/>
        </w:rPr>
        <w:t>rogramme</w:t>
      </w:r>
      <w:proofErr w:type="spellEnd"/>
    </w:p>
    <w:p w:rsidR="0097613A" w:rsidRPr="004912EC" w:rsidRDefault="0097613A" w:rsidP="00550037">
      <w:pPr>
        <w:jc w:val="both"/>
        <w:rPr>
          <w:b/>
          <w:sz w:val="22"/>
          <w:szCs w:val="22"/>
        </w:rPr>
      </w:pPr>
    </w:p>
    <w:p w:rsidR="003934F4" w:rsidRDefault="00550037" w:rsidP="003934F4">
      <w:pPr>
        <w:pStyle w:val="ListParagraph"/>
        <w:numPr>
          <w:ilvl w:val="0"/>
          <w:numId w:val="5"/>
        </w:numPr>
        <w:ind w:left="540" w:hanging="540"/>
        <w:jc w:val="both"/>
        <w:rPr>
          <w:sz w:val="22"/>
          <w:szCs w:val="22"/>
        </w:rPr>
      </w:pPr>
      <w:r w:rsidRPr="004912EC">
        <w:rPr>
          <w:sz w:val="22"/>
          <w:szCs w:val="22"/>
        </w:rPr>
        <w:t xml:space="preserve">Completed 2 months internship from </w:t>
      </w:r>
      <w:r w:rsidR="008800B9" w:rsidRPr="004912EC">
        <w:rPr>
          <w:sz w:val="22"/>
          <w:szCs w:val="22"/>
        </w:rPr>
        <w:t xml:space="preserve">Gujarat’s No. 1 Co-op Bank </w:t>
      </w:r>
      <w:r w:rsidRPr="004912EC">
        <w:rPr>
          <w:b/>
          <w:sz w:val="22"/>
          <w:szCs w:val="22"/>
        </w:rPr>
        <w:t xml:space="preserve">The </w:t>
      </w:r>
      <w:proofErr w:type="spellStart"/>
      <w:r w:rsidRPr="004912EC">
        <w:rPr>
          <w:b/>
          <w:sz w:val="22"/>
          <w:szCs w:val="22"/>
        </w:rPr>
        <w:t>Kalupur</w:t>
      </w:r>
      <w:proofErr w:type="spellEnd"/>
      <w:r w:rsidRPr="004912EC">
        <w:rPr>
          <w:b/>
          <w:sz w:val="22"/>
          <w:szCs w:val="22"/>
        </w:rPr>
        <w:t xml:space="preserve"> Commercial Co-op Bank Ltd</w:t>
      </w:r>
      <w:r w:rsidR="008800B9" w:rsidRPr="004912EC">
        <w:rPr>
          <w:b/>
          <w:sz w:val="22"/>
          <w:szCs w:val="22"/>
        </w:rPr>
        <w:t>, Ahmedabad</w:t>
      </w:r>
      <w:r w:rsidRPr="004912EC">
        <w:rPr>
          <w:sz w:val="22"/>
          <w:szCs w:val="22"/>
        </w:rPr>
        <w:t xml:space="preserve"> on Training &amp; Development, HR Department, Head Office.</w:t>
      </w:r>
    </w:p>
    <w:p w:rsidR="003934F4" w:rsidRPr="003934F4" w:rsidRDefault="003934F4" w:rsidP="003934F4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BA373A" w:rsidRDefault="00BA373A" w:rsidP="0003315E">
      <w:pPr>
        <w:jc w:val="both"/>
        <w:rPr>
          <w:b/>
          <w:sz w:val="22"/>
          <w:szCs w:val="22"/>
        </w:rPr>
      </w:pPr>
    </w:p>
    <w:p w:rsidR="0003315E" w:rsidRPr="0003315E" w:rsidRDefault="004912EC" w:rsidP="0003315E">
      <w:pPr>
        <w:jc w:val="both"/>
        <w:rPr>
          <w:b/>
          <w:sz w:val="22"/>
          <w:szCs w:val="22"/>
        </w:rPr>
      </w:pPr>
      <w:r w:rsidRPr="0003315E">
        <w:rPr>
          <w:b/>
          <w:sz w:val="22"/>
          <w:szCs w:val="22"/>
        </w:rPr>
        <w:t xml:space="preserve">Experience </w:t>
      </w:r>
    </w:p>
    <w:p w:rsidR="00C82FB2" w:rsidRPr="00124B89" w:rsidRDefault="00B96FE0" w:rsidP="00124B89">
      <w:pPr>
        <w:pStyle w:val="ListParagraph"/>
        <w:numPr>
          <w:ilvl w:val="0"/>
          <w:numId w:val="12"/>
        </w:numPr>
        <w:jc w:val="both"/>
        <w:rPr>
          <w:b/>
          <w:sz w:val="22"/>
          <w:szCs w:val="22"/>
        </w:rPr>
      </w:pPr>
      <w:r>
        <w:rPr>
          <w:sz w:val="22"/>
          <w:szCs w:val="22"/>
        </w:rPr>
        <w:t>Worked</w:t>
      </w:r>
      <w:r w:rsidR="004912EC" w:rsidRPr="0003315E">
        <w:rPr>
          <w:sz w:val="22"/>
          <w:szCs w:val="22"/>
        </w:rPr>
        <w:t xml:space="preserve"> as Recruitment officer at Post A Resume HR consultancy. </w:t>
      </w:r>
      <w:r w:rsidR="00A54300">
        <w:rPr>
          <w:sz w:val="22"/>
          <w:szCs w:val="22"/>
        </w:rPr>
        <w:t>(4 Months)</w:t>
      </w:r>
    </w:p>
    <w:p w:rsidR="00124B89" w:rsidRPr="00124B89" w:rsidRDefault="00124B89" w:rsidP="00124B89">
      <w:pPr>
        <w:pStyle w:val="ListParagraph"/>
        <w:jc w:val="both"/>
        <w:rPr>
          <w:b/>
          <w:sz w:val="22"/>
          <w:szCs w:val="22"/>
        </w:rPr>
      </w:pPr>
    </w:p>
    <w:p w:rsidR="000B340D" w:rsidRDefault="000B340D" w:rsidP="008B39B8">
      <w:pPr>
        <w:pStyle w:val="ListParagraph"/>
        <w:numPr>
          <w:ilvl w:val="0"/>
          <w:numId w:val="12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Currently working as a HR Recruiter in System HR Solutions </w:t>
      </w:r>
      <w:proofErr w:type="spellStart"/>
      <w:r>
        <w:rPr>
          <w:b/>
          <w:sz w:val="22"/>
          <w:szCs w:val="22"/>
        </w:rPr>
        <w:t>Pvt</w:t>
      </w:r>
      <w:proofErr w:type="spellEnd"/>
      <w:r>
        <w:rPr>
          <w:b/>
          <w:sz w:val="22"/>
          <w:szCs w:val="22"/>
        </w:rPr>
        <w:t xml:space="preserve"> Ltd</w:t>
      </w:r>
      <w:r w:rsidRPr="008B39B8">
        <w:rPr>
          <w:b/>
          <w:sz w:val="22"/>
          <w:szCs w:val="22"/>
        </w:rPr>
        <w:t xml:space="preserve"> </w:t>
      </w:r>
      <w:proofErr w:type="spellStart"/>
      <w:r w:rsidRPr="008B39B8">
        <w:rPr>
          <w:b/>
          <w:sz w:val="22"/>
          <w:szCs w:val="22"/>
        </w:rPr>
        <w:t>Fron</w:t>
      </w:r>
      <w:proofErr w:type="spellEnd"/>
      <w:r w:rsidRPr="008B39B8">
        <w:rPr>
          <w:b/>
          <w:sz w:val="22"/>
          <w:szCs w:val="22"/>
        </w:rPr>
        <w:t xml:space="preserve"> May 2019 to </w:t>
      </w:r>
      <w:r w:rsidR="00147DE5">
        <w:rPr>
          <w:b/>
          <w:sz w:val="22"/>
          <w:szCs w:val="22"/>
        </w:rPr>
        <w:t>Sep 2019</w:t>
      </w:r>
      <w:bookmarkStart w:id="0" w:name="_GoBack"/>
      <w:bookmarkEnd w:id="0"/>
    </w:p>
    <w:p w:rsidR="00124B89" w:rsidRDefault="00124B89" w:rsidP="00124B89">
      <w:pPr>
        <w:pStyle w:val="ListParagraph"/>
        <w:jc w:val="both"/>
        <w:rPr>
          <w:sz w:val="22"/>
          <w:szCs w:val="22"/>
        </w:rPr>
      </w:pPr>
    </w:p>
    <w:p w:rsidR="00124B89" w:rsidRDefault="00124B89" w:rsidP="00124B89">
      <w:pPr>
        <w:pStyle w:val="ListParagraph"/>
        <w:jc w:val="both"/>
        <w:rPr>
          <w:sz w:val="22"/>
          <w:szCs w:val="22"/>
        </w:rPr>
      </w:pPr>
      <w:r w:rsidRPr="00124B89">
        <w:rPr>
          <w:sz w:val="22"/>
          <w:szCs w:val="22"/>
        </w:rPr>
        <w:t>Job Responsibility:-</w:t>
      </w:r>
    </w:p>
    <w:p w:rsidR="00124B89" w:rsidRDefault="00124B89" w:rsidP="00124B89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Handling the end-to-end recruitment process</w:t>
      </w:r>
    </w:p>
    <w:p w:rsidR="00124B89" w:rsidRDefault="0011410D" w:rsidP="00124B89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Source Candidate from Database</w:t>
      </w:r>
    </w:p>
    <w:p w:rsidR="0011410D" w:rsidRDefault="0011410D" w:rsidP="00124B89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Scrutinizing CV as per Job Description from job Boards like </w:t>
      </w:r>
      <w:proofErr w:type="spellStart"/>
      <w:r>
        <w:rPr>
          <w:sz w:val="22"/>
          <w:szCs w:val="22"/>
        </w:rPr>
        <w:t>Naukri</w:t>
      </w:r>
      <w:proofErr w:type="spellEnd"/>
      <w:r w:rsidR="00F10DA0">
        <w:rPr>
          <w:sz w:val="22"/>
          <w:szCs w:val="22"/>
        </w:rPr>
        <w:t xml:space="preserve">, </w:t>
      </w:r>
      <w:proofErr w:type="spellStart"/>
      <w:r w:rsidR="00F10DA0">
        <w:rPr>
          <w:sz w:val="22"/>
          <w:szCs w:val="22"/>
        </w:rPr>
        <w:t>Timesjobs</w:t>
      </w:r>
      <w:proofErr w:type="spellEnd"/>
      <w:r w:rsidR="00F10DA0">
        <w:rPr>
          <w:sz w:val="22"/>
          <w:szCs w:val="22"/>
        </w:rPr>
        <w:t>, Shine</w:t>
      </w:r>
      <w:r>
        <w:rPr>
          <w:sz w:val="22"/>
          <w:szCs w:val="22"/>
        </w:rPr>
        <w:t xml:space="preserve"> and Social Networking Sites.</w:t>
      </w:r>
    </w:p>
    <w:p w:rsidR="0011410D" w:rsidRDefault="0011410D" w:rsidP="00124B89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Following-up with Candidates</w:t>
      </w:r>
    </w:p>
    <w:p w:rsidR="0011410D" w:rsidRDefault="0011410D" w:rsidP="00124B89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Scheduling Interviews</w:t>
      </w:r>
    </w:p>
    <w:p w:rsidR="00BA373A" w:rsidRDefault="00BA373A" w:rsidP="00BA373A">
      <w:pPr>
        <w:jc w:val="both"/>
        <w:rPr>
          <w:sz w:val="22"/>
          <w:szCs w:val="22"/>
        </w:rPr>
      </w:pPr>
    </w:p>
    <w:p w:rsidR="00BA373A" w:rsidRDefault="00BA373A" w:rsidP="00BA373A">
      <w:pPr>
        <w:jc w:val="both"/>
        <w:rPr>
          <w:sz w:val="22"/>
          <w:szCs w:val="22"/>
        </w:rPr>
      </w:pPr>
    </w:p>
    <w:p w:rsidR="00BA373A" w:rsidRDefault="00BA373A" w:rsidP="00BA373A">
      <w:pPr>
        <w:jc w:val="both"/>
        <w:rPr>
          <w:sz w:val="22"/>
          <w:szCs w:val="22"/>
        </w:rPr>
      </w:pPr>
    </w:p>
    <w:p w:rsidR="00BA373A" w:rsidRDefault="00BA373A" w:rsidP="00BA373A">
      <w:pPr>
        <w:jc w:val="both"/>
        <w:rPr>
          <w:sz w:val="22"/>
          <w:szCs w:val="22"/>
        </w:rPr>
      </w:pPr>
    </w:p>
    <w:p w:rsidR="00BA373A" w:rsidRDefault="00BA373A" w:rsidP="00BA373A">
      <w:pPr>
        <w:jc w:val="both"/>
        <w:rPr>
          <w:sz w:val="22"/>
          <w:szCs w:val="22"/>
        </w:rPr>
      </w:pPr>
    </w:p>
    <w:p w:rsidR="00BA373A" w:rsidRDefault="00BA373A" w:rsidP="00BA373A">
      <w:pPr>
        <w:jc w:val="both"/>
        <w:rPr>
          <w:sz w:val="22"/>
          <w:szCs w:val="22"/>
        </w:rPr>
      </w:pPr>
    </w:p>
    <w:p w:rsidR="00BA373A" w:rsidRDefault="00BA373A" w:rsidP="00BA373A">
      <w:pPr>
        <w:jc w:val="both"/>
        <w:rPr>
          <w:sz w:val="22"/>
          <w:szCs w:val="22"/>
        </w:rPr>
      </w:pPr>
    </w:p>
    <w:p w:rsidR="00BA373A" w:rsidRPr="00BA373A" w:rsidRDefault="00BA373A" w:rsidP="00BA373A">
      <w:pPr>
        <w:jc w:val="both"/>
        <w:rPr>
          <w:sz w:val="22"/>
          <w:szCs w:val="22"/>
        </w:rPr>
      </w:pPr>
    </w:p>
    <w:p w:rsidR="003934F4" w:rsidRPr="004912EC" w:rsidRDefault="003934F4" w:rsidP="003934F4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5A70CE" w:rsidRPr="004912EC" w:rsidRDefault="00A51030" w:rsidP="00145FDD">
      <w:pPr>
        <w:tabs>
          <w:tab w:val="left" w:pos="2160"/>
          <w:tab w:val="left" w:pos="2520"/>
        </w:tabs>
        <w:jc w:val="both"/>
        <w:rPr>
          <w:b/>
          <w:sz w:val="22"/>
          <w:szCs w:val="22"/>
        </w:rPr>
      </w:pPr>
      <w:r w:rsidRPr="004912EC">
        <w:rPr>
          <w:b/>
          <w:sz w:val="22"/>
          <w:szCs w:val="22"/>
        </w:rPr>
        <w:t>Personal Profile</w:t>
      </w:r>
    </w:p>
    <w:p w:rsidR="00A51030" w:rsidRPr="004912EC" w:rsidRDefault="00145FDD" w:rsidP="00145FDD">
      <w:pPr>
        <w:tabs>
          <w:tab w:val="left" w:pos="2160"/>
          <w:tab w:val="left" w:pos="2520"/>
        </w:tabs>
        <w:jc w:val="both"/>
        <w:rPr>
          <w:sz w:val="22"/>
          <w:szCs w:val="22"/>
        </w:rPr>
      </w:pPr>
      <w:r w:rsidRPr="004912EC">
        <w:rPr>
          <w:sz w:val="22"/>
          <w:szCs w:val="22"/>
        </w:rPr>
        <w:t>Full Name</w:t>
      </w:r>
      <w:r w:rsidRPr="004912EC">
        <w:rPr>
          <w:sz w:val="22"/>
          <w:szCs w:val="22"/>
        </w:rPr>
        <w:tab/>
        <w:t>:</w:t>
      </w:r>
      <w:r w:rsidRPr="004912EC">
        <w:rPr>
          <w:sz w:val="22"/>
          <w:szCs w:val="22"/>
        </w:rPr>
        <w:tab/>
      </w:r>
      <w:r w:rsidR="00936B8B" w:rsidRPr="004912EC">
        <w:rPr>
          <w:spacing w:val="1"/>
          <w:sz w:val="22"/>
          <w:szCs w:val="22"/>
        </w:rPr>
        <w:t>S</w:t>
      </w:r>
      <w:r w:rsidR="00936B8B" w:rsidRPr="004912EC">
        <w:rPr>
          <w:sz w:val="22"/>
          <w:szCs w:val="22"/>
        </w:rPr>
        <w:t>hukla Poo</w:t>
      </w:r>
      <w:r w:rsidR="00936B8B" w:rsidRPr="004912EC">
        <w:rPr>
          <w:spacing w:val="1"/>
          <w:sz w:val="22"/>
          <w:szCs w:val="22"/>
        </w:rPr>
        <w:t>j</w:t>
      </w:r>
      <w:r w:rsidR="00936B8B" w:rsidRPr="004912EC">
        <w:rPr>
          <w:sz w:val="22"/>
          <w:szCs w:val="22"/>
        </w:rPr>
        <w:t xml:space="preserve">a </w:t>
      </w:r>
      <w:proofErr w:type="spellStart"/>
      <w:r w:rsidR="00936B8B" w:rsidRPr="004912EC">
        <w:rPr>
          <w:sz w:val="22"/>
          <w:szCs w:val="22"/>
        </w:rPr>
        <w:t>Up</w:t>
      </w:r>
      <w:r w:rsidR="00936B8B" w:rsidRPr="004912EC">
        <w:rPr>
          <w:spacing w:val="-1"/>
          <w:sz w:val="22"/>
          <w:szCs w:val="22"/>
        </w:rPr>
        <w:t>e</w:t>
      </w:r>
      <w:r w:rsidR="00936B8B" w:rsidRPr="004912EC">
        <w:rPr>
          <w:sz w:val="22"/>
          <w:szCs w:val="22"/>
        </w:rPr>
        <w:t>ndr</w:t>
      </w:r>
      <w:r w:rsidR="00936B8B" w:rsidRPr="004912EC">
        <w:rPr>
          <w:spacing w:val="-2"/>
          <w:sz w:val="22"/>
          <w:szCs w:val="22"/>
        </w:rPr>
        <w:t>a</w:t>
      </w:r>
      <w:r w:rsidR="00936B8B" w:rsidRPr="004912EC">
        <w:rPr>
          <w:sz w:val="22"/>
          <w:szCs w:val="22"/>
        </w:rPr>
        <w:t>b</w:t>
      </w:r>
      <w:r w:rsidR="00936B8B" w:rsidRPr="004912EC">
        <w:rPr>
          <w:spacing w:val="2"/>
          <w:sz w:val="22"/>
          <w:szCs w:val="22"/>
        </w:rPr>
        <w:t>h</w:t>
      </w:r>
      <w:r w:rsidR="00936B8B" w:rsidRPr="004912EC">
        <w:rPr>
          <w:spacing w:val="-1"/>
          <w:sz w:val="22"/>
          <w:szCs w:val="22"/>
        </w:rPr>
        <w:t>a</w:t>
      </w:r>
      <w:r w:rsidR="00936B8B" w:rsidRPr="004912EC">
        <w:rPr>
          <w:sz w:val="22"/>
          <w:szCs w:val="22"/>
        </w:rPr>
        <w:t>i</w:t>
      </w:r>
      <w:proofErr w:type="spellEnd"/>
    </w:p>
    <w:p w:rsidR="004B4FA3" w:rsidRPr="004912EC" w:rsidRDefault="00145FDD" w:rsidP="004B4FA3">
      <w:pPr>
        <w:tabs>
          <w:tab w:val="left" w:pos="2160"/>
          <w:tab w:val="left" w:pos="2520"/>
        </w:tabs>
        <w:jc w:val="both"/>
        <w:rPr>
          <w:sz w:val="22"/>
          <w:szCs w:val="22"/>
        </w:rPr>
      </w:pPr>
      <w:r w:rsidRPr="004912EC">
        <w:rPr>
          <w:sz w:val="22"/>
          <w:szCs w:val="22"/>
        </w:rPr>
        <w:t xml:space="preserve">Postal Address        </w:t>
      </w:r>
      <w:r w:rsidRPr="004912EC">
        <w:rPr>
          <w:sz w:val="22"/>
          <w:szCs w:val="22"/>
        </w:rPr>
        <w:tab/>
        <w:t>:</w:t>
      </w:r>
      <w:r w:rsidRPr="004912EC">
        <w:rPr>
          <w:sz w:val="22"/>
          <w:szCs w:val="22"/>
        </w:rPr>
        <w:tab/>
      </w:r>
      <w:r w:rsidR="00A51030" w:rsidRPr="004912EC">
        <w:rPr>
          <w:sz w:val="22"/>
          <w:szCs w:val="22"/>
        </w:rPr>
        <w:t xml:space="preserve">8, Jodhpur </w:t>
      </w:r>
      <w:proofErr w:type="spellStart"/>
      <w:r w:rsidR="00A51030" w:rsidRPr="004912EC">
        <w:rPr>
          <w:sz w:val="22"/>
          <w:szCs w:val="22"/>
        </w:rPr>
        <w:t>Kunj</w:t>
      </w:r>
      <w:proofErr w:type="spellEnd"/>
      <w:r w:rsidR="00A51030" w:rsidRPr="004912EC">
        <w:rPr>
          <w:sz w:val="22"/>
          <w:szCs w:val="22"/>
        </w:rPr>
        <w:t xml:space="preserve"> Society, </w:t>
      </w:r>
      <w:proofErr w:type="spellStart"/>
      <w:r w:rsidR="00A51030" w:rsidRPr="004912EC">
        <w:rPr>
          <w:sz w:val="22"/>
          <w:szCs w:val="22"/>
        </w:rPr>
        <w:t>Ramdevnagar</w:t>
      </w:r>
      <w:proofErr w:type="spellEnd"/>
      <w:r w:rsidR="00A51030" w:rsidRPr="004912EC">
        <w:rPr>
          <w:sz w:val="22"/>
          <w:szCs w:val="22"/>
        </w:rPr>
        <w:t xml:space="preserve"> Cross Road, Satellite, </w:t>
      </w:r>
    </w:p>
    <w:p w:rsidR="00A51030" w:rsidRPr="004912EC" w:rsidRDefault="004B4FA3" w:rsidP="00145FDD">
      <w:pPr>
        <w:tabs>
          <w:tab w:val="left" w:pos="2160"/>
          <w:tab w:val="left" w:pos="2520"/>
        </w:tabs>
        <w:ind w:left="2520" w:hanging="2520"/>
        <w:jc w:val="both"/>
        <w:rPr>
          <w:sz w:val="22"/>
          <w:szCs w:val="22"/>
        </w:rPr>
      </w:pP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="00A51030" w:rsidRPr="004912EC">
        <w:rPr>
          <w:sz w:val="22"/>
          <w:szCs w:val="22"/>
        </w:rPr>
        <w:t>Ahmedabad – 380015</w:t>
      </w:r>
    </w:p>
    <w:p w:rsidR="00A51030" w:rsidRPr="004912EC" w:rsidRDefault="00A51030" w:rsidP="00145FDD">
      <w:pPr>
        <w:tabs>
          <w:tab w:val="left" w:pos="2160"/>
          <w:tab w:val="left" w:pos="2520"/>
        </w:tabs>
        <w:jc w:val="both"/>
        <w:rPr>
          <w:sz w:val="22"/>
          <w:szCs w:val="22"/>
        </w:rPr>
      </w:pPr>
      <w:r w:rsidRPr="004912EC">
        <w:rPr>
          <w:sz w:val="22"/>
          <w:szCs w:val="22"/>
        </w:rPr>
        <w:t>Date</w:t>
      </w:r>
      <w:r w:rsidR="00CA36BD" w:rsidRPr="004912EC">
        <w:rPr>
          <w:sz w:val="22"/>
          <w:szCs w:val="22"/>
        </w:rPr>
        <w:t xml:space="preserve"> of Birth        </w:t>
      </w:r>
      <w:r w:rsidR="004B4FA3" w:rsidRPr="004912EC">
        <w:rPr>
          <w:sz w:val="22"/>
          <w:szCs w:val="22"/>
        </w:rPr>
        <w:tab/>
        <w:t>:</w:t>
      </w:r>
      <w:r w:rsidR="004B4FA3" w:rsidRPr="004912EC">
        <w:rPr>
          <w:sz w:val="22"/>
          <w:szCs w:val="22"/>
        </w:rPr>
        <w:tab/>
      </w:r>
      <w:r w:rsidR="00101525" w:rsidRPr="004912EC">
        <w:rPr>
          <w:sz w:val="22"/>
          <w:szCs w:val="22"/>
        </w:rPr>
        <w:t>May</w:t>
      </w:r>
      <w:r w:rsidR="00CA36BD" w:rsidRPr="004912EC">
        <w:rPr>
          <w:sz w:val="22"/>
          <w:szCs w:val="22"/>
        </w:rPr>
        <w:t xml:space="preserve"> 2</w:t>
      </w:r>
      <w:r w:rsidR="00101525" w:rsidRPr="004912EC">
        <w:rPr>
          <w:sz w:val="22"/>
          <w:szCs w:val="22"/>
        </w:rPr>
        <w:t>8th</w:t>
      </w:r>
      <w:r w:rsidR="00CA36BD" w:rsidRPr="004912EC">
        <w:rPr>
          <w:sz w:val="22"/>
          <w:szCs w:val="22"/>
        </w:rPr>
        <w:t xml:space="preserve">, </w:t>
      </w:r>
      <w:r w:rsidR="00101525" w:rsidRPr="004912EC">
        <w:rPr>
          <w:sz w:val="22"/>
          <w:szCs w:val="22"/>
        </w:rPr>
        <w:t>1996</w:t>
      </w:r>
      <w:r w:rsidRPr="004912EC">
        <w:rPr>
          <w:sz w:val="22"/>
          <w:szCs w:val="22"/>
        </w:rPr>
        <w:cr/>
        <w:t xml:space="preserve">Known Languages  </w:t>
      </w:r>
      <w:r w:rsidR="004B4FA3" w:rsidRPr="004912EC">
        <w:rPr>
          <w:sz w:val="22"/>
          <w:szCs w:val="22"/>
        </w:rPr>
        <w:tab/>
        <w:t>:</w:t>
      </w:r>
      <w:r w:rsidR="004B4FA3"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>English, Hindi, Gujarati</w:t>
      </w:r>
    </w:p>
    <w:p w:rsidR="00E809DF" w:rsidRPr="004912EC" w:rsidRDefault="00A51030" w:rsidP="00145FDD">
      <w:pPr>
        <w:tabs>
          <w:tab w:val="left" w:pos="2160"/>
          <w:tab w:val="left" w:pos="2520"/>
        </w:tabs>
        <w:jc w:val="both"/>
        <w:rPr>
          <w:sz w:val="22"/>
          <w:szCs w:val="22"/>
        </w:rPr>
      </w:pPr>
      <w:r w:rsidRPr="004912EC">
        <w:rPr>
          <w:sz w:val="22"/>
          <w:szCs w:val="22"/>
        </w:rPr>
        <w:t>Hobbies</w:t>
      </w:r>
      <w:r w:rsidR="004B4FA3" w:rsidRPr="004912EC">
        <w:rPr>
          <w:sz w:val="22"/>
          <w:szCs w:val="22"/>
        </w:rPr>
        <w:tab/>
        <w:t>:</w:t>
      </w:r>
      <w:r w:rsidR="004B4FA3" w:rsidRPr="004912EC">
        <w:rPr>
          <w:sz w:val="22"/>
          <w:szCs w:val="22"/>
        </w:rPr>
        <w:tab/>
      </w:r>
      <w:r w:rsidR="00C50589" w:rsidRPr="004912EC">
        <w:rPr>
          <w:sz w:val="22"/>
          <w:szCs w:val="22"/>
        </w:rPr>
        <w:t>Travelling, Dancing</w:t>
      </w:r>
    </w:p>
    <w:p w:rsidR="004B4FA3" w:rsidRPr="004912EC" w:rsidRDefault="004B4FA3" w:rsidP="004B4FA3">
      <w:pPr>
        <w:pBdr>
          <w:bottom w:val="single" w:sz="12" w:space="1" w:color="auto"/>
        </w:pBdr>
        <w:jc w:val="both"/>
        <w:rPr>
          <w:sz w:val="22"/>
          <w:szCs w:val="22"/>
        </w:rPr>
      </w:pPr>
    </w:p>
    <w:p w:rsidR="004E18A9" w:rsidRPr="004912EC" w:rsidRDefault="008F7FE6" w:rsidP="004B4FA3">
      <w:pPr>
        <w:jc w:val="both"/>
        <w:rPr>
          <w:b/>
          <w:sz w:val="22"/>
          <w:szCs w:val="22"/>
        </w:rPr>
      </w:pPr>
      <w:r w:rsidRPr="004912EC">
        <w:rPr>
          <w:b/>
          <w:sz w:val="22"/>
          <w:szCs w:val="22"/>
        </w:rPr>
        <w:t>Declaration</w:t>
      </w:r>
    </w:p>
    <w:p w:rsidR="008F7FE6" w:rsidRPr="004912EC" w:rsidRDefault="008F7FE6" w:rsidP="00550037">
      <w:pPr>
        <w:jc w:val="both"/>
        <w:rPr>
          <w:sz w:val="22"/>
          <w:szCs w:val="22"/>
        </w:rPr>
      </w:pPr>
    </w:p>
    <w:p w:rsidR="008F7FE6" w:rsidRPr="004912EC" w:rsidRDefault="008F7FE6" w:rsidP="004B4FA3">
      <w:pPr>
        <w:jc w:val="both"/>
        <w:rPr>
          <w:sz w:val="22"/>
          <w:szCs w:val="22"/>
        </w:rPr>
      </w:pPr>
      <w:r w:rsidRPr="004912EC">
        <w:rPr>
          <w:sz w:val="22"/>
          <w:szCs w:val="22"/>
        </w:rPr>
        <w:t>I hereby declare that the above-mentioned information is t</w:t>
      </w:r>
      <w:r w:rsidR="00205EE9" w:rsidRPr="004912EC">
        <w:rPr>
          <w:sz w:val="22"/>
          <w:szCs w:val="22"/>
        </w:rPr>
        <w:t xml:space="preserve">rue to the best of my Knowledge &amp; Belief </w:t>
      </w:r>
    </w:p>
    <w:p w:rsidR="008F7FE6" w:rsidRPr="004912EC" w:rsidRDefault="008F7FE6" w:rsidP="00550037">
      <w:pPr>
        <w:ind w:left="100"/>
        <w:jc w:val="both"/>
        <w:rPr>
          <w:sz w:val="22"/>
          <w:szCs w:val="22"/>
        </w:rPr>
      </w:pPr>
    </w:p>
    <w:p w:rsidR="00BA373A" w:rsidRDefault="008F7FE6" w:rsidP="00550037">
      <w:pPr>
        <w:ind w:left="100"/>
        <w:jc w:val="both"/>
        <w:rPr>
          <w:sz w:val="22"/>
          <w:szCs w:val="22"/>
        </w:rPr>
      </w:pP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  <w:r w:rsidRPr="004912EC">
        <w:rPr>
          <w:sz w:val="22"/>
          <w:szCs w:val="22"/>
        </w:rPr>
        <w:tab/>
      </w:r>
    </w:p>
    <w:p w:rsidR="00BA373A" w:rsidRDefault="00BA373A" w:rsidP="00550037">
      <w:pPr>
        <w:ind w:left="100"/>
        <w:jc w:val="both"/>
        <w:rPr>
          <w:sz w:val="22"/>
          <w:szCs w:val="22"/>
        </w:rPr>
      </w:pPr>
    </w:p>
    <w:p w:rsidR="00BA373A" w:rsidRDefault="00BA373A" w:rsidP="00550037">
      <w:pPr>
        <w:ind w:left="100"/>
        <w:jc w:val="both"/>
        <w:rPr>
          <w:sz w:val="22"/>
          <w:szCs w:val="22"/>
        </w:rPr>
      </w:pPr>
    </w:p>
    <w:p w:rsidR="00BA373A" w:rsidRDefault="00BA373A" w:rsidP="00550037">
      <w:pPr>
        <w:ind w:left="100"/>
        <w:jc w:val="both"/>
        <w:rPr>
          <w:sz w:val="22"/>
          <w:szCs w:val="22"/>
        </w:rPr>
      </w:pPr>
    </w:p>
    <w:p w:rsidR="008F7FE6" w:rsidRPr="004912EC" w:rsidRDefault="00B934B1" w:rsidP="00BA373A">
      <w:pPr>
        <w:ind w:left="100"/>
        <w:jc w:val="right"/>
        <w:rPr>
          <w:b/>
          <w:sz w:val="22"/>
          <w:szCs w:val="22"/>
        </w:rPr>
      </w:pPr>
      <w:r w:rsidRPr="004912EC">
        <w:rPr>
          <w:b/>
          <w:sz w:val="22"/>
          <w:szCs w:val="22"/>
        </w:rPr>
        <w:t>Pooja</w:t>
      </w:r>
      <w:r w:rsidR="008F7FE6" w:rsidRPr="004912EC">
        <w:rPr>
          <w:b/>
          <w:sz w:val="22"/>
          <w:szCs w:val="22"/>
        </w:rPr>
        <w:t xml:space="preserve"> Shukla</w:t>
      </w:r>
    </w:p>
    <w:sectPr w:rsidR="008F7FE6" w:rsidRPr="004912EC" w:rsidSect="00D32DF1">
      <w:pgSz w:w="12240" w:h="15840"/>
      <w:pgMar w:top="658" w:right="618" w:bottom="278" w:left="822" w:header="0" w:footer="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43B1" w:rsidRDefault="000F43B1">
      <w:r>
        <w:separator/>
      </w:r>
    </w:p>
  </w:endnote>
  <w:endnote w:type="continuationSeparator" w:id="0">
    <w:p w:rsidR="000F43B1" w:rsidRDefault="000F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43B1" w:rsidRDefault="000F43B1">
      <w:r>
        <w:separator/>
      </w:r>
    </w:p>
  </w:footnote>
  <w:footnote w:type="continuationSeparator" w:id="0">
    <w:p w:rsidR="000F43B1" w:rsidRDefault="000F4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3054"/>
    <w:multiLevelType w:val="hybridMultilevel"/>
    <w:tmpl w:val="8EF6F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C6E"/>
    <w:multiLevelType w:val="hybridMultilevel"/>
    <w:tmpl w:val="2D1E58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F5756A"/>
    <w:multiLevelType w:val="hybridMultilevel"/>
    <w:tmpl w:val="FB687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4CB9"/>
    <w:multiLevelType w:val="hybridMultilevel"/>
    <w:tmpl w:val="56F0B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D1A87"/>
    <w:multiLevelType w:val="hybridMultilevel"/>
    <w:tmpl w:val="30325A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752248"/>
    <w:multiLevelType w:val="hybridMultilevel"/>
    <w:tmpl w:val="A61C2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C50FA"/>
    <w:multiLevelType w:val="hybridMultilevel"/>
    <w:tmpl w:val="D60E580C"/>
    <w:lvl w:ilvl="0" w:tplc="2D9E60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21CF4"/>
    <w:multiLevelType w:val="hybridMultilevel"/>
    <w:tmpl w:val="12C427C6"/>
    <w:lvl w:ilvl="0" w:tplc="F724B48C">
      <w:numFmt w:val="bullet"/>
      <w:lvlText w:val=""/>
      <w:lvlJc w:val="left"/>
      <w:pPr>
        <w:ind w:left="46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8" w15:restartNumberingAfterBreak="0">
    <w:nsid w:val="5F2E2E49"/>
    <w:multiLevelType w:val="hybridMultilevel"/>
    <w:tmpl w:val="BDAAD6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C67A8"/>
    <w:multiLevelType w:val="hybridMultilevel"/>
    <w:tmpl w:val="6D387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1004C"/>
    <w:multiLevelType w:val="multilevel"/>
    <w:tmpl w:val="2BB2AEB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7C45FA0"/>
    <w:multiLevelType w:val="hybridMultilevel"/>
    <w:tmpl w:val="7A28B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05266"/>
    <w:multiLevelType w:val="hybridMultilevel"/>
    <w:tmpl w:val="BEF66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1"/>
  </w:num>
  <w:num w:numId="10">
    <w:abstractNumId w:val="12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A9"/>
    <w:rsid w:val="0003315E"/>
    <w:rsid w:val="000357FB"/>
    <w:rsid w:val="00044343"/>
    <w:rsid w:val="00045A72"/>
    <w:rsid w:val="000523BA"/>
    <w:rsid w:val="00054ABE"/>
    <w:rsid w:val="00077574"/>
    <w:rsid w:val="00095EC3"/>
    <w:rsid w:val="000B340D"/>
    <w:rsid w:val="000C0B4A"/>
    <w:rsid w:val="000C5A85"/>
    <w:rsid w:val="000F0F28"/>
    <w:rsid w:val="000F43B1"/>
    <w:rsid w:val="00101525"/>
    <w:rsid w:val="0011410D"/>
    <w:rsid w:val="00124B89"/>
    <w:rsid w:val="00143939"/>
    <w:rsid w:val="00145FDD"/>
    <w:rsid w:val="00146C31"/>
    <w:rsid w:val="00147DE5"/>
    <w:rsid w:val="00167188"/>
    <w:rsid w:val="001A6D15"/>
    <w:rsid w:val="001B6895"/>
    <w:rsid w:val="001E1975"/>
    <w:rsid w:val="00205EE9"/>
    <w:rsid w:val="00254A30"/>
    <w:rsid w:val="0026415E"/>
    <w:rsid w:val="00293BB8"/>
    <w:rsid w:val="002F1221"/>
    <w:rsid w:val="00325424"/>
    <w:rsid w:val="00337500"/>
    <w:rsid w:val="00344AC4"/>
    <w:rsid w:val="00355376"/>
    <w:rsid w:val="00365FF1"/>
    <w:rsid w:val="003934F4"/>
    <w:rsid w:val="00397F04"/>
    <w:rsid w:val="003E62BF"/>
    <w:rsid w:val="003F088A"/>
    <w:rsid w:val="00423837"/>
    <w:rsid w:val="00430DA0"/>
    <w:rsid w:val="00451A7A"/>
    <w:rsid w:val="0048441B"/>
    <w:rsid w:val="004912EC"/>
    <w:rsid w:val="004B4FA3"/>
    <w:rsid w:val="004C3036"/>
    <w:rsid w:val="004E18A9"/>
    <w:rsid w:val="005248E6"/>
    <w:rsid w:val="00550037"/>
    <w:rsid w:val="00562031"/>
    <w:rsid w:val="00562291"/>
    <w:rsid w:val="00565C72"/>
    <w:rsid w:val="005760DE"/>
    <w:rsid w:val="00595B86"/>
    <w:rsid w:val="0059681F"/>
    <w:rsid w:val="005A70CE"/>
    <w:rsid w:val="005B05EB"/>
    <w:rsid w:val="005C5893"/>
    <w:rsid w:val="005F3CBC"/>
    <w:rsid w:val="006028D8"/>
    <w:rsid w:val="006031C6"/>
    <w:rsid w:val="00643E66"/>
    <w:rsid w:val="0065529B"/>
    <w:rsid w:val="006A6C87"/>
    <w:rsid w:val="006B28B5"/>
    <w:rsid w:val="006D308B"/>
    <w:rsid w:val="006E06B0"/>
    <w:rsid w:val="006F4BAE"/>
    <w:rsid w:val="006F7FE3"/>
    <w:rsid w:val="007225DE"/>
    <w:rsid w:val="00727C0F"/>
    <w:rsid w:val="007310CB"/>
    <w:rsid w:val="00774E38"/>
    <w:rsid w:val="00783535"/>
    <w:rsid w:val="007B2269"/>
    <w:rsid w:val="007B6FCA"/>
    <w:rsid w:val="007C33F2"/>
    <w:rsid w:val="007E5D07"/>
    <w:rsid w:val="00802672"/>
    <w:rsid w:val="00804344"/>
    <w:rsid w:val="0081047D"/>
    <w:rsid w:val="00812533"/>
    <w:rsid w:val="00822662"/>
    <w:rsid w:val="00824339"/>
    <w:rsid w:val="00843962"/>
    <w:rsid w:val="00860D0D"/>
    <w:rsid w:val="008800B9"/>
    <w:rsid w:val="008A3E47"/>
    <w:rsid w:val="008B39B8"/>
    <w:rsid w:val="008C425B"/>
    <w:rsid w:val="008D7D61"/>
    <w:rsid w:val="008F2EF1"/>
    <w:rsid w:val="008F7FE6"/>
    <w:rsid w:val="009323FD"/>
    <w:rsid w:val="00936B8B"/>
    <w:rsid w:val="0097613A"/>
    <w:rsid w:val="00983231"/>
    <w:rsid w:val="009B0284"/>
    <w:rsid w:val="009C36E6"/>
    <w:rsid w:val="009E649B"/>
    <w:rsid w:val="00A0533F"/>
    <w:rsid w:val="00A17ECD"/>
    <w:rsid w:val="00A240A7"/>
    <w:rsid w:val="00A4303E"/>
    <w:rsid w:val="00A434F7"/>
    <w:rsid w:val="00A51030"/>
    <w:rsid w:val="00A54300"/>
    <w:rsid w:val="00A7638C"/>
    <w:rsid w:val="00A77D82"/>
    <w:rsid w:val="00A831BA"/>
    <w:rsid w:val="00AB32B7"/>
    <w:rsid w:val="00AB5D8C"/>
    <w:rsid w:val="00AE4BEB"/>
    <w:rsid w:val="00B01439"/>
    <w:rsid w:val="00B13D95"/>
    <w:rsid w:val="00B177D7"/>
    <w:rsid w:val="00B460DD"/>
    <w:rsid w:val="00B512B5"/>
    <w:rsid w:val="00B934B1"/>
    <w:rsid w:val="00B96FE0"/>
    <w:rsid w:val="00BA373A"/>
    <w:rsid w:val="00BB392B"/>
    <w:rsid w:val="00BC02BE"/>
    <w:rsid w:val="00BE2E94"/>
    <w:rsid w:val="00BF507B"/>
    <w:rsid w:val="00C00EB9"/>
    <w:rsid w:val="00C23576"/>
    <w:rsid w:val="00C351FC"/>
    <w:rsid w:val="00C36B07"/>
    <w:rsid w:val="00C46951"/>
    <w:rsid w:val="00C50589"/>
    <w:rsid w:val="00C57726"/>
    <w:rsid w:val="00C60990"/>
    <w:rsid w:val="00C754F9"/>
    <w:rsid w:val="00C82FB2"/>
    <w:rsid w:val="00CA36BD"/>
    <w:rsid w:val="00CC2222"/>
    <w:rsid w:val="00CE1104"/>
    <w:rsid w:val="00D15391"/>
    <w:rsid w:val="00D32DF1"/>
    <w:rsid w:val="00D41303"/>
    <w:rsid w:val="00DA5D64"/>
    <w:rsid w:val="00DC27A5"/>
    <w:rsid w:val="00DF4AE5"/>
    <w:rsid w:val="00DF6DCE"/>
    <w:rsid w:val="00E11BB6"/>
    <w:rsid w:val="00E62895"/>
    <w:rsid w:val="00E62D7C"/>
    <w:rsid w:val="00E700E1"/>
    <w:rsid w:val="00E809DF"/>
    <w:rsid w:val="00EA2508"/>
    <w:rsid w:val="00EB02F5"/>
    <w:rsid w:val="00EB0E30"/>
    <w:rsid w:val="00EF625C"/>
    <w:rsid w:val="00F00927"/>
    <w:rsid w:val="00F10DA0"/>
    <w:rsid w:val="00F202B4"/>
    <w:rsid w:val="00F31E47"/>
    <w:rsid w:val="00F61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EDBB5"/>
  <w15:docId w15:val="{0B83291C-64C0-504C-917C-DB1D79D6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809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kla2805@gmail.com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31D5-604A-0848-81A0-E7F409BF0C6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Ravi</dc:creator>
  <cp:lastModifiedBy>pooja shukla</cp:lastModifiedBy>
  <cp:revision>3</cp:revision>
  <cp:lastPrinted>2016-02-19T09:45:00Z</cp:lastPrinted>
  <dcterms:created xsi:type="dcterms:W3CDTF">2019-10-03T06:58:00Z</dcterms:created>
  <dcterms:modified xsi:type="dcterms:W3CDTF">2019-10-03T06:59:00Z</dcterms:modified>
</cp:coreProperties>
</file>