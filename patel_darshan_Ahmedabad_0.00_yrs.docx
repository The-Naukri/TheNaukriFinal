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D4D" w:rsidRDefault="003407B5">
      <w:pPr>
        <w:spacing w:before="4" w:line="240" w:lineRule="exact"/>
        <w:rPr>
          <w:sz w:val="24"/>
          <w:szCs w:val="24"/>
        </w:rPr>
      </w:pPr>
      <w:r>
        <w:pict>
          <v:group id="_x0000_s1031" style="position:absolute;margin-left:23.95pt;margin-top:23.7pt;width:564.2pt;height:744.7pt;z-index:-251659264;mso-position-horizontal-relative:page;mso-position-vertical-relative:page" coordorigin="479,474" coordsize="11284,14894">
            <v:shape id="_x0000_s1035" style="position:absolute;left:490;top:485;width:11263;height:0" coordorigin="490,485" coordsize="11263,0" path="m490,485r11263,e" filled="f" strokeweight=".58pt">
              <v:path arrowok="t"/>
            </v:shape>
            <v:shape id="_x0000_s1034" style="position:absolute;left:485;top:480;width:0;height:14882" coordorigin="485,480" coordsize="0,14882" path="m485,480r,14882e" filled="f" strokeweight=".58pt">
              <v:path arrowok="t"/>
            </v:shape>
            <v:shape id="_x0000_s1033" style="position:absolute;left:11758;top:480;width:0;height:14882" coordorigin="11758,480" coordsize="0,14882" path="m11758,480r,14882e" filled="f" strokeweight=".58pt">
              <v:path arrowok="t"/>
            </v:shape>
            <v:shape id="_x0000_s1032" style="position:absolute;left:490;top:15358;width:11263;height:0" coordorigin="490,15358" coordsize="11263,0" path="m490,15358r11263,e" filled="f" strokeweight=".58pt">
              <v:path arrowok="t"/>
            </v:shape>
            <w10:wrap anchorx="page" anchory="page"/>
          </v:group>
        </w:pict>
      </w:r>
    </w:p>
    <w:p w:rsidR="000D3D4D" w:rsidRDefault="003407B5">
      <w:pPr>
        <w:spacing w:before="13" w:line="400" w:lineRule="exact"/>
        <w:ind w:left="3760" w:right="5028"/>
        <w:jc w:val="center"/>
        <w:rPr>
          <w:sz w:val="36"/>
          <w:szCs w:val="36"/>
        </w:rPr>
      </w:pPr>
      <w:r>
        <w:rPr>
          <w:b/>
          <w:position w:val="-1"/>
          <w:sz w:val="36"/>
          <w:szCs w:val="36"/>
          <w:u w:val="thick" w:color="000000"/>
        </w:rPr>
        <w:t>RESUME</w:t>
      </w:r>
    </w:p>
    <w:p w:rsidR="000D3D4D" w:rsidRDefault="000D3D4D">
      <w:pPr>
        <w:spacing w:before="8" w:line="180" w:lineRule="exact"/>
        <w:rPr>
          <w:sz w:val="19"/>
          <w:szCs w:val="19"/>
        </w:rPr>
      </w:pPr>
    </w:p>
    <w:p w:rsidR="000D3D4D" w:rsidRDefault="000D3D4D">
      <w:pPr>
        <w:spacing w:line="200" w:lineRule="exact"/>
      </w:pPr>
    </w:p>
    <w:p w:rsidR="000D3D4D" w:rsidRDefault="003407B5">
      <w:pPr>
        <w:spacing w:before="13" w:line="400" w:lineRule="exact"/>
        <w:ind w:left="2260"/>
        <w:rPr>
          <w:sz w:val="36"/>
          <w:szCs w:val="36"/>
        </w:rPr>
      </w:pPr>
      <w:r>
        <w:rPr>
          <w:b/>
          <w:position w:val="-1"/>
          <w:sz w:val="36"/>
          <w:szCs w:val="36"/>
          <w:u w:val="thick" w:color="000000"/>
        </w:rPr>
        <w:t xml:space="preserve">Patel </w:t>
      </w:r>
      <w:proofErr w:type="spellStart"/>
      <w:r>
        <w:rPr>
          <w:b/>
          <w:position w:val="-1"/>
          <w:sz w:val="36"/>
          <w:szCs w:val="36"/>
          <w:u w:val="thick" w:color="000000"/>
        </w:rPr>
        <w:t>Darshan</w:t>
      </w:r>
      <w:proofErr w:type="spellEnd"/>
      <w:r>
        <w:rPr>
          <w:b/>
          <w:position w:val="-1"/>
          <w:sz w:val="36"/>
          <w:szCs w:val="36"/>
          <w:u w:val="thick" w:color="000000"/>
        </w:rPr>
        <w:t xml:space="preserve"> </w:t>
      </w:r>
      <w:proofErr w:type="spellStart"/>
      <w:r>
        <w:rPr>
          <w:b/>
          <w:position w:val="-1"/>
          <w:sz w:val="36"/>
          <w:szCs w:val="36"/>
          <w:u w:val="thick" w:color="000000"/>
        </w:rPr>
        <w:t>Bhavneshbhai</w:t>
      </w:r>
      <w:proofErr w:type="spellEnd"/>
    </w:p>
    <w:p w:rsidR="000D3D4D" w:rsidRDefault="000D3D4D">
      <w:pPr>
        <w:spacing w:before="4" w:line="140" w:lineRule="exact"/>
        <w:rPr>
          <w:sz w:val="14"/>
          <w:szCs w:val="14"/>
        </w:rPr>
      </w:pPr>
    </w:p>
    <w:p w:rsidR="000D3D4D" w:rsidRDefault="000D3D4D">
      <w:pPr>
        <w:spacing w:line="200" w:lineRule="exact"/>
      </w:pPr>
    </w:p>
    <w:p w:rsidR="000D3D4D" w:rsidRDefault="003407B5">
      <w:pPr>
        <w:spacing w:before="29" w:line="275" w:lineRule="auto"/>
        <w:ind w:left="100" w:right="5881"/>
        <w:rPr>
          <w:sz w:val="24"/>
          <w:szCs w:val="24"/>
        </w:rPr>
      </w:pPr>
      <w:r>
        <w:rPr>
          <w:sz w:val="24"/>
          <w:szCs w:val="24"/>
        </w:rPr>
        <w:t xml:space="preserve">A/27, </w:t>
      </w:r>
      <w:proofErr w:type="spellStart"/>
      <w:r>
        <w:rPr>
          <w:sz w:val="24"/>
          <w:szCs w:val="24"/>
        </w:rPr>
        <w:t>Satyapath</w:t>
      </w:r>
      <w:proofErr w:type="spellEnd"/>
      <w:r>
        <w:rPr>
          <w:sz w:val="24"/>
          <w:szCs w:val="24"/>
        </w:rPr>
        <w:t xml:space="preserve"> Society, Nr. </w:t>
      </w:r>
      <w:proofErr w:type="spellStart"/>
      <w:r>
        <w:rPr>
          <w:sz w:val="24"/>
          <w:szCs w:val="24"/>
        </w:rPr>
        <w:t>Ghodasar</w:t>
      </w:r>
      <w:proofErr w:type="spellEnd"/>
      <w:r>
        <w:rPr>
          <w:sz w:val="24"/>
          <w:szCs w:val="24"/>
        </w:rPr>
        <w:t xml:space="preserve"> Police </w:t>
      </w:r>
      <w:proofErr w:type="spellStart"/>
      <w:r>
        <w:rPr>
          <w:sz w:val="24"/>
          <w:szCs w:val="24"/>
        </w:rPr>
        <w:t>chowki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Ghodasar</w:t>
      </w:r>
      <w:proofErr w:type="spellEnd"/>
      <w:r>
        <w:rPr>
          <w:sz w:val="24"/>
          <w:szCs w:val="24"/>
        </w:rPr>
        <w:t>, Ahmedabad-380050</w:t>
      </w:r>
    </w:p>
    <w:p w:rsidR="000D3D4D" w:rsidRPr="009A24AB" w:rsidRDefault="003407B5">
      <w:pPr>
        <w:spacing w:before="1"/>
        <w:ind w:left="100"/>
        <w:rPr>
          <w:sz w:val="24"/>
          <w:szCs w:val="24"/>
          <w:lang w:val="fr-CA"/>
        </w:rPr>
      </w:pPr>
      <w:r w:rsidRPr="009A24AB">
        <w:rPr>
          <w:sz w:val="24"/>
          <w:szCs w:val="24"/>
          <w:lang w:val="fr-CA"/>
        </w:rPr>
        <w:t>Mob: 9773243184</w:t>
      </w:r>
    </w:p>
    <w:p w:rsidR="000D3D4D" w:rsidRPr="009A24AB" w:rsidRDefault="003407B5">
      <w:pPr>
        <w:spacing w:before="43"/>
        <w:ind w:left="100"/>
        <w:rPr>
          <w:sz w:val="24"/>
          <w:szCs w:val="24"/>
          <w:lang w:val="fr-CA"/>
        </w:rPr>
      </w:pPr>
      <w:hyperlink r:id="rId6">
        <w:r w:rsidRPr="009A24AB">
          <w:rPr>
            <w:sz w:val="24"/>
            <w:szCs w:val="24"/>
            <w:lang w:val="fr-CA"/>
          </w:rPr>
          <w:t>E-mail: patelparth.darshan@gmail.com</w:t>
        </w:r>
      </w:hyperlink>
    </w:p>
    <w:p w:rsidR="000D3D4D" w:rsidRPr="009A24AB" w:rsidRDefault="000D3D4D">
      <w:pPr>
        <w:spacing w:line="200" w:lineRule="exact"/>
        <w:rPr>
          <w:lang w:val="fr-CA"/>
        </w:rPr>
      </w:pPr>
    </w:p>
    <w:p w:rsidR="000D3D4D" w:rsidRPr="009A24AB" w:rsidRDefault="000D3D4D">
      <w:pPr>
        <w:spacing w:before="6" w:line="260" w:lineRule="exact"/>
        <w:rPr>
          <w:sz w:val="26"/>
          <w:szCs w:val="26"/>
          <w:lang w:val="fr-CA"/>
        </w:rPr>
      </w:pPr>
    </w:p>
    <w:p w:rsidR="000D3D4D" w:rsidRDefault="003407B5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CAREER OBJECTIVE</w:t>
      </w:r>
    </w:p>
    <w:p w:rsidR="000D3D4D" w:rsidRDefault="000D3D4D">
      <w:pPr>
        <w:spacing w:before="7" w:line="160" w:lineRule="exact"/>
        <w:rPr>
          <w:sz w:val="16"/>
          <w:szCs w:val="16"/>
        </w:rPr>
      </w:pPr>
    </w:p>
    <w:p w:rsidR="000D3D4D" w:rsidRDefault="000D3D4D">
      <w:pPr>
        <w:spacing w:line="200" w:lineRule="exact"/>
      </w:pPr>
    </w:p>
    <w:p w:rsidR="000D3D4D" w:rsidRDefault="003407B5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To gain responsible &amp; chal</w:t>
      </w:r>
      <w:r>
        <w:rPr>
          <w:b/>
          <w:sz w:val="24"/>
          <w:szCs w:val="24"/>
        </w:rPr>
        <w:t>l</w:t>
      </w:r>
      <w:r>
        <w:rPr>
          <w:sz w:val="24"/>
          <w:szCs w:val="24"/>
        </w:rPr>
        <w:t>enging positions that wi</w:t>
      </w:r>
      <w:r>
        <w:rPr>
          <w:b/>
          <w:sz w:val="24"/>
          <w:szCs w:val="24"/>
        </w:rPr>
        <w:t xml:space="preserve">ll </w:t>
      </w:r>
      <w:r>
        <w:rPr>
          <w:sz w:val="24"/>
          <w:szCs w:val="24"/>
        </w:rPr>
        <w:t>a</w:t>
      </w:r>
      <w:r>
        <w:rPr>
          <w:b/>
          <w:sz w:val="24"/>
          <w:szCs w:val="24"/>
        </w:rPr>
        <w:t>ll</w:t>
      </w:r>
      <w:r>
        <w:rPr>
          <w:sz w:val="24"/>
          <w:szCs w:val="24"/>
        </w:rPr>
        <w:t>ow me to utilize my educational ski</w:t>
      </w:r>
      <w:r>
        <w:rPr>
          <w:b/>
          <w:sz w:val="24"/>
          <w:szCs w:val="24"/>
        </w:rPr>
        <w:t>ll</w:t>
      </w:r>
      <w:r>
        <w:rPr>
          <w:sz w:val="24"/>
          <w:szCs w:val="24"/>
        </w:rPr>
        <w:t>s &amp;</w:t>
      </w:r>
    </w:p>
    <w:p w:rsidR="000D3D4D" w:rsidRDefault="000D3D4D">
      <w:pPr>
        <w:spacing w:before="7" w:line="120" w:lineRule="exact"/>
        <w:rPr>
          <w:sz w:val="13"/>
          <w:szCs w:val="13"/>
        </w:rPr>
      </w:pPr>
    </w:p>
    <w:p w:rsidR="000D3D4D" w:rsidRDefault="003407B5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personal abilities for development of </w:t>
      </w:r>
      <w:r>
        <w:rPr>
          <w:sz w:val="24"/>
          <w:szCs w:val="24"/>
        </w:rPr>
        <w:t>organizations. I want to be known by my work.</w:t>
      </w:r>
    </w:p>
    <w:p w:rsidR="000D3D4D" w:rsidRDefault="000D3D4D">
      <w:pPr>
        <w:spacing w:before="6" w:line="180" w:lineRule="exact"/>
        <w:rPr>
          <w:sz w:val="19"/>
          <w:szCs w:val="19"/>
        </w:rPr>
      </w:pPr>
    </w:p>
    <w:p w:rsidR="000D3D4D" w:rsidRDefault="000D3D4D">
      <w:pPr>
        <w:spacing w:line="200" w:lineRule="exact"/>
      </w:pPr>
    </w:p>
    <w:p w:rsidR="000D3D4D" w:rsidRDefault="003407B5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EDUCATIONAL QUALIFICATION</w:t>
      </w:r>
    </w:p>
    <w:p w:rsidR="000D3D4D" w:rsidRDefault="000D3D4D">
      <w:pPr>
        <w:spacing w:before="8" w:line="120" w:lineRule="exact"/>
        <w:rPr>
          <w:sz w:val="13"/>
          <w:szCs w:val="13"/>
        </w:rPr>
      </w:pPr>
    </w:p>
    <w:p w:rsidR="000D3D4D" w:rsidRDefault="000D3D4D">
      <w:pPr>
        <w:spacing w:line="200" w:lineRule="exact"/>
      </w:pPr>
    </w:p>
    <w:p w:rsidR="000D3D4D" w:rsidRDefault="003407B5">
      <w:pPr>
        <w:spacing w:before="38"/>
        <w:ind w:left="444"/>
        <w:rPr>
          <w:sz w:val="24"/>
          <w:szCs w:val="24"/>
        </w:rPr>
      </w:pPr>
      <w:r>
        <w:rPr>
          <w:w w:val="95"/>
          <w:position w:val="3"/>
          <w:sz w:val="24"/>
          <w:szCs w:val="24"/>
        </w:rPr>
        <w:t>•</w:t>
      </w:r>
      <w:r>
        <w:rPr>
          <w:position w:val="3"/>
          <w:sz w:val="24"/>
          <w:szCs w:val="24"/>
        </w:rPr>
        <w:t xml:space="preserve">     </w:t>
      </w:r>
      <w:r>
        <w:rPr>
          <w:w w:val="95"/>
          <w:position w:val="3"/>
          <w:sz w:val="24"/>
          <w:szCs w:val="24"/>
        </w:rPr>
        <w:t>10</w:t>
      </w:r>
      <w:proofErr w:type="spellStart"/>
      <w:r>
        <w:rPr>
          <w:w w:val="90"/>
          <w:position w:val="12"/>
          <w:sz w:val="14"/>
          <w:szCs w:val="14"/>
        </w:rPr>
        <w:t>th</w:t>
      </w:r>
      <w:proofErr w:type="spellEnd"/>
      <w:r>
        <w:rPr>
          <w:position w:val="12"/>
          <w:sz w:val="14"/>
          <w:szCs w:val="14"/>
        </w:rPr>
        <w:t xml:space="preserve"> </w:t>
      </w:r>
      <w:bookmarkStart w:id="0" w:name="_GoBack"/>
      <w:bookmarkEnd w:id="0"/>
      <w:r>
        <w:rPr>
          <w:w w:val="95"/>
          <w:sz w:val="24"/>
          <w:szCs w:val="24"/>
        </w:rPr>
        <w:t>Pass</w:t>
      </w:r>
      <w:r>
        <w:rPr>
          <w:sz w:val="24"/>
          <w:szCs w:val="24"/>
        </w:rPr>
        <w:t xml:space="preserve">  </w:t>
      </w:r>
      <w:r>
        <w:rPr>
          <w:w w:val="95"/>
          <w:sz w:val="24"/>
          <w:szCs w:val="24"/>
        </w:rPr>
        <w:t>from</w:t>
      </w:r>
      <w:r>
        <w:rPr>
          <w:sz w:val="24"/>
          <w:szCs w:val="24"/>
        </w:rPr>
        <w:t xml:space="preserve">  </w:t>
      </w:r>
      <w:r>
        <w:rPr>
          <w:w w:val="95"/>
          <w:sz w:val="24"/>
          <w:szCs w:val="24"/>
        </w:rPr>
        <w:t>G.B.S.E.</w:t>
      </w:r>
      <w:r>
        <w:rPr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95"/>
          <w:sz w:val="24"/>
          <w:szCs w:val="24"/>
        </w:rPr>
        <w:t>66.00%</w:t>
      </w:r>
      <w:r>
        <w:rPr>
          <w:sz w:val="24"/>
          <w:szCs w:val="24"/>
        </w:rPr>
        <w:t xml:space="preserve">  </w:t>
      </w:r>
      <w:r>
        <w:rPr>
          <w:w w:val="95"/>
          <w:sz w:val="24"/>
          <w:szCs w:val="24"/>
        </w:rPr>
        <w:t>marks</w:t>
      </w:r>
      <w:r>
        <w:rPr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in</w:t>
      </w:r>
      <w:r>
        <w:rPr>
          <w:sz w:val="24"/>
          <w:szCs w:val="24"/>
        </w:rPr>
        <w:t xml:space="preserve">  </w:t>
      </w:r>
      <w:r>
        <w:rPr>
          <w:w w:val="95"/>
          <w:sz w:val="24"/>
          <w:szCs w:val="24"/>
        </w:rPr>
        <w:t>2014.</w:t>
      </w:r>
    </w:p>
    <w:p w:rsidR="000D3D4D" w:rsidRDefault="003407B5">
      <w:pPr>
        <w:spacing w:before="23"/>
        <w:ind w:left="446"/>
        <w:rPr>
          <w:sz w:val="24"/>
          <w:szCs w:val="24"/>
        </w:rPr>
      </w:pPr>
      <w:r>
        <w:rPr>
          <w:w w:val="95"/>
          <w:position w:val="3"/>
          <w:sz w:val="24"/>
          <w:szCs w:val="24"/>
        </w:rPr>
        <w:t>•</w:t>
      </w:r>
      <w:r>
        <w:rPr>
          <w:position w:val="3"/>
          <w:sz w:val="24"/>
          <w:szCs w:val="24"/>
        </w:rPr>
        <w:t xml:space="preserve">     </w:t>
      </w:r>
      <w:r>
        <w:rPr>
          <w:sz w:val="24"/>
          <w:szCs w:val="24"/>
        </w:rPr>
        <w:t>12th pass out from GBSE with 43% marks in 2016.</w:t>
      </w:r>
    </w:p>
    <w:p w:rsidR="000D3D4D" w:rsidRDefault="000D3D4D">
      <w:pPr>
        <w:spacing w:before="3" w:line="120" w:lineRule="exact"/>
        <w:rPr>
          <w:sz w:val="13"/>
          <w:szCs w:val="13"/>
        </w:rPr>
      </w:pPr>
    </w:p>
    <w:p w:rsidR="00207635" w:rsidRDefault="00207635" w:rsidP="00207635">
      <w:pPr>
        <w:spacing w:before="23"/>
        <w:ind w:left="446"/>
        <w:jc w:val="both"/>
        <w:rPr>
          <w:sz w:val="24"/>
          <w:szCs w:val="24"/>
        </w:rPr>
      </w:pPr>
      <w:r>
        <w:rPr>
          <w:w w:val="95"/>
          <w:position w:val="3"/>
          <w:sz w:val="24"/>
          <w:szCs w:val="24"/>
        </w:rPr>
        <w:t>•</w:t>
      </w:r>
      <w:r>
        <w:rPr>
          <w:position w:val="3"/>
          <w:sz w:val="24"/>
          <w:szCs w:val="24"/>
        </w:rPr>
        <w:t xml:space="preserve">     </w:t>
      </w:r>
      <w:r>
        <w:rPr>
          <w:position w:val="3"/>
          <w:sz w:val="24"/>
          <w:szCs w:val="24"/>
        </w:rPr>
        <w:t>BSC</w:t>
      </w:r>
      <w:r>
        <w:rPr>
          <w:sz w:val="24"/>
          <w:szCs w:val="24"/>
        </w:rPr>
        <w:t xml:space="preserve"> pass out from </w:t>
      </w:r>
      <w:r>
        <w:rPr>
          <w:sz w:val="24"/>
          <w:szCs w:val="24"/>
        </w:rPr>
        <w:t xml:space="preserve">Gujarat University </w:t>
      </w:r>
      <w:r>
        <w:rPr>
          <w:sz w:val="24"/>
          <w:szCs w:val="24"/>
        </w:rPr>
        <w:t xml:space="preserve"> in 201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:rsidR="00207635" w:rsidRDefault="00207635" w:rsidP="00207635">
      <w:pPr>
        <w:spacing w:before="3" w:line="120" w:lineRule="exact"/>
        <w:rPr>
          <w:sz w:val="13"/>
          <w:szCs w:val="13"/>
        </w:rPr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3407B5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TECHNICAL EDUCATION</w:t>
      </w:r>
    </w:p>
    <w:p w:rsidR="000D3D4D" w:rsidRDefault="000D3D4D">
      <w:pPr>
        <w:spacing w:before="8" w:line="120" w:lineRule="exact"/>
        <w:rPr>
          <w:sz w:val="13"/>
          <w:szCs w:val="13"/>
        </w:rPr>
      </w:pPr>
    </w:p>
    <w:p w:rsidR="000D3D4D" w:rsidRDefault="000D3D4D">
      <w:pPr>
        <w:spacing w:line="200" w:lineRule="exact"/>
      </w:pPr>
    </w:p>
    <w:p w:rsidR="000D3D4D" w:rsidRDefault="003407B5">
      <w:pPr>
        <w:spacing w:before="30"/>
        <w:ind w:left="444"/>
        <w:rPr>
          <w:sz w:val="24"/>
          <w:szCs w:val="24"/>
        </w:rPr>
      </w:pPr>
      <w:r>
        <w:rPr>
          <w:w w:val="95"/>
          <w:position w:val="3"/>
          <w:sz w:val="24"/>
          <w:szCs w:val="24"/>
        </w:rPr>
        <w:t>•</w:t>
      </w:r>
      <w:r>
        <w:rPr>
          <w:position w:val="3"/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Office</w:t>
      </w:r>
    </w:p>
    <w:p w:rsidR="000D3D4D" w:rsidRDefault="003407B5">
      <w:pPr>
        <w:spacing w:before="63"/>
        <w:ind w:left="444"/>
        <w:rPr>
          <w:sz w:val="24"/>
          <w:szCs w:val="24"/>
        </w:rPr>
      </w:pPr>
      <w:r>
        <w:rPr>
          <w:w w:val="95"/>
          <w:position w:val="3"/>
          <w:sz w:val="24"/>
          <w:szCs w:val="24"/>
        </w:rPr>
        <w:t>•</w:t>
      </w:r>
      <w:r>
        <w:rPr>
          <w:position w:val="3"/>
          <w:sz w:val="24"/>
          <w:szCs w:val="24"/>
        </w:rPr>
        <w:t xml:space="preserve">     </w:t>
      </w:r>
      <w:r>
        <w:rPr>
          <w:sz w:val="24"/>
          <w:szCs w:val="24"/>
        </w:rPr>
        <w:t>Internet</w:t>
      </w:r>
    </w:p>
    <w:p w:rsidR="000D3D4D" w:rsidRDefault="003407B5">
      <w:pPr>
        <w:spacing w:before="66"/>
        <w:ind w:left="444"/>
        <w:rPr>
          <w:sz w:val="24"/>
          <w:szCs w:val="24"/>
        </w:rPr>
      </w:pPr>
      <w:r>
        <w:rPr>
          <w:w w:val="95"/>
          <w:position w:val="3"/>
          <w:sz w:val="24"/>
          <w:szCs w:val="24"/>
        </w:rPr>
        <w:t>•</w:t>
      </w:r>
      <w:r>
        <w:rPr>
          <w:position w:val="3"/>
          <w:sz w:val="24"/>
          <w:szCs w:val="24"/>
        </w:rPr>
        <w:t xml:space="preserve">     </w:t>
      </w:r>
      <w:r>
        <w:rPr>
          <w:sz w:val="24"/>
          <w:szCs w:val="24"/>
        </w:rPr>
        <w:t>Accounting Entry</w:t>
      </w:r>
    </w:p>
    <w:p w:rsidR="000D3D4D" w:rsidRDefault="000D3D4D">
      <w:pPr>
        <w:spacing w:before="1" w:line="180" w:lineRule="exact"/>
        <w:rPr>
          <w:sz w:val="18"/>
          <w:szCs w:val="18"/>
        </w:rPr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3407B5">
      <w:pPr>
        <w:spacing w:line="260" w:lineRule="exact"/>
        <w:ind w:left="62" w:right="7590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PERSONAL STRENGTH</w:t>
      </w:r>
    </w:p>
    <w:p w:rsidR="000D3D4D" w:rsidRDefault="000D3D4D">
      <w:pPr>
        <w:spacing w:before="8" w:line="140" w:lineRule="exact"/>
        <w:rPr>
          <w:sz w:val="14"/>
          <w:szCs w:val="14"/>
        </w:rPr>
      </w:pPr>
    </w:p>
    <w:p w:rsidR="000D3D4D" w:rsidRDefault="000D3D4D">
      <w:pPr>
        <w:spacing w:line="200" w:lineRule="exact"/>
      </w:pPr>
    </w:p>
    <w:p w:rsidR="000D3D4D" w:rsidRDefault="003407B5">
      <w:pPr>
        <w:spacing w:before="30"/>
        <w:ind w:left="444"/>
        <w:rPr>
          <w:sz w:val="24"/>
          <w:szCs w:val="24"/>
        </w:rPr>
      </w:pPr>
      <w:r>
        <w:rPr>
          <w:w w:val="95"/>
          <w:position w:val="3"/>
          <w:sz w:val="24"/>
          <w:szCs w:val="24"/>
        </w:rPr>
        <w:t>•</w:t>
      </w:r>
      <w:r>
        <w:rPr>
          <w:position w:val="3"/>
          <w:sz w:val="24"/>
          <w:szCs w:val="24"/>
        </w:rPr>
        <w:t xml:space="preserve">     </w:t>
      </w:r>
      <w:r>
        <w:rPr>
          <w:sz w:val="24"/>
          <w:szCs w:val="24"/>
        </w:rPr>
        <w:t>Honest</w:t>
      </w:r>
    </w:p>
    <w:p w:rsidR="000D3D4D" w:rsidRDefault="003407B5">
      <w:pPr>
        <w:spacing w:before="59"/>
        <w:ind w:left="444"/>
        <w:rPr>
          <w:sz w:val="24"/>
          <w:szCs w:val="24"/>
        </w:rPr>
      </w:pPr>
      <w:r>
        <w:rPr>
          <w:w w:val="95"/>
          <w:position w:val="3"/>
          <w:sz w:val="24"/>
          <w:szCs w:val="24"/>
        </w:rPr>
        <w:t>•</w:t>
      </w:r>
      <w:r>
        <w:rPr>
          <w:position w:val="3"/>
          <w:sz w:val="24"/>
          <w:szCs w:val="24"/>
        </w:rPr>
        <w:t xml:space="preserve">     </w:t>
      </w:r>
      <w:r>
        <w:rPr>
          <w:sz w:val="24"/>
          <w:szCs w:val="24"/>
        </w:rPr>
        <w:t>Hardworking</w:t>
      </w:r>
    </w:p>
    <w:p w:rsidR="000D3D4D" w:rsidRDefault="003407B5">
      <w:pPr>
        <w:spacing w:before="54" w:line="300" w:lineRule="exact"/>
        <w:ind w:left="444"/>
        <w:rPr>
          <w:sz w:val="24"/>
          <w:szCs w:val="24"/>
        </w:rPr>
      </w:pPr>
      <w:r>
        <w:rPr>
          <w:w w:val="95"/>
          <w:position w:val="2"/>
          <w:sz w:val="24"/>
          <w:szCs w:val="24"/>
        </w:rPr>
        <w:t>•</w:t>
      </w:r>
      <w:r>
        <w:rPr>
          <w:position w:val="2"/>
          <w:sz w:val="24"/>
          <w:szCs w:val="24"/>
        </w:rPr>
        <w:t xml:space="preserve">     </w:t>
      </w:r>
      <w:r>
        <w:rPr>
          <w:position w:val="-1"/>
          <w:sz w:val="24"/>
          <w:szCs w:val="24"/>
        </w:rPr>
        <w:t>Positive Thinking</w:t>
      </w:r>
    </w:p>
    <w:p w:rsidR="000D3D4D" w:rsidRDefault="000D3D4D">
      <w:pPr>
        <w:spacing w:before="6" w:line="100" w:lineRule="exact"/>
        <w:rPr>
          <w:sz w:val="11"/>
          <w:szCs w:val="11"/>
        </w:rPr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3407B5">
      <w:pPr>
        <w:spacing w:before="40"/>
        <w:ind w:right="106"/>
        <w:jc w:val="right"/>
        <w:rPr>
          <w:rFonts w:ascii="Arial" w:eastAsia="Arial" w:hAnsi="Arial" w:cs="Arial"/>
          <w:sz w:val="16"/>
          <w:szCs w:val="16"/>
        </w:rPr>
        <w:sectPr w:rsidR="000D3D4D">
          <w:pgSz w:w="12240" w:h="15840"/>
          <w:pgMar w:top="1480" w:right="480" w:bottom="0" w:left="1340" w:header="720" w:footer="720" w:gutter="0"/>
          <w:cols w:space="720"/>
        </w:sectPr>
      </w:pPr>
      <w:r>
        <w:rPr>
          <w:rFonts w:ascii="Arial" w:eastAsia="Arial" w:hAnsi="Arial" w:cs="Arial"/>
          <w:i/>
          <w:w w:val="90"/>
          <w:sz w:val="16"/>
          <w:szCs w:val="16"/>
        </w:rPr>
        <w:t>/</w:t>
      </w:r>
    </w:p>
    <w:p w:rsidR="000D3D4D" w:rsidRDefault="003407B5">
      <w:pPr>
        <w:spacing w:before="59"/>
        <w:ind w:left="2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lastRenderedPageBreak/>
        <w:t>WORK EXPERIENCE</w:t>
      </w:r>
    </w:p>
    <w:p w:rsidR="000D3D4D" w:rsidRDefault="003407B5">
      <w:pPr>
        <w:spacing w:before="89"/>
        <w:ind w:left="58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79"/>
          <w:position w:val="1"/>
          <w:sz w:val="24"/>
          <w:szCs w:val="24"/>
        </w:rPr>
        <w:t>●</w:t>
      </w:r>
      <w:r>
        <w:rPr>
          <w:rFonts w:ascii="Arial" w:eastAsia="Arial" w:hAnsi="Arial" w:cs="Arial"/>
          <w:i/>
          <w:position w:val="1"/>
          <w:sz w:val="24"/>
          <w:szCs w:val="24"/>
        </w:rPr>
        <w:t xml:space="preserve">  </w:t>
      </w:r>
      <w:r>
        <w:rPr>
          <w:rFonts w:ascii="Arial" w:eastAsia="Arial" w:hAnsi="Arial" w:cs="Arial"/>
          <w:w w:val="99"/>
        </w:rPr>
        <w:t>Work</w:t>
      </w:r>
      <w:r w:rsidR="00CE5337">
        <w:rPr>
          <w:rFonts w:ascii="Arial" w:eastAsia="Arial" w:hAnsi="Arial" w:cs="Arial"/>
          <w:w w:val="99"/>
        </w:rPr>
        <w:t>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KB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SHAH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r w:rsidR="00CE5337">
        <w:rPr>
          <w:rFonts w:ascii="Arial" w:eastAsia="Arial" w:hAnsi="Arial" w:cs="Arial"/>
        </w:rPr>
        <w:t xml:space="preserve">dispatch executive cum </w:t>
      </w:r>
      <w:r>
        <w:rPr>
          <w:rFonts w:ascii="Arial" w:eastAsia="Arial" w:hAnsi="Arial" w:cs="Arial"/>
          <w:w w:val="99"/>
        </w:rPr>
        <w:t>computer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operator</w:t>
      </w:r>
      <w:r>
        <w:rPr>
          <w:rFonts w:ascii="Arial" w:eastAsia="Arial" w:hAnsi="Arial" w:cs="Arial"/>
        </w:rPr>
        <w:t xml:space="preserve"> </w:t>
      </w:r>
      <w:r w:rsidR="00CE5337">
        <w:rPr>
          <w:rFonts w:ascii="Arial" w:eastAsia="Arial" w:hAnsi="Arial" w:cs="Arial"/>
        </w:rPr>
        <w:t>for 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years.</w:t>
      </w: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before="9" w:line="280" w:lineRule="exact"/>
        <w:rPr>
          <w:sz w:val="28"/>
          <w:szCs w:val="28"/>
        </w:rPr>
      </w:pPr>
    </w:p>
    <w:p w:rsidR="000D3D4D" w:rsidRDefault="003407B5">
      <w:pPr>
        <w:spacing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  <w:u w:val="thick" w:color="000000"/>
        </w:rPr>
        <w:t>PERSONAL PROFILE</w:t>
      </w:r>
    </w:p>
    <w:p w:rsidR="000D3D4D" w:rsidRDefault="000D3D4D">
      <w:pPr>
        <w:spacing w:line="160" w:lineRule="exact"/>
        <w:rPr>
          <w:sz w:val="16"/>
          <w:szCs w:val="16"/>
        </w:rPr>
      </w:pPr>
    </w:p>
    <w:p w:rsidR="000D3D4D" w:rsidRDefault="000D3D4D">
      <w:pPr>
        <w:spacing w:line="200" w:lineRule="exact"/>
        <w:sectPr w:rsidR="000D3D4D">
          <w:pgSz w:w="12240" w:h="15840"/>
          <w:pgMar w:top="1440" w:right="460" w:bottom="280" w:left="1220" w:header="720" w:footer="720" w:gutter="0"/>
          <w:cols w:space="720"/>
        </w:sectPr>
      </w:pPr>
    </w:p>
    <w:p w:rsidR="000D3D4D" w:rsidRDefault="003407B5">
      <w:pPr>
        <w:spacing w:before="29" w:line="379" w:lineRule="auto"/>
        <w:ind w:left="220" w:right="-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Father’sName</w:t>
      </w:r>
      <w:proofErr w:type="spellEnd"/>
      <w:r>
        <w:rPr>
          <w:sz w:val="24"/>
          <w:szCs w:val="24"/>
        </w:rPr>
        <w:t xml:space="preserve">                          : D.O.B.                                     :</w:t>
      </w:r>
      <w:r>
        <w:rPr>
          <w:sz w:val="24"/>
          <w:szCs w:val="24"/>
        </w:rPr>
        <w:t xml:space="preserve"> Marital Status                          : Languages Known                  : Sex                                          :</w:t>
      </w:r>
    </w:p>
    <w:p w:rsidR="000D3D4D" w:rsidRDefault="003407B5">
      <w:pPr>
        <w:spacing w:before="62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 xml:space="preserve">Patel </w:t>
      </w:r>
      <w:proofErr w:type="spellStart"/>
      <w:r>
        <w:rPr>
          <w:sz w:val="24"/>
          <w:szCs w:val="24"/>
        </w:rPr>
        <w:t>Bhav</w:t>
      </w:r>
      <w:r w:rsidR="009A24AB">
        <w:rPr>
          <w:sz w:val="24"/>
          <w:szCs w:val="24"/>
        </w:rPr>
        <w:t>n</w:t>
      </w:r>
      <w:r>
        <w:rPr>
          <w:sz w:val="24"/>
          <w:szCs w:val="24"/>
        </w:rPr>
        <w:t>esh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Bhai</w:t>
      </w:r>
      <w:proofErr w:type="spellEnd"/>
    </w:p>
    <w:p w:rsidR="000D3D4D" w:rsidRDefault="000D3D4D">
      <w:pPr>
        <w:spacing w:before="4" w:line="140" w:lineRule="exact"/>
        <w:rPr>
          <w:sz w:val="15"/>
          <w:szCs w:val="15"/>
        </w:rPr>
      </w:pPr>
    </w:p>
    <w:p w:rsidR="000D3D4D" w:rsidRDefault="003407B5">
      <w:pPr>
        <w:rPr>
          <w:sz w:val="24"/>
          <w:szCs w:val="24"/>
        </w:rPr>
      </w:pPr>
      <w:r>
        <w:rPr>
          <w:sz w:val="24"/>
          <w:szCs w:val="24"/>
        </w:rPr>
        <w:t>25th August 1998</w:t>
      </w:r>
    </w:p>
    <w:p w:rsidR="000D3D4D" w:rsidRDefault="000D3D4D">
      <w:pPr>
        <w:spacing w:before="17" w:line="260" w:lineRule="exact"/>
        <w:rPr>
          <w:sz w:val="26"/>
          <w:szCs w:val="26"/>
        </w:rPr>
      </w:pPr>
    </w:p>
    <w:p w:rsidR="000D3D4D" w:rsidRDefault="003407B5">
      <w:pPr>
        <w:rPr>
          <w:sz w:val="24"/>
          <w:szCs w:val="24"/>
        </w:rPr>
      </w:pPr>
      <w:r>
        <w:rPr>
          <w:sz w:val="24"/>
          <w:szCs w:val="24"/>
        </w:rPr>
        <w:t>Single</w:t>
      </w:r>
    </w:p>
    <w:p w:rsidR="000D3D4D" w:rsidRDefault="000D3D4D">
      <w:pPr>
        <w:spacing w:before="8" w:line="140" w:lineRule="exact"/>
        <w:rPr>
          <w:sz w:val="15"/>
          <w:szCs w:val="15"/>
        </w:rPr>
      </w:pPr>
    </w:p>
    <w:p w:rsidR="000D3D4D" w:rsidRDefault="003407B5">
      <w:pPr>
        <w:rPr>
          <w:sz w:val="24"/>
          <w:szCs w:val="24"/>
        </w:rPr>
      </w:pPr>
      <w:r>
        <w:rPr>
          <w:sz w:val="24"/>
          <w:szCs w:val="24"/>
        </w:rPr>
        <w:t>Gujarati, Hindi&amp; English</w:t>
      </w:r>
    </w:p>
    <w:p w:rsidR="000D3D4D" w:rsidRDefault="000D3D4D">
      <w:pPr>
        <w:spacing w:before="3" w:line="160" w:lineRule="exact"/>
        <w:rPr>
          <w:sz w:val="16"/>
          <w:szCs w:val="16"/>
        </w:rPr>
      </w:pPr>
    </w:p>
    <w:p w:rsidR="000D3D4D" w:rsidRDefault="003407B5">
      <w:pPr>
        <w:spacing w:line="260" w:lineRule="exact"/>
        <w:rPr>
          <w:sz w:val="24"/>
          <w:szCs w:val="24"/>
        </w:rPr>
        <w:sectPr w:rsidR="000D3D4D">
          <w:type w:val="continuous"/>
          <w:pgSz w:w="12240" w:h="15840"/>
          <w:pgMar w:top="1480" w:right="460" w:bottom="0" w:left="1220" w:header="720" w:footer="720" w:gutter="0"/>
          <w:cols w:num="2" w:space="720" w:equalWidth="0">
            <w:col w:w="3168" w:space="653"/>
            <w:col w:w="6739"/>
          </w:cols>
        </w:sectPr>
      </w:pPr>
      <w:r>
        <w:rPr>
          <w:position w:val="-1"/>
          <w:sz w:val="24"/>
          <w:szCs w:val="24"/>
        </w:rPr>
        <w:t>Male</w:t>
      </w:r>
    </w:p>
    <w:p w:rsidR="000D3D4D" w:rsidRDefault="003407B5">
      <w:pPr>
        <w:spacing w:before="1" w:line="120" w:lineRule="exact"/>
        <w:rPr>
          <w:sz w:val="13"/>
          <w:szCs w:val="13"/>
        </w:rPr>
      </w:pPr>
      <w:r>
        <w:lastRenderedPageBreak/>
        <w:pict>
          <v:group id="_x0000_s1026" style="position:absolute;margin-left:23.95pt;margin-top:23.7pt;width:564.2pt;height:744.7pt;z-index:-251658240;mso-position-horizontal-relative:page;mso-position-vertical-relative:page" coordorigin="479,474" coordsize="11284,14894">
            <v:shape id="_x0000_s1030" style="position:absolute;left:490;top:485;width:11263;height:0" coordorigin="490,485" coordsize="11263,0" path="m490,485r11263,e" filled="f" strokeweight=".58pt">
              <v:path arrowok="t"/>
            </v:shape>
            <v:shape id="_x0000_s1029" style="position:absolute;left:485;top:480;width:0;height:14882" coordorigin="485,480" coordsize="0,14882" path="m485,480r,14882e" filled="f" strokeweight=".58pt">
              <v:path arrowok="t"/>
            </v:shape>
            <v:shape id="_x0000_s1028" style="position:absolute;left:11758;top:480;width:0;height:14882" coordorigin="11758,480" coordsize="0,14882" path="m11758,480r,14882e" filled="f" strokeweight=".58pt">
              <v:path arrowok="t"/>
            </v:shape>
            <v:shape id="_x0000_s1027" style="position:absolute;left:490;top:15358;width:11263;height:0" coordorigin="490,15358" coordsize="11263,0" path="m490,15358r11263,e" filled="f" strokeweight=".58pt">
              <v:path arrowok="t"/>
            </v:shape>
            <w10:wrap anchorx="page" anchory="page"/>
          </v:group>
        </w:pict>
      </w:r>
    </w:p>
    <w:p w:rsidR="000D3D4D" w:rsidRDefault="003407B5">
      <w:pPr>
        <w:ind w:left="220"/>
        <w:rPr>
          <w:sz w:val="24"/>
          <w:szCs w:val="24"/>
        </w:rPr>
      </w:pPr>
      <w:r>
        <w:rPr>
          <w:sz w:val="24"/>
          <w:szCs w:val="24"/>
        </w:rPr>
        <w:t>Nationality                              :           Indian</w:t>
      </w: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before="5" w:line="200" w:lineRule="exact"/>
      </w:pPr>
    </w:p>
    <w:p w:rsidR="000D3D4D" w:rsidRDefault="003407B5">
      <w:pPr>
        <w:ind w:left="2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Declaration</w:t>
      </w:r>
    </w:p>
    <w:p w:rsidR="000D3D4D" w:rsidRDefault="003407B5">
      <w:pPr>
        <w:spacing w:before="26" w:line="275" w:lineRule="auto"/>
        <w:ind w:left="220" w:right="624"/>
        <w:rPr>
          <w:sz w:val="24"/>
          <w:szCs w:val="24"/>
        </w:rPr>
      </w:pPr>
      <w:r>
        <w:rPr>
          <w:sz w:val="24"/>
          <w:szCs w:val="24"/>
        </w:rPr>
        <w:t>I hereby declared that the information furnished above are true and correct to the best of my knowledge and belief.</w:t>
      </w: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80" w:lineRule="exact"/>
        <w:rPr>
          <w:sz w:val="28"/>
          <w:szCs w:val="28"/>
        </w:rPr>
      </w:pPr>
    </w:p>
    <w:p w:rsidR="000D3D4D" w:rsidRDefault="003407B5">
      <w:pPr>
        <w:ind w:right="2269"/>
        <w:jc w:val="right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0D3D4D" w:rsidRDefault="000D3D4D">
      <w:pPr>
        <w:spacing w:line="200" w:lineRule="exact"/>
      </w:pPr>
    </w:p>
    <w:p w:rsidR="000D3D4D" w:rsidRDefault="000D3D4D">
      <w:pPr>
        <w:spacing w:before="18" w:line="200" w:lineRule="exact"/>
      </w:pPr>
    </w:p>
    <w:p w:rsidR="000D3D4D" w:rsidRDefault="003407B5">
      <w:pPr>
        <w:spacing w:line="260" w:lineRule="exact"/>
        <w:ind w:right="1937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(</w:t>
      </w:r>
      <w:proofErr w:type="spellStart"/>
      <w:r>
        <w:rPr>
          <w:position w:val="-1"/>
          <w:sz w:val="24"/>
          <w:szCs w:val="24"/>
        </w:rPr>
        <w:t>Darshan</w:t>
      </w:r>
      <w:proofErr w:type="spellEnd"/>
      <w:r>
        <w:rPr>
          <w:position w:val="-1"/>
          <w:sz w:val="24"/>
          <w:szCs w:val="24"/>
        </w:rPr>
        <w:t xml:space="preserve"> Patel)</w:t>
      </w: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line="200" w:lineRule="exact"/>
      </w:pPr>
    </w:p>
    <w:p w:rsidR="000D3D4D" w:rsidRDefault="000D3D4D">
      <w:pPr>
        <w:spacing w:before="16" w:line="240" w:lineRule="exact"/>
        <w:rPr>
          <w:sz w:val="24"/>
          <w:szCs w:val="24"/>
        </w:rPr>
      </w:pPr>
    </w:p>
    <w:p w:rsidR="000D3D4D" w:rsidRDefault="003407B5">
      <w:pPr>
        <w:spacing w:before="40"/>
        <w:ind w:right="11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0"/>
          <w:sz w:val="16"/>
          <w:szCs w:val="16"/>
        </w:rPr>
        <w:t>/</w:t>
      </w:r>
    </w:p>
    <w:sectPr w:rsidR="000D3D4D">
      <w:type w:val="continuous"/>
      <w:pgSz w:w="12240" w:h="15840"/>
      <w:pgMar w:top="1480" w:right="46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57FD"/>
    <w:multiLevelType w:val="multilevel"/>
    <w:tmpl w:val="8544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D3D4D"/>
    <w:rsid w:val="000D3D4D"/>
    <w:rsid w:val="0014531C"/>
    <w:rsid w:val="00207635"/>
    <w:rsid w:val="003407B5"/>
    <w:rsid w:val="009A24AB"/>
    <w:rsid w:val="00C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bhavnesh patel</cp:lastModifiedBy>
  <cp:revision>7</cp:revision>
  <dcterms:created xsi:type="dcterms:W3CDTF">2022-03-21T05:39:00Z</dcterms:created>
  <dcterms:modified xsi:type="dcterms:W3CDTF">2022-03-21T05:42:00Z</dcterms:modified>
</cp:coreProperties>
</file>